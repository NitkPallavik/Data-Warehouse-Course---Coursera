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697" w:rsidRDefault="009B6444">
      <w:pPr>
        <w:spacing w:before="60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lu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sz w:val="24"/>
          <w:szCs w:val="24"/>
        </w:rPr>
        <w:t>on 2</w:t>
      </w:r>
    </w:p>
    <w:p w:rsidR="00247697" w:rsidRDefault="00247697">
      <w:pPr>
        <w:spacing w:before="13" w:line="280" w:lineRule="exact"/>
        <w:rPr>
          <w:sz w:val="28"/>
          <w:szCs w:val="28"/>
        </w:rPr>
      </w:pPr>
    </w:p>
    <w:p w:rsidR="00247697" w:rsidRDefault="00247697">
      <w:pPr>
        <w:spacing w:before="13" w:line="280" w:lineRule="exact"/>
        <w:rPr>
          <w:sz w:val="28"/>
          <w:szCs w:val="28"/>
        </w:rPr>
      </w:pPr>
    </w:p>
    <w:p w:rsidR="00247697" w:rsidRDefault="00757D5B">
      <w:pPr>
        <w:ind w:left="100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50pt">
            <v:imagedata r:id="rId5" o:title=""/>
          </v:shape>
        </w:pict>
      </w:r>
      <w:bookmarkEnd w:id="0"/>
    </w:p>
    <w:p w:rsidR="00247697" w:rsidRDefault="00247697">
      <w:pPr>
        <w:spacing w:before="6" w:line="180" w:lineRule="exact"/>
        <w:rPr>
          <w:sz w:val="18"/>
          <w:szCs w:val="18"/>
        </w:rPr>
      </w:pPr>
    </w:p>
    <w:p w:rsidR="00247697" w:rsidRDefault="00247697">
      <w:pPr>
        <w:spacing w:line="200" w:lineRule="exact"/>
      </w:pPr>
    </w:p>
    <w:p w:rsidR="00247697" w:rsidRDefault="00247697">
      <w:pPr>
        <w:spacing w:line="200" w:lineRule="exact"/>
      </w:pPr>
    </w:p>
    <w:p w:rsidR="00247697" w:rsidRDefault="00247697">
      <w:pPr>
        <w:spacing w:line="200" w:lineRule="exact"/>
      </w:pPr>
    </w:p>
    <w:p w:rsidR="00247697" w:rsidRDefault="00247697">
      <w:pPr>
        <w:spacing w:line="200" w:lineRule="exact"/>
      </w:pPr>
    </w:p>
    <w:p w:rsidR="00247697" w:rsidRDefault="00247697">
      <w:pPr>
        <w:spacing w:line="200" w:lineRule="exact"/>
      </w:pPr>
    </w:p>
    <w:p w:rsidR="00247697" w:rsidRDefault="0060777C">
      <w:pPr>
        <w:ind w:left="100"/>
        <w:sectPr w:rsidR="00247697">
          <w:pgSz w:w="12240" w:h="15840"/>
          <w:pgMar w:top="1380" w:right="1700" w:bottom="280" w:left="1700" w:header="720" w:footer="720" w:gutter="0"/>
          <w:cols w:space="720"/>
        </w:sectPr>
      </w:pPr>
      <w:r>
        <w:pict>
          <v:shape id="_x0000_i1026" type="#_x0000_t75" style="width:6in;height:276.75pt">
            <v:imagedata r:id="rId6" o:title=""/>
          </v:shape>
        </w:pict>
      </w:r>
    </w:p>
    <w:p w:rsidR="00247697" w:rsidRDefault="00757D5B">
      <w:pPr>
        <w:spacing w:before="100"/>
        <w:ind w:left="100"/>
      </w:pPr>
      <w:r>
        <w:lastRenderedPageBreak/>
        <w:pict>
          <v:shape id="_x0000_i1027" type="#_x0000_t75" style="width:6in;height:325.5pt">
            <v:imagedata r:id="rId7" o:title=""/>
          </v:shape>
        </w:pict>
      </w:r>
    </w:p>
    <w:p w:rsidR="00247697" w:rsidRDefault="00247697">
      <w:pPr>
        <w:spacing w:before="13" w:line="280" w:lineRule="exact"/>
        <w:rPr>
          <w:sz w:val="28"/>
          <w:szCs w:val="28"/>
        </w:rPr>
      </w:pPr>
    </w:p>
    <w:p w:rsidR="00247697" w:rsidRDefault="00757D5B">
      <w:pPr>
        <w:ind w:left="100"/>
      </w:pPr>
      <w:r>
        <w:pict>
          <v:shape id="_x0000_i1028" type="#_x0000_t75" style="width:6in;height:225.75pt">
            <v:imagedata r:id="rId8" o:title=""/>
          </v:shape>
        </w:pict>
      </w:r>
    </w:p>
    <w:sectPr w:rsidR="00247697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6213"/>
    <w:multiLevelType w:val="multilevel"/>
    <w:tmpl w:val="5B2C23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697"/>
    <w:rsid w:val="00247697"/>
    <w:rsid w:val="0060777C"/>
    <w:rsid w:val="00700BC4"/>
    <w:rsid w:val="00757D5B"/>
    <w:rsid w:val="009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6A097-447B-4097-B5A3-E280C723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Pallavi Kumari (MAQ LLC)</cp:lastModifiedBy>
  <cp:revision>6</cp:revision>
  <dcterms:created xsi:type="dcterms:W3CDTF">2017-08-24T05:06:00Z</dcterms:created>
  <dcterms:modified xsi:type="dcterms:W3CDTF">2017-08-24T05:08:00Z</dcterms:modified>
</cp:coreProperties>
</file>