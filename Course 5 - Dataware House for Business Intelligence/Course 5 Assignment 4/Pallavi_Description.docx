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0AE" w:rsidRDefault="00DF5694">
      <w:pPr>
        <w:spacing w:before="60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Dashboard</w:t>
      </w:r>
      <w:r w:rsidR="009F075E">
        <w:rPr>
          <w:rFonts w:ascii="Calibri" w:eastAsia="Calibri" w:hAnsi="Calibri" w:cs="Calibri"/>
          <w:b/>
          <w:sz w:val="24"/>
          <w:szCs w:val="24"/>
        </w:rPr>
        <w:t xml:space="preserve"> 1</w:t>
      </w:r>
    </w:p>
    <w:p w:rsidR="007530AE" w:rsidRDefault="007530AE">
      <w:pPr>
        <w:spacing w:before="13" w:line="280" w:lineRule="exact"/>
        <w:rPr>
          <w:sz w:val="28"/>
          <w:szCs w:val="28"/>
        </w:rPr>
      </w:pPr>
    </w:p>
    <w:p w:rsidR="007530AE" w:rsidRDefault="00C20A39">
      <w:pPr>
        <w:ind w:left="100"/>
        <w:sectPr w:rsidR="007530AE">
          <w:pgSz w:w="12240" w:h="15840"/>
          <w:pgMar w:top="1380" w:right="1700" w:bottom="280" w:left="170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70.25pt">
            <v:imagedata r:id="rId5" o:title=""/>
          </v:shape>
        </w:pict>
      </w:r>
    </w:p>
    <w:p w:rsidR="007530AE" w:rsidRDefault="00C20A39">
      <w:pPr>
        <w:spacing w:before="100"/>
        <w:ind w:left="100"/>
        <w:sectPr w:rsidR="007530AE">
          <w:pgSz w:w="12240" w:h="15840"/>
          <w:pgMar w:top="1340" w:right="1720" w:bottom="280" w:left="1700" w:header="720" w:footer="720" w:gutter="0"/>
          <w:cols w:space="720"/>
        </w:sectPr>
      </w:pPr>
      <w:r>
        <w:lastRenderedPageBreak/>
        <w:pict>
          <v:shape id="_x0000_i1026" type="#_x0000_t75" style="width:314.25pt;height:303.75pt">
            <v:imagedata r:id="rId6" o:title=""/>
          </v:shape>
        </w:pict>
      </w:r>
    </w:p>
    <w:p w:rsidR="007530AE" w:rsidRDefault="00C01762">
      <w:pPr>
        <w:spacing w:before="100"/>
        <w:ind w:left="100"/>
      </w:pPr>
      <w:r>
        <w:lastRenderedPageBreak/>
        <w:pict>
          <v:shape id="_x0000_i1027" type="#_x0000_t75" style="width:6in;height:534.75pt">
            <v:imagedata r:id="rId7" o:title=""/>
          </v:shape>
        </w:pict>
      </w:r>
    </w:p>
    <w:p w:rsidR="002C7A2F" w:rsidRDefault="002C7A2F">
      <w:pPr>
        <w:spacing w:before="100"/>
        <w:ind w:left="100"/>
      </w:pPr>
    </w:p>
    <w:p w:rsidR="002C7A2F" w:rsidRPr="002C7A2F" w:rsidRDefault="002C7A2F" w:rsidP="002C7A2F">
      <w:pPr>
        <w:spacing w:before="60"/>
        <w:ind w:left="1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Dashboard</w:t>
      </w:r>
      <w:r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:rsidR="002C7A2F" w:rsidRDefault="002C7A2F" w:rsidP="002C7A2F">
      <w:pPr>
        <w:spacing w:before="13" w:line="280" w:lineRule="exact"/>
        <w:rPr>
          <w:sz w:val="28"/>
          <w:szCs w:val="28"/>
        </w:rPr>
      </w:pPr>
    </w:p>
    <w:p w:rsidR="002C7A2F" w:rsidRDefault="002C7A2F" w:rsidP="002C7A2F">
      <w:pPr>
        <w:spacing w:before="13" w:line="280" w:lineRule="exact"/>
        <w:rPr>
          <w:sz w:val="28"/>
          <w:szCs w:val="28"/>
        </w:rPr>
      </w:pPr>
    </w:p>
    <w:p w:rsidR="002C7A2F" w:rsidRDefault="002C7A2F" w:rsidP="002C7A2F">
      <w:pPr>
        <w:ind w:left="100"/>
      </w:pPr>
      <w:r>
        <w:rPr>
          <w:noProof/>
        </w:rPr>
        <w:lastRenderedPageBreak/>
        <w:drawing>
          <wp:inline distT="0" distB="0" distL="0" distR="0">
            <wp:extent cx="54864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2F" w:rsidRDefault="002C7A2F" w:rsidP="002C7A2F">
      <w:pPr>
        <w:spacing w:before="6" w:line="180" w:lineRule="exact"/>
        <w:rPr>
          <w:sz w:val="18"/>
          <w:szCs w:val="18"/>
        </w:rPr>
      </w:pPr>
    </w:p>
    <w:p w:rsidR="002C7A2F" w:rsidRDefault="002C7A2F" w:rsidP="002C7A2F">
      <w:pPr>
        <w:spacing w:line="200" w:lineRule="exact"/>
      </w:pPr>
    </w:p>
    <w:p w:rsidR="002C7A2F" w:rsidRDefault="002C7A2F" w:rsidP="002C7A2F">
      <w:pPr>
        <w:spacing w:line="200" w:lineRule="exact"/>
      </w:pPr>
    </w:p>
    <w:p w:rsidR="002C7A2F" w:rsidRDefault="002C7A2F" w:rsidP="002C7A2F">
      <w:pPr>
        <w:spacing w:line="200" w:lineRule="exact"/>
      </w:pPr>
    </w:p>
    <w:p w:rsidR="002C7A2F" w:rsidRDefault="002C7A2F" w:rsidP="002C7A2F">
      <w:pPr>
        <w:spacing w:line="200" w:lineRule="exact"/>
      </w:pPr>
    </w:p>
    <w:p w:rsidR="002C7A2F" w:rsidRDefault="002C7A2F" w:rsidP="002C7A2F">
      <w:pPr>
        <w:spacing w:line="200" w:lineRule="exact"/>
      </w:pPr>
    </w:p>
    <w:p w:rsidR="002C7A2F" w:rsidRDefault="002C7A2F" w:rsidP="002C7A2F">
      <w:pPr>
        <w:ind w:left="100"/>
      </w:pPr>
      <w:r>
        <w:rPr>
          <w:noProof/>
        </w:rPr>
        <w:drawing>
          <wp:inline distT="0" distB="0" distL="0" distR="0">
            <wp:extent cx="5486400" cy="3514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2F" w:rsidRDefault="002C7A2F" w:rsidP="002C7A2F">
      <w:pPr>
        <w:sectPr w:rsidR="002C7A2F">
          <w:pgSz w:w="12240" w:h="15840"/>
          <w:pgMar w:top="1380" w:right="1700" w:bottom="280" w:left="1700" w:header="720" w:footer="720" w:gutter="0"/>
          <w:cols w:space="720"/>
        </w:sectPr>
      </w:pPr>
    </w:p>
    <w:p w:rsidR="002C7A2F" w:rsidRDefault="002C7A2F" w:rsidP="002C7A2F">
      <w:pPr>
        <w:spacing w:before="100"/>
        <w:ind w:left="100"/>
      </w:pPr>
      <w:r>
        <w:rPr>
          <w:noProof/>
        </w:rPr>
        <w:lastRenderedPageBreak/>
        <w:drawing>
          <wp:inline distT="0" distB="0" distL="0" distR="0">
            <wp:extent cx="5486400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2F" w:rsidRDefault="002C7A2F" w:rsidP="002C7A2F">
      <w:pPr>
        <w:spacing w:before="13" w:line="280" w:lineRule="exact"/>
        <w:rPr>
          <w:sz w:val="28"/>
          <w:szCs w:val="28"/>
        </w:rPr>
      </w:pPr>
    </w:p>
    <w:p w:rsidR="002C7A2F" w:rsidRDefault="002C7A2F" w:rsidP="002C7A2F">
      <w:pPr>
        <w:ind w:left="100"/>
      </w:pPr>
      <w:r>
        <w:rPr>
          <w:noProof/>
        </w:rPr>
        <w:drawing>
          <wp:inline distT="0" distB="0" distL="0" distR="0">
            <wp:extent cx="54864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39" w:rsidRDefault="00C20A39" w:rsidP="00C20A39">
      <w:pPr>
        <w:spacing w:before="60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Dashboard 3</w:t>
      </w:r>
      <w:bookmarkStart w:id="0" w:name="_GoBack"/>
      <w:bookmarkEnd w:id="0"/>
    </w:p>
    <w:p w:rsidR="00C20A39" w:rsidRDefault="00C20A39" w:rsidP="00C20A39">
      <w:pPr>
        <w:spacing w:before="18" w:line="260" w:lineRule="exact"/>
        <w:rPr>
          <w:sz w:val="26"/>
          <w:szCs w:val="26"/>
        </w:rPr>
      </w:pPr>
    </w:p>
    <w:p w:rsidR="00C20A39" w:rsidRDefault="00C20A39" w:rsidP="00C20A39">
      <w:pPr>
        <w:ind w:left="100"/>
      </w:pPr>
      <w:r>
        <w:rPr>
          <w:noProof/>
        </w:rPr>
        <w:lastRenderedPageBreak/>
        <w:drawing>
          <wp:inline distT="0" distB="0" distL="0" distR="0">
            <wp:extent cx="5486400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39" w:rsidRDefault="00C20A39" w:rsidP="00C20A39">
      <w:pPr>
        <w:sectPr w:rsidR="00C20A39">
          <w:pgSz w:w="12240" w:h="15840"/>
          <w:pgMar w:top="1380" w:right="1700" w:bottom="280" w:left="1700" w:header="720" w:footer="720" w:gutter="0"/>
          <w:cols w:space="720"/>
        </w:sectPr>
      </w:pPr>
    </w:p>
    <w:p w:rsidR="00C20A39" w:rsidRDefault="00C20A39" w:rsidP="00C20A39">
      <w:pPr>
        <w:spacing w:before="100"/>
        <w:ind w:left="100"/>
      </w:pPr>
      <w:r>
        <w:rPr>
          <w:noProof/>
        </w:rPr>
        <w:lastRenderedPageBreak/>
        <w:drawing>
          <wp:inline distT="0" distB="0" distL="0" distR="0">
            <wp:extent cx="54864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39" w:rsidRDefault="00C20A39" w:rsidP="00C20A39">
      <w:pPr>
        <w:spacing w:before="7" w:line="100" w:lineRule="exact"/>
        <w:rPr>
          <w:sz w:val="10"/>
          <w:szCs w:val="10"/>
        </w:rPr>
      </w:pPr>
    </w:p>
    <w:p w:rsidR="00C20A39" w:rsidRDefault="00C20A39" w:rsidP="00C20A39">
      <w:pPr>
        <w:spacing w:line="200" w:lineRule="exact"/>
      </w:pPr>
    </w:p>
    <w:p w:rsidR="00C20A39" w:rsidRDefault="00C20A39" w:rsidP="00C20A39">
      <w:pPr>
        <w:ind w:left="100"/>
      </w:pP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39" w:rsidRDefault="00C20A39" w:rsidP="002C7A2F">
      <w:pPr>
        <w:ind w:left="100"/>
      </w:pPr>
    </w:p>
    <w:p w:rsidR="002C7A2F" w:rsidRDefault="002C7A2F">
      <w:pPr>
        <w:spacing w:before="100"/>
        <w:ind w:left="100"/>
      </w:pPr>
    </w:p>
    <w:sectPr w:rsidR="002C7A2F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1644"/>
    <w:multiLevelType w:val="multilevel"/>
    <w:tmpl w:val="AFB424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AE"/>
    <w:rsid w:val="002C7A2F"/>
    <w:rsid w:val="007530AE"/>
    <w:rsid w:val="009F075E"/>
    <w:rsid w:val="00C01762"/>
    <w:rsid w:val="00C20A39"/>
    <w:rsid w:val="00D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3183"/>
  <w15:docId w15:val="{281CB468-0C0D-4F58-A047-537E214B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 (MAQ LLC)</cp:lastModifiedBy>
  <cp:revision>5</cp:revision>
  <dcterms:created xsi:type="dcterms:W3CDTF">2017-09-04T10:46:00Z</dcterms:created>
  <dcterms:modified xsi:type="dcterms:W3CDTF">2017-09-04T10:48:00Z</dcterms:modified>
</cp:coreProperties>
</file>