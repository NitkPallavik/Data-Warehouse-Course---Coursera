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AE" w:rsidRDefault="009F075E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1</w:t>
      </w:r>
    </w:p>
    <w:p w:rsidR="007530AE" w:rsidRDefault="007530AE">
      <w:pPr>
        <w:spacing w:before="13" w:line="280" w:lineRule="exact"/>
        <w:rPr>
          <w:sz w:val="28"/>
          <w:szCs w:val="28"/>
        </w:rPr>
      </w:pPr>
    </w:p>
    <w:p w:rsidR="007530AE" w:rsidRDefault="009F075E">
      <w:pPr>
        <w:ind w:left="100"/>
        <w:sectPr w:rsidR="007530AE">
          <w:pgSz w:w="12240" w:h="15840"/>
          <w:pgMar w:top="1380" w:right="1700" w:bottom="280" w:left="1700" w:header="720" w:footer="720" w:gutter="0"/>
          <w:cols w:space="720"/>
        </w:sect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70.25pt">
            <v:imagedata r:id="rId5" o:title=""/>
          </v:shape>
        </w:pict>
      </w:r>
    </w:p>
    <w:p w:rsidR="007530AE" w:rsidRDefault="009F075E">
      <w:pPr>
        <w:spacing w:before="100"/>
        <w:ind w:left="100"/>
        <w:sectPr w:rsidR="007530AE">
          <w:pgSz w:w="12240" w:h="15840"/>
          <w:pgMar w:top="1340" w:right="1720" w:bottom="280" w:left="1700" w:header="720" w:footer="720" w:gutter="0"/>
          <w:cols w:space="720"/>
        </w:sectPr>
      </w:pPr>
      <w:r>
        <w:lastRenderedPageBreak/>
        <w:pict>
          <v:shape id="_x0000_i1026" type="#_x0000_t75" style="width:314.25pt;height:303.75pt">
            <v:imagedata r:id="rId6" o:title=""/>
          </v:shape>
        </w:pict>
      </w:r>
    </w:p>
    <w:p w:rsidR="007530AE" w:rsidRDefault="009F075E">
      <w:pPr>
        <w:spacing w:before="100"/>
        <w:ind w:left="100"/>
      </w:pPr>
      <w:r>
        <w:lastRenderedPageBreak/>
        <w:pict>
          <v:shape id="_x0000_i1027" type="#_x0000_t75" style="width:6in;height:534.75pt">
            <v:imagedata r:id="rId7" o:title=""/>
          </v:shape>
        </w:pict>
      </w:r>
    </w:p>
    <w:sectPr w:rsidR="007530AE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644"/>
    <w:multiLevelType w:val="multilevel"/>
    <w:tmpl w:val="AFB424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E"/>
    <w:rsid w:val="007530AE"/>
    <w:rsid w:val="009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AAC8"/>
  <w15:docId w15:val="{281CB468-0C0D-4F58-A047-537E214B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2</cp:revision>
  <dcterms:created xsi:type="dcterms:W3CDTF">2017-08-24T05:06:00Z</dcterms:created>
  <dcterms:modified xsi:type="dcterms:W3CDTF">2017-08-24T05:06:00Z</dcterms:modified>
</cp:coreProperties>
</file>