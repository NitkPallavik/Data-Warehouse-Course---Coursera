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4D" w:rsidRDefault="00C37E27">
      <w:pPr>
        <w:spacing w:before="60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 2</w:t>
      </w:r>
    </w:p>
    <w:p w:rsidR="00A85A4D" w:rsidRDefault="00A85A4D">
      <w:pPr>
        <w:spacing w:before="13" w:line="280" w:lineRule="exact"/>
        <w:rPr>
          <w:sz w:val="28"/>
          <w:szCs w:val="28"/>
        </w:rPr>
      </w:pPr>
    </w:p>
    <w:p w:rsidR="00A85A4D" w:rsidRDefault="00A85A4D">
      <w:pPr>
        <w:spacing w:before="13" w:line="280" w:lineRule="exact"/>
        <w:rPr>
          <w:sz w:val="28"/>
          <w:szCs w:val="28"/>
        </w:rPr>
      </w:pPr>
    </w:p>
    <w:p w:rsidR="00A85A4D" w:rsidRDefault="00C37E27">
      <w:pPr>
        <w:ind w:left="100"/>
        <w:rPr>
          <w:rFonts w:ascii="Calibri" w:eastAsia="Calibri" w:hAnsi="Calibri" w:cs="Calibr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0pt;margin-top:14.65pt;width:6in;height:198.5pt;z-index:-251658752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is:</w:t>
      </w:r>
    </w:p>
    <w:p w:rsidR="00A85A4D" w:rsidRDefault="00A85A4D">
      <w:pPr>
        <w:spacing w:line="160" w:lineRule="exact"/>
        <w:rPr>
          <w:sz w:val="17"/>
          <w:szCs w:val="17"/>
        </w:rPr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A85A4D" w:rsidRDefault="00C37E27">
      <w:pPr>
        <w:ind w:left="100" w:right="19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 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ion, 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sily 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we</w:t>
      </w:r>
    </w:p>
    <w:p w:rsidR="00A85A4D" w:rsidRDefault="00C37E27">
      <w:pPr>
        <w:ind w:left="100" w:right="7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ived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ip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 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o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A85A4D" w:rsidRDefault="00C37E27">
      <w:pPr>
        <w:ind w:left="100" w:right="2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pacing w:val="-2"/>
          <w:sz w:val="24"/>
          <w:szCs w:val="24"/>
        </w:rPr>
        <w:t>jo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 vi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ubb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5A4D" w:rsidRDefault="00C37E27">
      <w:pPr>
        <w:spacing w:before="2"/>
        <w:ind w:left="100" w:right="1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y 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su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 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ag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ago,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Sea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ote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oted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lowe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age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</w:p>
    <w:p w:rsidR="00A85A4D" w:rsidRDefault="00C37E27">
      <w:pPr>
        <w:ind w:left="100" w:right="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proofErr w:type="gramEnd"/>
      <w:r>
        <w:rPr>
          <w:rFonts w:ascii="Calibri" w:eastAsia="Calibri" w:hAnsi="Calibri" w:cs="Calibri"/>
          <w:sz w:val="24"/>
          <w:szCs w:val="24"/>
        </w:rPr>
        <w:t>. 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ch</w:t>
      </w:r>
      <w:r>
        <w:rPr>
          <w:rFonts w:ascii="Calibri" w:eastAsia="Calibri" w:hAnsi="Calibri" w:cs="Calibri"/>
          <w:sz w:val="24"/>
          <w:szCs w:val="24"/>
        </w:rPr>
        <w:t xml:space="preserve">art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lays 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ip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eir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 xml:space="preserve">rice.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se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ecre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k in 2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 For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ays 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 is</w:t>
      </w:r>
    </w:p>
    <w:p w:rsidR="00F10B01" w:rsidRDefault="00C37E27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layed 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b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F10B01" w:rsidRDefault="00F10B01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</w:p>
    <w:p w:rsidR="00F10B01" w:rsidRDefault="00F10B01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</w:p>
    <w:p w:rsidR="00F10B01" w:rsidRDefault="00F10B01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</w:p>
    <w:p w:rsidR="00F10B01" w:rsidRDefault="00F10B01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</w:p>
    <w:p w:rsidR="00F10B01" w:rsidRDefault="00F10B01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</w:p>
    <w:p w:rsidR="00F10B01" w:rsidRDefault="00F10B01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</w:p>
    <w:p w:rsidR="00F10B01" w:rsidRDefault="00F10B01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</w:p>
    <w:p w:rsidR="00A85A4D" w:rsidRDefault="00C37E27">
      <w:pPr>
        <w:spacing w:line="480" w:lineRule="auto"/>
        <w:ind w:left="100" w:right="1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rd 2: Invoice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A85A4D" w:rsidRDefault="00C37E27">
      <w:pPr>
        <w:spacing w:line="280" w:lineRule="exact"/>
        <w:ind w:left="100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aly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is:</w:t>
      </w:r>
    </w:p>
    <w:p w:rsidR="00F10B01" w:rsidRDefault="00F10B01">
      <w:pPr>
        <w:spacing w:line="280" w:lineRule="exact"/>
        <w:ind w:left="100"/>
        <w:rPr>
          <w:rFonts w:ascii="Calibri" w:eastAsia="Calibri" w:hAnsi="Calibri" w:cs="Calibri"/>
          <w:position w:val="1"/>
          <w:sz w:val="24"/>
          <w:szCs w:val="24"/>
        </w:rPr>
      </w:pPr>
    </w:p>
    <w:p w:rsidR="00F10B01" w:rsidRDefault="00F10B01">
      <w:pPr>
        <w:spacing w:line="280" w:lineRule="exact"/>
        <w:ind w:left="100"/>
        <w:rPr>
          <w:rFonts w:ascii="Calibri" w:eastAsia="Calibri" w:hAnsi="Calibri" w:cs="Calibri"/>
          <w:position w:val="1"/>
          <w:sz w:val="24"/>
          <w:szCs w:val="24"/>
        </w:rPr>
      </w:pPr>
    </w:p>
    <w:p w:rsidR="00A85A4D" w:rsidRDefault="00C37E27">
      <w:pPr>
        <w:spacing w:before="100"/>
        <w:ind w:left="100"/>
      </w:pPr>
      <w:r>
        <w:pict>
          <v:shape id="_x0000_i1029" type="#_x0000_t75" style="width:6in;height:197.25pt">
            <v:imagedata r:id="rId6" o:title=""/>
          </v:shape>
        </w:pict>
      </w:r>
    </w:p>
    <w:p w:rsidR="00A85A4D" w:rsidRDefault="00C37E27">
      <w:pPr>
        <w:ind w:left="100" w:right="1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ows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ass Id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our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car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 CPI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voice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 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ows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voice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oun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egi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owing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est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voice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lowes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5A4D" w:rsidRDefault="00C37E27">
      <w:pPr>
        <w:ind w:left="100" w:right="2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voice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lays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oice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oice </w:t>
      </w:r>
      <w:r>
        <w:rPr>
          <w:rFonts w:ascii="Calibri" w:eastAsia="Calibri" w:hAnsi="Calibri" w:cs="Calibri"/>
          <w:spacing w:val="1"/>
          <w:sz w:val="24"/>
          <w:szCs w:val="24"/>
        </w:rPr>
        <w:t>due</w:t>
      </w:r>
    </w:p>
    <w:p w:rsidR="00A85A4D" w:rsidRDefault="00C37E27">
      <w:pPr>
        <w:ind w:left="100" w:right="38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eastAsia="Calibri" w:hAnsi="Calibri" w:cs="Calibri"/>
          <w:sz w:val="24"/>
          <w:szCs w:val="24"/>
        </w:rPr>
        <w:t>eys. 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7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ays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 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voice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lec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Invoice</w:t>
      </w:r>
    </w:p>
    <w:p w:rsidR="00A85A4D" w:rsidRDefault="00C37E27">
      <w:pPr>
        <w:ind w:left="100" w:right="17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 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od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5A4D" w:rsidRDefault="00C37E27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Invoice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oca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simil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s gra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ows grid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</w:p>
    <w:p w:rsidR="00A85A4D" w:rsidRDefault="00C37E27">
      <w:pPr>
        <w:spacing w:before="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Invoice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 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5A4D" w:rsidRDefault="00A85A4D">
      <w:pPr>
        <w:spacing w:before="5" w:line="180" w:lineRule="exact"/>
        <w:rPr>
          <w:sz w:val="18"/>
          <w:szCs w:val="18"/>
        </w:rPr>
      </w:pPr>
    </w:p>
    <w:p w:rsidR="00A85A4D" w:rsidRDefault="00A85A4D">
      <w:pPr>
        <w:spacing w:line="200" w:lineRule="exact"/>
      </w:pPr>
    </w:p>
    <w:p w:rsidR="00A85A4D" w:rsidRDefault="00A85A4D">
      <w:pPr>
        <w:spacing w:line="200" w:lineRule="exact"/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0569C0" w:rsidRDefault="000569C0">
      <w:pPr>
        <w:ind w:left="100"/>
        <w:rPr>
          <w:rFonts w:ascii="Calibri" w:eastAsia="Calibri" w:hAnsi="Calibri" w:cs="Calibri"/>
          <w:spacing w:val="1"/>
          <w:sz w:val="24"/>
          <w:szCs w:val="24"/>
        </w:rPr>
      </w:pPr>
    </w:p>
    <w:p w:rsidR="00A85A4D" w:rsidRDefault="00C37E27">
      <w:pPr>
        <w:ind w:left="10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rd 3: Fi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</w:p>
    <w:p w:rsidR="000569C0" w:rsidRDefault="00C37E27" w:rsidP="000569C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is:</w:t>
      </w:r>
    </w:p>
    <w:p w:rsidR="000569C0" w:rsidRDefault="000569C0" w:rsidP="000569C0">
      <w:pPr>
        <w:ind w:left="100"/>
        <w:rPr>
          <w:rFonts w:ascii="Calibri" w:eastAsia="Calibri" w:hAnsi="Calibri" w:cs="Calibri"/>
          <w:sz w:val="24"/>
          <w:szCs w:val="24"/>
        </w:rPr>
      </w:pPr>
    </w:p>
    <w:p w:rsidR="00A85A4D" w:rsidRDefault="004B1FC6" w:rsidP="000569C0">
      <w:pPr>
        <w:ind w:left="100"/>
      </w:pPr>
      <w:r>
        <w:pict>
          <v:shape id="_x0000_i1026" type="#_x0000_t75" style="width:6in;height:201.75pt">
            <v:imagedata r:id="rId7" o:title=""/>
          </v:shape>
        </w:pict>
      </w:r>
    </w:p>
    <w:p w:rsidR="00A85A4D" w:rsidRDefault="00C37E27">
      <w:pPr>
        <w:spacing w:before="15"/>
        <w:ind w:left="100" w:right="6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 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ost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A85A4D" w:rsidRDefault="00C37E27">
      <w:pPr>
        <w:ind w:left="100" w:right="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mac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 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lec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ges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achi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bb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ows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lowest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get 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get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85A4D" w:rsidRDefault="00C37E27">
      <w:pPr>
        <w:ind w:left="100" w:right="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is,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PI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 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s.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s,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voice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PI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ells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 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A85A4D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E7546"/>
    <w:multiLevelType w:val="multilevel"/>
    <w:tmpl w:val="A6EAF2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4D"/>
    <w:rsid w:val="000569C0"/>
    <w:rsid w:val="004B1FC6"/>
    <w:rsid w:val="00A85A4D"/>
    <w:rsid w:val="00C37E27"/>
    <w:rsid w:val="00F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60F061"/>
  <w15:docId w15:val="{38CA1823-2FC9-448D-A7EA-610375CA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8</cp:revision>
  <dcterms:created xsi:type="dcterms:W3CDTF">2017-08-24T05:07:00Z</dcterms:created>
  <dcterms:modified xsi:type="dcterms:W3CDTF">2017-08-24T05:07:00Z</dcterms:modified>
</cp:coreProperties>
</file>