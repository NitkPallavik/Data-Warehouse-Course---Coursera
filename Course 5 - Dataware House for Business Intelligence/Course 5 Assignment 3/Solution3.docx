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91E" w:rsidRDefault="00BB391E">
      <w:pPr>
        <w:spacing w:line="140" w:lineRule="exact"/>
        <w:rPr>
          <w:sz w:val="15"/>
          <w:szCs w:val="15"/>
        </w:rPr>
      </w:pPr>
    </w:p>
    <w:p w:rsidR="00BB391E" w:rsidRDefault="00BB391E">
      <w:pPr>
        <w:spacing w:line="260" w:lineRule="exact"/>
        <w:ind w:left="820"/>
        <w:rPr>
          <w:rFonts w:ascii="Arial" w:eastAsia="Arial" w:hAnsi="Arial" w:cs="Arial"/>
          <w:sz w:val="24"/>
          <w:szCs w:val="24"/>
        </w:rPr>
      </w:pPr>
    </w:p>
    <w:p w:rsidR="00BB391E" w:rsidRDefault="00BB391E">
      <w:pPr>
        <w:spacing w:before="7" w:line="180" w:lineRule="exact"/>
        <w:rPr>
          <w:sz w:val="19"/>
          <w:szCs w:val="19"/>
        </w:rPr>
      </w:pPr>
    </w:p>
    <w:p w:rsidR="00BB391E" w:rsidRDefault="00BB391E">
      <w:pPr>
        <w:spacing w:line="200" w:lineRule="exact"/>
      </w:pPr>
    </w:p>
    <w:p w:rsidR="00BB391E" w:rsidRDefault="00380E90">
      <w:pPr>
        <w:ind w:left="8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i/>
          <w:spacing w:val="-1"/>
          <w:sz w:val="28"/>
          <w:szCs w:val="28"/>
        </w:rPr>
        <w:t>M</w:t>
      </w:r>
      <w:r>
        <w:rPr>
          <w:rFonts w:ascii="Arial" w:eastAsia="Arial" w:hAnsi="Arial" w:cs="Arial"/>
          <w:b/>
          <w:i/>
          <w:sz w:val="28"/>
          <w:szCs w:val="28"/>
        </w:rPr>
        <w:t>ate</w:t>
      </w:r>
      <w:r>
        <w:rPr>
          <w:rFonts w:ascii="Arial" w:eastAsia="Arial" w:hAnsi="Arial" w:cs="Arial"/>
          <w:b/>
          <w:i/>
          <w:spacing w:val="1"/>
          <w:sz w:val="28"/>
          <w:szCs w:val="28"/>
        </w:rPr>
        <w:t>ri</w:t>
      </w:r>
      <w:r>
        <w:rPr>
          <w:rFonts w:ascii="Arial" w:eastAsia="Arial" w:hAnsi="Arial" w:cs="Arial"/>
          <w:b/>
          <w:i/>
          <w:spacing w:val="-3"/>
          <w:sz w:val="28"/>
          <w:szCs w:val="28"/>
        </w:rPr>
        <w:t>a</w:t>
      </w:r>
      <w:r>
        <w:rPr>
          <w:rFonts w:ascii="Arial" w:eastAsia="Arial" w:hAnsi="Arial" w:cs="Arial"/>
          <w:b/>
          <w:i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i/>
          <w:spacing w:val="1"/>
          <w:sz w:val="28"/>
          <w:szCs w:val="28"/>
        </w:rPr>
        <w:t>iz</w:t>
      </w:r>
      <w:r>
        <w:rPr>
          <w:rFonts w:ascii="Arial" w:eastAsia="Arial" w:hAnsi="Arial" w:cs="Arial"/>
          <w:b/>
          <w:i/>
          <w:sz w:val="28"/>
          <w:szCs w:val="28"/>
        </w:rPr>
        <w:t>ed</w:t>
      </w:r>
      <w:r>
        <w:rPr>
          <w:rFonts w:ascii="Arial" w:eastAsia="Arial" w:hAnsi="Arial" w:cs="Arial"/>
          <w:b/>
          <w:i/>
          <w:spacing w:val="-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i/>
          <w:sz w:val="28"/>
          <w:szCs w:val="28"/>
        </w:rPr>
        <w:t>V</w:t>
      </w:r>
      <w:r>
        <w:rPr>
          <w:rFonts w:ascii="Arial" w:eastAsia="Arial" w:hAnsi="Arial" w:cs="Arial"/>
          <w:b/>
          <w:i/>
          <w:spacing w:val="-1"/>
          <w:sz w:val="28"/>
          <w:szCs w:val="28"/>
        </w:rPr>
        <w:t>i</w:t>
      </w:r>
      <w:r>
        <w:rPr>
          <w:rFonts w:ascii="Arial" w:eastAsia="Arial" w:hAnsi="Arial" w:cs="Arial"/>
          <w:b/>
          <w:i/>
          <w:sz w:val="28"/>
          <w:szCs w:val="28"/>
        </w:rPr>
        <w:t>ew</w:t>
      </w:r>
      <w:r>
        <w:rPr>
          <w:rFonts w:ascii="Arial" w:eastAsia="Arial" w:hAnsi="Arial" w:cs="Arial"/>
          <w:b/>
          <w:i/>
          <w:spacing w:val="-1"/>
          <w:sz w:val="28"/>
          <w:szCs w:val="28"/>
        </w:rPr>
        <w:t xml:space="preserve"> D</w:t>
      </w:r>
      <w:r>
        <w:rPr>
          <w:rFonts w:ascii="Arial" w:eastAsia="Arial" w:hAnsi="Arial" w:cs="Arial"/>
          <w:b/>
          <w:i/>
          <w:sz w:val="28"/>
          <w:szCs w:val="28"/>
        </w:rPr>
        <w:t>es</w:t>
      </w:r>
      <w:r>
        <w:rPr>
          <w:rFonts w:ascii="Arial" w:eastAsia="Arial" w:hAnsi="Arial" w:cs="Arial"/>
          <w:b/>
          <w:i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i/>
          <w:spacing w:val="-1"/>
          <w:sz w:val="28"/>
          <w:szCs w:val="28"/>
        </w:rPr>
        <w:t>g</w:t>
      </w:r>
      <w:r>
        <w:rPr>
          <w:rFonts w:ascii="Arial" w:eastAsia="Arial" w:hAnsi="Arial" w:cs="Arial"/>
          <w:b/>
          <w:i/>
          <w:sz w:val="28"/>
          <w:szCs w:val="28"/>
        </w:rPr>
        <w:t>n</w:t>
      </w:r>
    </w:p>
    <w:p w:rsidR="00BB391E" w:rsidRDefault="00BB391E">
      <w:pPr>
        <w:spacing w:before="5" w:line="100" w:lineRule="exact"/>
        <w:rPr>
          <w:sz w:val="11"/>
          <w:szCs w:val="11"/>
        </w:rPr>
      </w:pPr>
    </w:p>
    <w:p w:rsidR="00BB391E" w:rsidRDefault="00380E90">
      <w:pPr>
        <w:spacing w:line="480" w:lineRule="auto"/>
        <w:ind w:left="100" w:right="229" w:firstLine="720"/>
        <w:rPr>
          <w:sz w:val="24"/>
          <w:szCs w:val="24"/>
        </w:rPr>
      </w:pPr>
      <w:r>
        <w:rPr>
          <w:sz w:val="24"/>
          <w:szCs w:val="24"/>
        </w:rPr>
        <w:t>This pa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t of the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ptual to en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nk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bout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view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 for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ble si</w:t>
      </w:r>
      <w:r>
        <w:rPr>
          <w:spacing w:val="1"/>
          <w:sz w:val="24"/>
          <w:szCs w:val="24"/>
        </w:rPr>
        <w:t>z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wa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hous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You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 qu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or 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vie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s to c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te.</w:t>
      </w:r>
    </w:p>
    <w:p w:rsidR="00BB391E" w:rsidRDefault="00BB391E">
      <w:pPr>
        <w:spacing w:before="5" w:line="120" w:lineRule="exact"/>
        <w:rPr>
          <w:sz w:val="13"/>
          <w:szCs w:val="13"/>
        </w:rPr>
      </w:pPr>
    </w:p>
    <w:p w:rsidR="00BB391E" w:rsidRDefault="00380E90">
      <w:pPr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-1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ss</w:t>
      </w:r>
      <w:r>
        <w:rPr>
          <w:rFonts w:ascii="Arial" w:eastAsia="Arial" w:hAnsi="Arial" w:cs="Arial"/>
          <w:b/>
          <w:sz w:val="24"/>
          <w:szCs w:val="24"/>
        </w:rPr>
        <w:t>ing b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qu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2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s</w:t>
      </w:r>
    </w:p>
    <w:p w:rsidR="00BB391E" w:rsidRDefault="00BB391E">
      <w:pPr>
        <w:spacing w:before="6" w:line="100" w:lineRule="exact"/>
        <w:rPr>
          <w:sz w:val="11"/>
          <w:szCs w:val="11"/>
        </w:rPr>
      </w:pPr>
    </w:p>
    <w:p w:rsidR="00BB391E" w:rsidRDefault="00380E90">
      <w:pPr>
        <w:spacing w:line="480" w:lineRule="auto"/>
        <w:ind w:left="100" w:right="76" w:firstLine="720"/>
        <w:rPr>
          <w:sz w:val="24"/>
          <w:szCs w:val="24"/>
        </w:rPr>
      </w:pPr>
      <w:r>
        <w:rPr>
          <w:sz w:val="24"/>
          <w:szCs w:val="24"/>
        </w:rPr>
        <w:t>To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lop 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t of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nts,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ou should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ments in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 to business 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ds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in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vious 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 To 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ture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our tho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ts,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 should 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6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to show missing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You should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 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ssoci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di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nsion. Ent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X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in a 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no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 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di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nsion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the dimension 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lev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 the m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ce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blank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if the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omb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of 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di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nsion is not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nt.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me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nsion is not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 the m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trix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eca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to ev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BB391E" w:rsidRDefault="00BB391E">
      <w:pPr>
        <w:spacing w:line="120" w:lineRule="exact"/>
        <w:rPr>
          <w:sz w:val="13"/>
          <w:szCs w:val="13"/>
        </w:rPr>
      </w:pPr>
    </w:p>
    <w:p w:rsidR="00BB391E" w:rsidRDefault="00380E90">
      <w:pPr>
        <w:ind w:left="3079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6: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ifi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</w:p>
    <w:p w:rsidR="00BB391E" w:rsidRDefault="00BB391E">
      <w:pPr>
        <w:spacing w:before="2" w:line="120" w:lineRule="exact"/>
        <w:rPr>
          <w:sz w:val="12"/>
          <w:szCs w:val="12"/>
        </w:rPr>
      </w:pPr>
    </w:p>
    <w:tbl>
      <w:tblPr>
        <w:tblW w:w="0" w:type="auto"/>
        <w:tblInd w:w="5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994"/>
        <w:gridCol w:w="1162"/>
        <w:gridCol w:w="1147"/>
        <w:gridCol w:w="1373"/>
        <w:gridCol w:w="1311"/>
      </w:tblGrid>
      <w:tr w:rsidR="00BB391E">
        <w:trPr>
          <w:trHeight w:hRule="exact" w:val="250"/>
        </w:trPr>
        <w:tc>
          <w:tcPr>
            <w:tcW w:w="2458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single" w:sz="5" w:space="0" w:color="999999"/>
            </w:tcBorders>
          </w:tcPr>
          <w:p w:rsidR="00BB391E" w:rsidRDefault="00BB391E"/>
        </w:tc>
        <w:tc>
          <w:tcPr>
            <w:tcW w:w="5987" w:type="dxa"/>
            <w:gridSpan w:val="5"/>
            <w:tcBorders>
              <w:top w:val="single" w:sz="5" w:space="0" w:color="999999"/>
              <w:left w:val="single" w:sz="5" w:space="0" w:color="999999"/>
              <w:bottom w:val="nil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2496" w:right="2499"/>
              <w:jc w:val="center"/>
            </w:pPr>
            <w:r>
              <w:rPr>
                <w:b/>
                <w:w w:val="99"/>
              </w:rPr>
              <w:t>D</w:t>
            </w:r>
            <w:r>
              <w:rPr>
                <w:b/>
                <w:spacing w:val="2"/>
                <w:w w:val="99"/>
              </w:rPr>
              <w:t>i</w:t>
            </w:r>
            <w:r>
              <w:rPr>
                <w:b/>
                <w:spacing w:val="-3"/>
                <w:w w:val="99"/>
              </w:rPr>
              <w:t>m</w:t>
            </w:r>
            <w:r>
              <w:rPr>
                <w:b/>
                <w:w w:val="99"/>
              </w:rPr>
              <w:t>e</w:t>
            </w:r>
            <w:r>
              <w:rPr>
                <w:b/>
                <w:spacing w:val="2"/>
                <w:w w:val="99"/>
              </w:rPr>
              <w:t>n</w:t>
            </w:r>
            <w:r>
              <w:rPr>
                <w:b/>
                <w:spacing w:val="-1"/>
                <w:w w:val="99"/>
              </w:rPr>
              <w:t>s</w:t>
            </w:r>
            <w:r>
              <w:rPr>
                <w:b/>
                <w:w w:val="99"/>
              </w:rPr>
              <w:t>i</w:t>
            </w:r>
            <w:r>
              <w:rPr>
                <w:b/>
                <w:spacing w:val="1"/>
                <w:w w:val="99"/>
              </w:rPr>
              <w:t>o</w:t>
            </w:r>
            <w:r>
              <w:rPr>
                <w:b/>
                <w:w w:val="99"/>
              </w:rPr>
              <w:t>n</w:t>
            </w:r>
          </w:p>
        </w:tc>
      </w:tr>
      <w:tr w:rsidR="00BB391E">
        <w:trPr>
          <w:trHeight w:hRule="exact" w:val="259"/>
        </w:trPr>
        <w:tc>
          <w:tcPr>
            <w:tcW w:w="2458" w:type="dxa"/>
            <w:tcBorders>
              <w:top w:val="single" w:sz="12" w:space="0" w:color="666666"/>
              <w:left w:val="single" w:sz="5" w:space="0" w:color="999999"/>
              <w:bottom w:val="single" w:sz="12" w:space="0" w:color="666666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02"/>
            </w:pPr>
            <w:r>
              <w:rPr>
                <w:b/>
                <w:spacing w:val="4"/>
              </w:rPr>
              <w:t>M</w:t>
            </w:r>
            <w:r>
              <w:rPr>
                <w:b/>
                <w:spacing w:val="-2"/>
              </w:rPr>
              <w:t>e</w:t>
            </w:r>
            <w:r>
              <w:rPr>
                <w:b/>
                <w:spacing w:val="1"/>
              </w:rPr>
              <w:t>a</w:t>
            </w:r>
            <w:r>
              <w:rPr>
                <w:b/>
                <w:spacing w:val="-1"/>
              </w:rPr>
              <w:t>s</w:t>
            </w:r>
            <w:r>
              <w:rPr>
                <w:b/>
              </w:rPr>
              <w:t>ure</w:t>
            </w:r>
          </w:p>
        </w:tc>
        <w:tc>
          <w:tcPr>
            <w:tcW w:w="994" w:type="dxa"/>
            <w:tcBorders>
              <w:top w:val="single" w:sz="12" w:space="0" w:color="666666"/>
              <w:left w:val="single" w:sz="5" w:space="0" w:color="999999"/>
              <w:bottom w:val="single" w:sz="12" w:space="0" w:color="666666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02"/>
            </w:pPr>
            <w:r>
              <w:rPr>
                <w:i/>
                <w:spacing w:val="-1"/>
              </w:rPr>
              <w:t>C</w:t>
            </w:r>
            <w:r>
              <w:rPr>
                <w:i/>
                <w:spacing w:val="1"/>
              </w:rPr>
              <w:t>u</w:t>
            </w:r>
            <w:r>
              <w:rPr>
                <w:i/>
                <w:spacing w:val="-1"/>
              </w:rPr>
              <w:t>s</w:t>
            </w:r>
            <w:r>
              <w:rPr>
                <w:i/>
              </w:rPr>
              <w:t>t</w:t>
            </w:r>
            <w:r>
              <w:rPr>
                <w:i/>
                <w:spacing w:val="1"/>
              </w:rPr>
              <w:t>o</w:t>
            </w:r>
            <w:r>
              <w:rPr>
                <w:i/>
              </w:rPr>
              <w:t>mer</w:t>
            </w:r>
          </w:p>
        </w:tc>
        <w:tc>
          <w:tcPr>
            <w:tcW w:w="1162" w:type="dxa"/>
            <w:tcBorders>
              <w:top w:val="single" w:sz="12" w:space="0" w:color="666666"/>
              <w:left w:val="single" w:sz="5" w:space="0" w:color="999999"/>
              <w:bottom w:val="single" w:sz="12" w:space="0" w:color="666666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02"/>
            </w:pPr>
            <w:r>
              <w:rPr>
                <w:i/>
                <w:spacing w:val="1"/>
              </w:rPr>
              <w:t>Sa</w:t>
            </w:r>
            <w:r>
              <w:rPr>
                <w:i/>
              </w:rPr>
              <w:t>les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  <w:spacing w:val="-1"/>
              </w:rPr>
              <w:t>C</w:t>
            </w:r>
            <w:r>
              <w:rPr>
                <w:i/>
              </w:rPr>
              <w:t>l</w:t>
            </w:r>
            <w:r>
              <w:rPr>
                <w:i/>
                <w:spacing w:val="1"/>
              </w:rPr>
              <w:t>a</w:t>
            </w:r>
            <w:r>
              <w:rPr>
                <w:i/>
              </w:rPr>
              <w:t>ss</w:t>
            </w:r>
          </w:p>
        </w:tc>
        <w:tc>
          <w:tcPr>
            <w:tcW w:w="1147" w:type="dxa"/>
            <w:tcBorders>
              <w:top w:val="single" w:sz="12" w:space="0" w:color="666666"/>
              <w:left w:val="single" w:sz="5" w:space="0" w:color="999999"/>
              <w:bottom w:val="single" w:sz="12" w:space="0" w:color="666666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02"/>
            </w:pPr>
            <w:r>
              <w:rPr>
                <w:i/>
              </w:rPr>
              <w:t>L</w:t>
            </w:r>
            <w:r>
              <w:rPr>
                <w:i/>
                <w:spacing w:val="1"/>
              </w:rPr>
              <w:t>o</w:t>
            </w:r>
            <w:r>
              <w:rPr>
                <w:i/>
              </w:rPr>
              <w:t>c</w:t>
            </w:r>
            <w:r>
              <w:rPr>
                <w:i/>
                <w:spacing w:val="1"/>
              </w:rPr>
              <w:t>a</w:t>
            </w:r>
            <w:r>
              <w:rPr>
                <w:i/>
              </w:rPr>
              <w:t>ti</w:t>
            </w:r>
            <w:r>
              <w:rPr>
                <w:i/>
                <w:spacing w:val="1"/>
              </w:rPr>
              <w:t>o</w:t>
            </w:r>
            <w:r>
              <w:rPr>
                <w:i/>
              </w:rPr>
              <w:t>n</w:t>
            </w:r>
          </w:p>
        </w:tc>
        <w:tc>
          <w:tcPr>
            <w:tcW w:w="1373" w:type="dxa"/>
            <w:tcBorders>
              <w:top w:val="single" w:sz="12" w:space="0" w:color="666666"/>
              <w:left w:val="single" w:sz="5" w:space="0" w:color="999999"/>
              <w:bottom w:val="single" w:sz="12" w:space="0" w:color="666666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02"/>
            </w:pPr>
            <w:r>
              <w:rPr>
                <w:i/>
              </w:rPr>
              <w:t>M</w:t>
            </w:r>
            <w:r>
              <w:rPr>
                <w:i/>
                <w:spacing w:val="1"/>
              </w:rPr>
              <w:t>a</w:t>
            </w:r>
            <w:r>
              <w:rPr>
                <w:i/>
              </w:rPr>
              <w:t>c</w:t>
            </w:r>
            <w:r>
              <w:rPr>
                <w:i/>
                <w:spacing w:val="1"/>
              </w:rPr>
              <w:t>h</w:t>
            </w:r>
            <w:r>
              <w:rPr>
                <w:i/>
              </w:rPr>
              <w:t>i</w:t>
            </w:r>
            <w:r>
              <w:rPr>
                <w:i/>
                <w:spacing w:val="1"/>
              </w:rPr>
              <w:t>n</w:t>
            </w:r>
            <w:r>
              <w:rPr>
                <w:i/>
              </w:rPr>
              <w:t>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Ty</w:t>
            </w:r>
            <w:r>
              <w:rPr>
                <w:i/>
                <w:spacing w:val="1"/>
              </w:rPr>
              <w:t>p</w:t>
            </w:r>
            <w:r>
              <w:rPr>
                <w:i/>
              </w:rPr>
              <w:t>e</w:t>
            </w:r>
          </w:p>
        </w:tc>
        <w:tc>
          <w:tcPr>
            <w:tcW w:w="1310" w:type="dxa"/>
            <w:tcBorders>
              <w:top w:val="single" w:sz="12" w:space="0" w:color="666666"/>
              <w:left w:val="single" w:sz="5" w:space="0" w:color="999999"/>
              <w:bottom w:val="single" w:sz="12" w:space="0" w:color="666666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02"/>
            </w:pPr>
            <w:r>
              <w:rPr>
                <w:i/>
                <w:spacing w:val="1"/>
              </w:rPr>
              <w:t>Sa</w:t>
            </w:r>
            <w:r>
              <w:rPr>
                <w:i/>
              </w:rPr>
              <w:t>les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  <w:spacing w:val="1"/>
              </w:rPr>
              <w:t>Ag</w:t>
            </w:r>
            <w:r>
              <w:rPr>
                <w:i/>
              </w:rPr>
              <w:t>e</w:t>
            </w:r>
            <w:r>
              <w:rPr>
                <w:i/>
                <w:spacing w:val="1"/>
              </w:rPr>
              <w:t>n</w:t>
            </w:r>
            <w:r>
              <w:rPr>
                <w:i/>
              </w:rPr>
              <w:t>t</w:t>
            </w:r>
          </w:p>
        </w:tc>
      </w:tr>
      <w:tr w:rsidR="00BB391E">
        <w:trPr>
          <w:trHeight w:hRule="exact" w:val="250"/>
        </w:trPr>
        <w:tc>
          <w:tcPr>
            <w:tcW w:w="2458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02"/>
            </w:pPr>
            <w:r>
              <w:rPr>
                <w:i/>
              </w:rPr>
              <w:t>P</w:t>
            </w:r>
            <w:r>
              <w:rPr>
                <w:i/>
                <w:spacing w:val="-1"/>
              </w:rPr>
              <w:t>r</w:t>
            </w:r>
            <w:r>
              <w:rPr>
                <w:i/>
                <w:spacing w:val="1"/>
              </w:rPr>
              <w:t>o</w:t>
            </w:r>
            <w:r>
              <w:rPr>
                <w:i/>
              </w:rPr>
              <w:t>fit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  <w:spacing w:val="1"/>
              </w:rPr>
              <w:t>a</w:t>
            </w:r>
            <w:r>
              <w:rPr>
                <w:i/>
              </w:rPr>
              <w:t>m</w:t>
            </w:r>
            <w:r>
              <w:rPr>
                <w:i/>
                <w:spacing w:val="1"/>
              </w:rPr>
              <w:t>oun</w:t>
            </w:r>
            <w:r>
              <w:rPr>
                <w:i/>
              </w:rPr>
              <w:t>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  <w:spacing w:val="1"/>
              </w:rPr>
              <w:t>a</w:t>
            </w:r>
            <w:r>
              <w:rPr>
                <w:i/>
                <w:spacing w:val="-1"/>
              </w:rPr>
              <w:t>n</w:t>
            </w:r>
            <w:r>
              <w:rPr>
                <w:i/>
              </w:rPr>
              <w:t>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m</w:t>
            </w:r>
            <w:r>
              <w:rPr>
                <w:i/>
                <w:spacing w:val="1"/>
              </w:rPr>
              <w:t>a</w:t>
            </w:r>
            <w:r>
              <w:rPr>
                <w:i/>
                <w:spacing w:val="-1"/>
              </w:rPr>
              <w:t>r</w:t>
            </w:r>
            <w:r>
              <w:rPr>
                <w:i/>
                <w:spacing w:val="1"/>
              </w:rPr>
              <w:t>g</w:t>
            </w:r>
            <w:r>
              <w:rPr>
                <w:i/>
              </w:rPr>
              <w:t>in</w:t>
            </w:r>
          </w:p>
        </w:tc>
        <w:tc>
          <w:tcPr>
            <w:tcW w:w="994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384" w:right="384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162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468" w:right="469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147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38"/>
            </w:pPr>
            <w:r>
              <w:rPr>
                <w:spacing w:val="1"/>
              </w:rPr>
              <w:t>B</w:t>
            </w:r>
            <w:r>
              <w:t>Q</w:t>
            </w:r>
            <w:r>
              <w:rPr>
                <w:spacing w:val="1"/>
              </w:rPr>
              <w:t>2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B</w:t>
            </w:r>
            <w:r>
              <w:t>Q3</w:t>
            </w:r>
          </w:p>
        </w:tc>
        <w:tc>
          <w:tcPr>
            <w:tcW w:w="1373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574" w:right="574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310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BB391E"/>
        </w:tc>
      </w:tr>
      <w:tr w:rsidR="00BB391E">
        <w:trPr>
          <w:trHeight w:hRule="exact" w:val="240"/>
        </w:trPr>
        <w:tc>
          <w:tcPr>
            <w:tcW w:w="245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02"/>
            </w:pPr>
            <w:r>
              <w:rPr>
                <w:i/>
              </w:rPr>
              <w:t>Ret</w:t>
            </w:r>
            <w:r>
              <w:rPr>
                <w:i/>
                <w:spacing w:val="1"/>
              </w:rPr>
              <w:t>u</w:t>
            </w:r>
            <w:r>
              <w:rPr>
                <w:i/>
                <w:spacing w:val="-1"/>
              </w:rPr>
              <w:t>r</w:t>
            </w:r>
            <w:r>
              <w:rPr>
                <w:i/>
                <w:spacing w:val="1"/>
              </w:rPr>
              <w:t>n</w:t>
            </w:r>
            <w:r>
              <w:rPr>
                <w:i/>
              </w:rPr>
              <w:t>s</w:t>
            </w:r>
          </w:p>
        </w:tc>
        <w:tc>
          <w:tcPr>
            <w:tcW w:w="99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384" w:right="384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162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350" w:right="352"/>
              <w:jc w:val="center"/>
            </w:pPr>
            <w:r>
              <w:rPr>
                <w:spacing w:val="1"/>
                <w:w w:val="99"/>
              </w:rPr>
              <w:t>B</w:t>
            </w:r>
            <w:r>
              <w:rPr>
                <w:w w:val="99"/>
              </w:rPr>
              <w:t>Q4</w:t>
            </w:r>
          </w:p>
        </w:tc>
        <w:tc>
          <w:tcPr>
            <w:tcW w:w="1147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378"/>
            </w:pPr>
            <w:r>
              <w:rPr>
                <w:spacing w:val="1"/>
              </w:rPr>
              <w:t>B</w:t>
            </w:r>
            <w:r>
              <w:t>Q4</w:t>
            </w:r>
          </w:p>
        </w:tc>
        <w:tc>
          <w:tcPr>
            <w:tcW w:w="1373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BB391E"/>
        </w:tc>
        <w:tc>
          <w:tcPr>
            <w:tcW w:w="131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BB391E"/>
        </w:tc>
      </w:tr>
      <w:tr w:rsidR="00BB391E">
        <w:trPr>
          <w:trHeight w:hRule="exact" w:val="240"/>
        </w:trPr>
        <w:tc>
          <w:tcPr>
            <w:tcW w:w="245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02"/>
            </w:pPr>
            <w:r>
              <w:rPr>
                <w:i/>
                <w:spacing w:val="1"/>
              </w:rPr>
              <w:t>Sh</w:t>
            </w:r>
            <w:r>
              <w:rPr>
                <w:i/>
              </w:rPr>
              <w:t>i</w:t>
            </w:r>
            <w:r>
              <w:rPr>
                <w:i/>
                <w:spacing w:val="1"/>
              </w:rPr>
              <w:t>pp</w:t>
            </w:r>
            <w:r>
              <w:rPr>
                <w:i/>
              </w:rPr>
              <w:t>i</w:t>
            </w:r>
            <w:r>
              <w:rPr>
                <w:i/>
                <w:spacing w:val="-1"/>
              </w:rPr>
              <w:t>n</w:t>
            </w:r>
            <w:r>
              <w:rPr>
                <w:i/>
              </w:rPr>
              <w:t>g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  <w:spacing w:val="1"/>
              </w:rPr>
              <w:t>d</w:t>
            </w:r>
            <w:r>
              <w:rPr>
                <w:i/>
              </w:rPr>
              <w:t>el</w:t>
            </w:r>
            <w:r>
              <w:rPr>
                <w:i/>
                <w:spacing w:val="1"/>
              </w:rPr>
              <w:t>a</w:t>
            </w:r>
            <w:r>
              <w:rPr>
                <w:i/>
              </w:rPr>
              <w:t>ys</w:t>
            </w:r>
          </w:p>
        </w:tc>
        <w:tc>
          <w:tcPr>
            <w:tcW w:w="99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384" w:right="384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162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45"/>
            </w:pPr>
            <w:r>
              <w:rPr>
                <w:spacing w:val="1"/>
              </w:rPr>
              <w:t>B</w:t>
            </w:r>
            <w:r>
              <w:t>Q</w:t>
            </w:r>
            <w:r>
              <w:rPr>
                <w:spacing w:val="1"/>
              </w:rPr>
              <w:t>5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B</w:t>
            </w:r>
            <w:r>
              <w:t>Q6</w:t>
            </w:r>
          </w:p>
        </w:tc>
        <w:tc>
          <w:tcPr>
            <w:tcW w:w="1147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38"/>
            </w:pPr>
            <w:r>
              <w:rPr>
                <w:spacing w:val="1"/>
              </w:rPr>
              <w:t>B</w:t>
            </w:r>
            <w:r>
              <w:t>Q</w:t>
            </w:r>
            <w:r>
              <w:rPr>
                <w:spacing w:val="1"/>
              </w:rPr>
              <w:t>5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B</w:t>
            </w:r>
            <w:r>
              <w:t>Q6</w:t>
            </w:r>
          </w:p>
        </w:tc>
        <w:tc>
          <w:tcPr>
            <w:tcW w:w="1373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BB391E"/>
        </w:tc>
        <w:tc>
          <w:tcPr>
            <w:tcW w:w="131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BB391E"/>
        </w:tc>
      </w:tr>
      <w:tr w:rsidR="00BB391E">
        <w:trPr>
          <w:trHeight w:hRule="exact" w:val="240"/>
        </w:trPr>
        <w:tc>
          <w:tcPr>
            <w:tcW w:w="245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02"/>
            </w:pPr>
            <w:r>
              <w:rPr>
                <w:i/>
              </w:rPr>
              <w:t>Re</w:t>
            </w:r>
            <w:r>
              <w:rPr>
                <w:i/>
                <w:spacing w:val="1"/>
              </w:rPr>
              <w:t>v</w:t>
            </w:r>
            <w:r>
              <w:rPr>
                <w:i/>
              </w:rPr>
              <w:t>e</w:t>
            </w:r>
            <w:r>
              <w:rPr>
                <w:i/>
                <w:spacing w:val="1"/>
              </w:rPr>
              <w:t>nu</w:t>
            </w:r>
            <w:r>
              <w:rPr>
                <w:i/>
              </w:rPr>
              <w:t>e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  <w:spacing w:val="-2"/>
              </w:rPr>
              <w:t>(</w:t>
            </w:r>
            <w:r>
              <w:rPr>
                <w:i/>
              </w:rPr>
              <w:t>j</w:t>
            </w:r>
            <w:r>
              <w:rPr>
                <w:i/>
                <w:spacing w:val="1"/>
              </w:rPr>
              <w:t>ob</w:t>
            </w:r>
            <w:r>
              <w:rPr>
                <w:i/>
              </w:rPr>
              <w:t>)</w:t>
            </w:r>
          </w:p>
        </w:tc>
        <w:tc>
          <w:tcPr>
            <w:tcW w:w="99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384" w:right="384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162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468" w:right="469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147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378"/>
            </w:pPr>
            <w:r>
              <w:rPr>
                <w:spacing w:val="1"/>
              </w:rPr>
              <w:t>B</w:t>
            </w:r>
            <w:r>
              <w:t>Q1</w:t>
            </w:r>
          </w:p>
        </w:tc>
        <w:tc>
          <w:tcPr>
            <w:tcW w:w="1373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BB391E"/>
        </w:tc>
        <w:tc>
          <w:tcPr>
            <w:tcW w:w="131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542" w:right="543"/>
              <w:jc w:val="center"/>
            </w:pPr>
            <w:r>
              <w:rPr>
                <w:w w:val="99"/>
              </w:rPr>
              <w:t>X</w:t>
            </w:r>
          </w:p>
        </w:tc>
      </w:tr>
      <w:tr w:rsidR="00BB391E">
        <w:trPr>
          <w:trHeight w:hRule="exact" w:val="241"/>
        </w:trPr>
        <w:tc>
          <w:tcPr>
            <w:tcW w:w="245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02"/>
            </w:pPr>
            <w:r>
              <w:rPr>
                <w:i/>
              </w:rPr>
              <w:t>Re</w:t>
            </w:r>
            <w:r>
              <w:rPr>
                <w:i/>
                <w:spacing w:val="1"/>
              </w:rPr>
              <w:t>v</w:t>
            </w:r>
            <w:r>
              <w:rPr>
                <w:i/>
              </w:rPr>
              <w:t>e</w:t>
            </w:r>
            <w:r>
              <w:rPr>
                <w:i/>
                <w:spacing w:val="1"/>
              </w:rPr>
              <w:t>nu</w:t>
            </w:r>
            <w:r>
              <w:rPr>
                <w:i/>
              </w:rPr>
              <w:t>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  <w:spacing w:val="-2"/>
              </w:rPr>
              <w:t>(</w:t>
            </w:r>
            <w:r>
              <w:rPr>
                <w:i/>
              </w:rPr>
              <w:t>i</w:t>
            </w:r>
            <w:r>
              <w:rPr>
                <w:i/>
                <w:spacing w:val="1"/>
              </w:rPr>
              <w:t>n</w:t>
            </w:r>
            <w:r>
              <w:rPr>
                <w:i/>
              </w:rPr>
              <w:t>v</w:t>
            </w:r>
            <w:r>
              <w:rPr>
                <w:i/>
                <w:spacing w:val="1"/>
              </w:rPr>
              <w:t>o</w:t>
            </w:r>
            <w:r>
              <w:rPr>
                <w:i/>
              </w:rPr>
              <w:t>ice)</w:t>
            </w:r>
          </w:p>
        </w:tc>
        <w:tc>
          <w:tcPr>
            <w:tcW w:w="99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384" w:right="384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162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468" w:right="469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147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378"/>
            </w:pPr>
            <w:r>
              <w:rPr>
                <w:spacing w:val="1"/>
              </w:rPr>
              <w:t>B</w:t>
            </w:r>
            <w:r>
              <w:t>Q2</w:t>
            </w:r>
          </w:p>
        </w:tc>
        <w:tc>
          <w:tcPr>
            <w:tcW w:w="1373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BB391E"/>
        </w:tc>
        <w:tc>
          <w:tcPr>
            <w:tcW w:w="131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BB391E"/>
        </w:tc>
      </w:tr>
      <w:tr w:rsidR="00BB391E">
        <w:trPr>
          <w:trHeight w:hRule="exact" w:val="240"/>
        </w:trPr>
        <w:tc>
          <w:tcPr>
            <w:tcW w:w="245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02"/>
            </w:pPr>
            <w:r>
              <w:rPr>
                <w:i/>
                <w:spacing w:val="-1"/>
              </w:rPr>
              <w:t>C</w:t>
            </w:r>
            <w:r>
              <w:rPr>
                <w:i/>
                <w:spacing w:val="1"/>
              </w:rPr>
              <w:t>o</w:t>
            </w:r>
            <w:r>
              <w:rPr>
                <w:i/>
                <w:spacing w:val="-1"/>
              </w:rPr>
              <w:t>s</w:t>
            </w:r>
            <w:r>
              <w:rPr>
                <w:i/>
              </w:rPr>
              <w:t>ts</w:t>
            </w:r>
            <w:r>
              <w:rPr>
                <w:i/>
                <w:spacing w:val="-2"/>
              </w:rPr>
              <w:t xml:space="preserve"> (</w:t>
            </w:r>
            <w:proofErr w:type="spellStart"/>
            <w:r>
              <w:rPr>
                <w:i/>
                <w:spacing w:val="-1"/>
              </w:rPr>
              <w:t>s</w:t>
            </w:r>
            <w:r>
              <w:rPr>
                <w:i/>
                <w:spacing w:val="1"/>
              </w:rPr>
              <w:t>ub</w:t>
            </w:r>
            <w:r>
              <w:rPr>
                <w:i/>
              </w:rPr>
              <w:t>j</w:t>
            </w:r>
            <w:r>
              <w:rPr>
                <w:i/>
                <w:spacing w:val="1"/>
              </w:rPr>
              <w:t>ob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99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BB391E"/>
        </w:tc>
        <w:tc>
          <w:tcPr>
            <w:tcW w:w="1162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468" w:right="469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147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378"/>
            </w:pPr>
            <w:r>
              <w:rPr>
                <w:spacing w:val="1"/>
              </w:rPr>
              <w:t>B</w:t>
            </w:r>
            <w:r>
              <w:t>Q3</w:t>
            </w:r>
          </w:p>
        </w:tc>
        <w:tc>
          <w:tcPr>
            <w:tcW w:w="1373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574" w:right="574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31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BB391E"/>
        </w:tc>
      </w:tr>
      <w:tr w:rsidR="00BB391E">
        <w:trPr>
          <w:trHeight w:hRule="exact" w:val="240"/>
        </w:trPr>
        <w:tc>
          <w:tcPr>
            <w:tcW w:w="245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02"/>
            </w:pPr>
            <w:r>
              <w:rPr>
                <w:i/>
              </w:rPr>
              <w:t>R</w:t>
            </w:r>
            <w:r>
              <w:rPr>
                <w:i/>
                <w:spacing w:val="1"/>
              </w:rPr>
              <w:t>a</w:t>
            </w:r>
            <w:r>
              <w:rPr>
                <w:i/>
              </w:rPr>
              <w:t>tio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spacing w:val="1"/>
              </w:rPr>
              <w:t>a</w:t>
            </w:r>
            <w:r>
              <w:rPr>
                <w:i/>
              </w:rPr>
              <w:t>m</w:t>
            </w:r>
            <w:r>
              <w:rPr>
                <w:i/>
                <w:spacing w:val="1"/>
              </w:rPr>
              <w:t>o</w:t>
            </w:r>
            <w:r>
              <w:rPr>
                <w:i/>
                <w:spacing w:val="-1"/>
              </w:rPr>
              <w:t>n</w:t>
            </w:r>
            <w:r>
              <w:rPr>
                <w:i/>
              </w:rPr>
              <w:t>g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ty</w:t>
            </w:r>
            <w:r>
              <w:rPr>
                <w:i/>
                <w:spacing w:val="1"/>
              </w:rPr>
              <w:t>p</w:t>
            </w:r>
            <w:r>
              <w:rPr>
                <w:i/>
              </w:rPr>
              <w:t>es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  <w:spacing w:val="1"/>
              </w:rPr>
              <w:t>o</w:t>
            </w:r>
            <w:r>
              <w:rPr>
                <w:i/>
              </w:rPr>
              <w:t>f</w:t>
            </w:r>
            <w:r>
              <w:rPr>
                <w:i/>
                <w:spacing w:val="-2"/>
              </w:rPr>
              <w:t xml:space="preserve"> c</w:t>
            </w:r>
            <w:r>
              <w:rPr>
                <w:i/>
                <w:spacing w:val="1"/>
              </w:rPr>
              <w:t>o</w:t>
            </w:r>
            <w:r>
              <w:rPr>
                <w:i/>
                <w:spacing w:val="-1"/>
              </w:rPr>
              <w:t>s</w:t>
            </w:r>
            <w:r>
              <w:rPr>
                <w:i/>
              </w:rPr>
              <w:t>ts</w:t>
            </w:r>
          </w:p>
        </w:tc>
        <w:tc>
          <w:tcPr>
            <w:tcW w:w="99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BB391E"/>
        </w:tc>
        <w:tc>
          <w:tcPr>
            <w:tcW w:w="1162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468" w:right="469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147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378"/>
            </w:pPr>
            <w:r>
              <w:rPr>
                <w:spacing w:val="1"/>
              </w:rPr>
              <w:t>B</w:t>
            </w:r>
            <w:r>
              <w:t>Q3</w:t>
            </w:r>
          </w:p>
        </w:tc>
        <w:tc>
          <w:tcPr>
            <w:tcW w:w="1373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574" w:right="574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31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BB391E"/>
        </w:tc>
      </w:tr>
      <w:tr w:rsidR="00BB391E">
        <w:trPr>
          <w:trHeight w:hRule="exact" w:val="240"/>
        </w:trPr>
        <w:tc>
          <w:tcPr>
            <w:tcW w:w="245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02"/>
            </w:pPr>
            <w:r>
              <w:rPr>
                <w:i/>
              </w:rPr>
              <w:t>Gro</w:t>
            </w:r>
            <w:r>
              <w:rPr>
                <w:i/>
                <w:spacing w:val="-1"/>
              </w:rPr>
              <w:t>s</w:t>
            </w:r>
            <w:r>
              <w:rPr>
                <w:i/>
              </w:rPr>
              <w:t>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</w:t>
            </w:r>
            <w:r>
              <w:rPr>
                <w:i/>
                <w:spacing w:val="1"/>
              </w:rPr>
              <w:t>a</w:t>
            </w:r>
            <w:r>
              <w:rPr>
                <w:i/>
                <w:spacing w:val="-1"/>
              </w:rPr>
              <w:t>r</w:t>
            </w:r>
            <w:r>
              <w:rPr>
                <w:i/>
                <w:spacing w:val="1"/>
              </w:rPr>
              <w:t>g</w:t>
            </w:r>
            <w:r>
              <w:rPr>
                <w:i/>
              </w:rPr>
              <w:t>in</w:t>
            </w:r>
          </w:p>
        </w:tc>
        <w:tc>
          <w:tcPr>
            <w:tcW w:w="99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384" w:right="384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162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468" w:right="469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147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38"/>
            </w:pPr>
            <w:r>
              <w:rPr>
                <w:spacing w:val="1"/>
              </w:rPr>
              <w:t>B</w:t>
            </w:r>
            <w:r>
              <w:t>Q</w:t>
            </w:r>
            <w:r>
              <w:rPr>
                <w:spacing w:val="1"/>
              </w:rPr>
              <w:t>2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B</w:t>
            </w:r>
            <w:r>
              <w:t>Q3</w:t>
            </w:r>
          </w:p>
        </w:tc>
        <w:tc>
          <w:tcPr>
            <w:tcW w:w="1373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574" w:right="574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31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BB391E"/>
        </w:tc>
      </w:tr>
      <w:tr w:rsidR="00BB391E">
        <w:trPr>
          <w:trHeight w:hRule="exact" w:val="240"/>
        </w:trPr>
        <w:tc>
          <w:tcPr>
            <w:tcW w:w="245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02"/>
            </w:pPr>
            <w:r>
              <w:rPr>
                <w:i/>
              </w:rPr>
              <w:t>F</w:t>
            </w:r>
            <w:r>
              <w:rPr>
                <w:i/>
                <w:spacing w:val="1"/>
              </w:rPr>
              <w:t>o</w:t>
            </w:r>
            <w:r>
              <w:rPr>
                <w:i/>
                <w:spacing w:val="-1"/>
              </w:rPr>
              <w:t>r</w:t>
            </w:r>
            <w:r>
              <w:rPr>
                <w:i/>
              </w:rPr>
              <w:t>e</w:t>
            </w:r>
            <w:r>
              <w:rPr>
                <w:i/>
                <w:spacing w:val="1"/>
              </w:rPr>
              <w:t>ca</w:t>
            </w:r>
            <w:r>
              <w:rPr>
                <w:i/>
                <w:spacing w:val="-1"/>
              </w:rPr>
              <w:t>s</w:t>
            </w:r>
            <w:r>
              <w:rPr>
                <w:i/>
              </w:rPr>
              <w:t>ti</w:t>
            </w:r>
            <w:r>
              <w:rPr>
                <w:i/>
                <w:spacing w:val="1"/>
              </w:rPr>
              <w:t>n</w:t>
            </w:r>
            <w:r>
              <w:rPr>
                <w:i/>
              </w:rPr>
              <w:t>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  <w:spacing w:val="1"/>
              </w:rPr>
              <w:t>p</w:t>
            </w:r>
            <w:r>
              <w:rPr>
                <w:i/>
              </w:rPr>
              <w:t>erfo</w:t>
            </w:r>
            <w:r>
              <w:rPr>
                <w:i/>
                <w:spacing w:val="-1"/>
              </w:rPr>
              <w:t>r</w:t>
            </w:r>
            <w:r>
              <w:rPr>
                <w:i/>
              </w:rPr>
              <w:t>m</w:t>
            </w:r>
            <w:r>
              <w:rPr>
                <w:i/>
                <w:spacing w:val="1"/>
              </w:rPr>
              <w:t>an</w:t>
            </w:r>
            <w:r>
              <w:rPr>
                <w:i/>
              </w:rPr>
              <w:t>ce</w:t>
            </w:r>
          </w:p>
        </w:tc>
        <w:tc>
          <w:tcPr>
            <w:tcW w:w="99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BB391E"/>
        </w:tc>
        <w:tc>
          <w:tcPr>
            <w:tcW w:w="1162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468" w:right="469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147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461" w:right="461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373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BB391E"/>
        </w:tc>
        <w:tc>
          <w:tcPr>
            <w:tcW w:w="131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BB391E"/>
        </w:tc>
      </w:tr>
      <w:tr w:rsidR="00BB391E">
        <w:trPr>
          <w:trHeight w:hRule="exact" w:val="240"/>
        </w:trPr>
        <w:tc>
          <w:tcPr>
            <w:tcW w:w="245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02"/>
            </w:pPr>
            <w:r>
              <w:rPr>
                <w:i/>
              </w:rPr>
              <w:t>B</w:t>
            </w:r>
            <w:r>
              <w:rPr>
                <w:i/>
                <w:spacing w:val="1"/>
              </w:rPr>
              <w:t>udg</w:t>
            </w:r>
            <w:r>
              <w:rPr>
                <w:i/>
              </w:rPr>
              <w:t>eti</w:t>
            </w:r>
            <w:r>
              <w:rPr>
                <w:i/>
                <w:spacing w:val="1"/>
              </w:rPr>
              <w:t>n</w:t>
            </w:r>
            <w:r>
              <w:rPr>
                <w:i/>
              </w:rPr>
              <w:t>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  <w:spacing w:val="1"/>
              </w:rPr>
              <w:t>p</w:t>
            </w:r>
            <w:r>
              <w:rPr>
                <w:i/>
              </w:rPr>
              <w:t>erfo</w:t>
            </w:r>
            <w:r>
              <w:rPr>
                <w:i/>
                <w:spacing w:val="-1"/>
              </w:rPr>
              <w:t>r</w:t>
            </w:r>
            <w:r>
              <w:rPr>
                <w:i/>
              </w:rPr>
              <w:t>m</w:t>
            </w:r>
            <w:r>
              <w:rPr>
                <w:i/>
                <w:spacing w:val="1"/>
              </w:rPr>
              <w:t>an</w:t>
            </w:r>
            <w:r>
              <w:rPr>
                <w:i/>
              </w:rPr>
              <w:t>ce</w:t>
            </w:r>
          </w:p>
        </w:tc>
        <w:tc>
          <w:tcPr>
            <w:tcW w:w="99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BB391E"/>
        </w:tc>
        <w:tc>
          <w:tcPr>
            <w:tcW w:w="1162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468" w:right="469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147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461" w:right="461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373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574" w:right="574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31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BB391E"/>
        </w:tc>
      </w:tr>
      <w:tr w:rsidR="00BB391E">
        <w:trPr>
          <w:trHeight w:hRule="exact" w:val="240"/>
        </w:trPr>
        <w:tc>
          <w:tcPr>
            <w:tcW w:w="245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02"/>
            </w:pPr>
            <w:r>
              <w:rPr>
                <w:i/>
                <w:spacing w:val="1"/>
              </w:rPr>
              <w:t>In</w:t>
            </w:r>
            <w:r>
              <w:rPr>
                <w:i/>
              </w:rPr>
              <w:t>t</w:t>
            </w:r>
            <w:r>
              <w:rPr>
                <w:i/>
                <w:spacing w:val="-1"/>
              </w:rPr>
              <w:t>r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</w:t>
            </w:r>
            <w:r>
              <w:rPr>
                <w:i/>
                <w:spacing w:val="1"/>
              </w:rPr>
              <w:t>o</w:t>
            </w:r>
            <w:r>
              <w:rPr>
                <w:i/>
              </w:rPr>
              <w:t>m</w:t>
            </w:r>
            <w:r>
              <w:rPr>
                <w:i/>
                <w:spacing w:val="1"/>
              </w:rPr>
              <w:t>p</w:t>
            </w:r>
            <w:r>
              <w:rPr>
                <w:i/>
                <w:spacing w:val="-1"/>
              </w:rPr>
              <w:t>a</w:t>
            </w:r>
            <w:r>
              <w:rPr>
                <w:i/>
                <w:spacing w:val="1"/>
              </w:rPr>
              <w:t>n</w:t>
            </w:r>
            <w:r>
              <w:rPr>
                <w:i/>
              </w:rPr>
              <w:t>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  <w:spacing w:val="-1"/>
              </w:rPr>
              <w:t>s</w:t>
            </w:r>
            <w:r>
              <w:rPr>
                <w:i/>
                <w:spacing w:val="1"/>
              </w:rPr>
              <w:t>a</w:t>
            </w:r>
            <w:r>
              <w:rPr>
                <w:i/>
              </w:rPr>
              <w:t>les</w:t>
            </w:r>
          </w:p>
        </w:tc>
        <w:tc>
          <w:tcPr>
            <w:tcW w:w="99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BB391E"/>
        </w:tc>
        <w:tc>
          <w:tcPr>
            <w:tcW w:w="1162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468" w:right="469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147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461" w:right="461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373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BB391E"/>
        </w:tc>
        <w:tc>
          <w:tcPr>
            <w:tcW w:w="131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BB391E"/>
        </w:tc>
      </w:tr>
      <w:tr w:rsidR="00BB391E">
        <w:trPr>
          <w:trHeight w:hRule="exact" w:val="240"/>
        </w:trPr>
        <w:tc>
          <w:tcPr>
            <w:tcW w:w="245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02"/>
            </w:pPr>
            <w:r>
              <w:rPr>
                <w:i/>
                <w:spacing w:val="1"/>
              </w:rPr>
              <w:t>Sha</w:t>
            </w:r>
            <w:r>
              <w:rPr>
                <w:i/>
                <w:spacing w:val="-1"/>
              </w:rPr>
              <w:t>r</w:t>
            </w:r>
            <w:r>
              <w:rPr>
                <w:i/>
              </w:rPr>
              <w:t>ed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m</w:t>
            </w:r>
            <w:r>
              <w:rPr>
                <w:i/>
                <w:spacing w:val="1"/>
              </w:rPr>
              <w:t>a</w:t>
            </w:r>
            <w:r>
              <w:rPr>
                <w:i/>
                <w:spacing w:val="-2"/>
              </w:rPr>
              <w:t>c</w:t>
            </w:r>
            <w:r>
              <w:rPr>
                <w:i/>
                <w:spacing w:val="1"/>
              </w:rPr>
              <w:t>h</w:t>
            </w:r>
            <w:r>
              <w:rPr>
                <w:i/>
              </w:rPr>
              <w:t>i</w:t>
            </w:r>
            <w:r>
              <w:rPr>
                <w:i/>
                <w:spacing w:val="1"/>
              </w:rPr>
              <w:t>n</w:t>
            </w:r>
            <w:r>
              <w:rPr>
                <w:i/>
              </w:rPr>
              <w:t>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  <w:spacing w:val="1"/>
              </w:rPr>
              <w:t>u</w:t>
            </w:r>
            <w:r>
              <w:rPr>
                <w:i/>
                <w:spacing w:val="-1"/>
              </w:rPr>
              <w:t>s</w:t>
            </w:r>
            <w:r>
              <w:rPr>
                <w:i/>
                <w:spacing w:val="1"/>
              </w:rPr>
              <w:t>ag</w:t>
            </w:r>
            <w:r>
              <w:rPr>
                <w:i/>
              </w:rPr>
              <w:t>e</w:t>
            </w:r>
          </w:p>
        </w:tc>
        <w:tc>
          <w:tcPr>
            <w:tcW w:w="99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BB391E"/>
        </w:tc>
        <w:tc>
          <w:tcPr>
            <w:tcW w:w="1162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BB391E"/>
        </w:tc>
        <w:tc>
          <w:tcPr>
            <w:tcW w:w="1147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461" w:right="461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373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574" w:right="574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31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BB391E"/>
        </w:tc>
      </w:tr>
      <w:tr w:rsidR="00BB391E">
        <w:trPr>
          <w:trHeight w:hRule="exact" w:val="240"/>
        </w:trPr>
        <w:tc>
          <w:tcPr>
            <w:tcW w:w="2458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02"/>
            </w:pPr>
            <w:r>
              <w:rPr>
                <w:i/>
              </w:rPr>
              <w:t>Le</w:t>
            </w:r>
            <w:r>
              <w:rPr>
                <w:i/>
                <w:spacing w:val="1"/>
              </w:rPr>
              <w:t>a</w:t>
            </w:r>
            <w:r>
              <w:rPr>
                <w:i/>
              </w:rPr>
              <w:t>d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  <w:spacing w:val="-1"/>
              </w:rPr>
              <w:t>s</w:t>
            </w:r>
            <w:r>
              <w:rPr>
                <w:i/>
                <w:spacing w:val="1"/>
              </w:rPr>
              <w:t>u</w:t>
            </w:r>
            <w:r>
              <w:rPr>
                <w:i/>
              </w:rPr>
              <w:t>c</w:t>
            </w:r>
            <w:r>
              <w:rPr>
                <w:i/>
                <w:spacing w:val="1"/>
              </w:rPr>
              <w:t>c</w:t>
            </w:r>
            <w:r>
              <w:rPr>
                <w:i/>
              </w:rPr>
              <w:t>ess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  <w:spacing w:val="-1"/>
              </w:rPr>
              <w:t>r</w:t>
            </w:r>
            <w:r>
              <w:rPr>
                <w:i/>
                <w:spacing w:val="1"/>
              </w:rPr>
              <w:t>a</w:t>
            </w:r>
            <w:r>
              <w:rPr>
                <w:i/>
              </w:rPr>
              <w:t>te</w:t>
            </w:r>
          </w:p>
        </w:tc>
        <w:tc>
          <w:tcPr>
            <w:tcW w:w="994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384" w:right="384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162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468" w:right="469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1147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BB391E"/>
        </w:tc>
        <w:tc>
          <w:tcPr>
            <w:tcW w:w="1373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BB391E"/>
        </w:tc>
        <w:tc>
          <w:tcPr>
            <w:tcW w:w="131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542" w:right="543"/>
              <w:jc w:val="center"/>
            </w:pPr>
            <w:r>
              <w:rPr>
                <w:w w:val="99"/>
              </w:rPr>
              <w:t>X</w:t>
            </w:r>
          </w:p>
        </w:tc>
      </w:tr>
    </w:tbl>
    <w:p w:rsidR="00BB391E" w:rsidRDefault="00BB391E">
      <w:pPr>
        <w:sectPr w:rsidR="00BB391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80" w:right="1040" w:bottom="280" w:left="1700" w:header="720" w:footer="720" w:gutter="0"/>
          <w:cols w:space="720"/>
        </w:sectPr>
      </w:pPr>
    </w:p>
    <w:p w:rsidR="00BB391E" w:rsidRDefault="00BB391E">
      <w:pPr>
        <w:spacing w:line="200" w:lineRule="exact"/>
      </w:pPr>
    </w:p>
    <w:p w:rsidR="00BB391E" w:rsidRDefault="00BB391E">
      <w:pPr>
        <w:spacing w:line="200" w:lineRule="exact"/>
      </w:pPr>
    </w:p>
    <w:p w:rsidR="00BB391E" w:rsidRDefault="00BB391E">
      <w:pPr>
        <w:spacing w:before="4" w:line="220" w:lineRule="exact"/>
        <w:rPr>
          <w:sz w:val="22"/>
          <w:szCs w:val="22"/>
        </w:rPr>
      </w:pPr>
    </w:p>
    <w:p w:rsidR="00BB391E" w:rsidRDefault="00380E90">
      <w:pPr>
        <w:spacing w:before="29"/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Or</w:t>
      </w:r>
      <w:r>
        <w:rPr>
          <w:rFonts w:ascii="Arial" w:eastAsia="Arial" w:hAnsi="Arial" w:cs="Arial"/>
          <w:b/>
          <w:spacing w:val="1"/>
          <w:sz w:val="24"/>
          <w:szCs w:val="24"/>
        </w:rPr>
        <w:t>ac</w:t>
      </w:r>
      <w:r>
        <w:rPr>
          <w:rFonts w:ascii="Arial" w:eastAsia="Arial" w:hAnsi="Arial" w:cs="Arial"/>
          <w:b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tools</w:t>
      </w:r>
    </w:p>
    <w:p w:rsidR="00BB391E" w:rsidRDefault="00BB391E">
      <w:pPr>
        <w:spacing w:before="6" w:line="100" w:lineRule="exact"/>
        <w:rPr>
          <w:sz w:val="11"/>
          <w:szCs w:val="11"/>
        </w:rPr>
      </w:pPr>
    </w:p>
    <w:p w:rsidR="00BB391E" w:rsidRDefault="00380E90">
      <w:pPr>
        <w:spacing w:line="480" w:lineRule="auto"/>
        <w:ind w:left="100" w:right="213" w:firstLine="72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iali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view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is 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ss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nvolv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>i</w:t>
      </w:r>
      <w:r>
        <w:rPr>
          <w:sz w:val="24"/>
          <w:szCs w:val="24"/>
        </w:rPr>
        <w:t>s of qu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kloads. The</w:t>
      </w:r>
      <w:r>
        <w:rPr>
          <w:spacing w:val="-1"/>
          <w:sz w:val="24"/>
          <w:szCs w:val="24"/>
        </w:rPr>
        <w:t xml:space="preserve"> 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rvi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G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in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odule 4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d h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hl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hts about 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le tools to assist wi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mat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iz</w:t>
      </w:r>
      <w:r>
        <w:rPr>
          <w:spacing w:val="-3"/>
          <w:sz w:val="24"/>
          <w:szCs w:val="24"/>
        </w:rPr>
        <w:t>e</w:t>
      </w:r>
      <w:r>
        <w:rPr>
          <w:sz w:val="24"/>
          <w:szCs w:val="24"/>
        </w:rPr>
        <w:t>d view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 th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rt of the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nment,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 sho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ld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owing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bout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Automatic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orklo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posito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 xml:space="preserve">R) to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 sho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n in 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7.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ourage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 to r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bout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 A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 xml:space="preserve">R in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tail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to an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th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ons.</w:t>
      </w:r>
    </w:p>
    <w:p w:rsidR="00BB391E" w:rsidRDefault="00380E90">
      <w:pPr>
        <w:spacing w:before="14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4"/>
          <w:sz w:val="24"/>
          <w:szCs w:val="24"/>
        </w:rPr>
        <w:t>A</w:t>
      </w:r>
      <w:r>
        <w:rPr>
          <w:rFonts w:ascii="Arial" w:eastAsia="Arial" w:hAnsi="Arial" w:cs="Arial"/>
          <w:spacing w:val="8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</w:p>
    <w:p w:rsidR="00BB391E" w:rsidRDefault="00BB391E">
      <w:pPr>
        <w:spacing w:before="12" w:line="260" w:lineRule="exact"/>
        <w:rPr>
          <w:sz w:val="26"/>
          <w:szCs w:val="26"/>
        </w:rPr>
      </w:pPr>
    </w:p>
    <w:p w:rsidR="00BB391E" w:rsidRDefault="00380E90">
      <w:pPr>
        <w:ind w:left="820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rac</w:t>
      </w:r>
      <w:r>
        <w:rPr>
          <w:sz w:val="24"/>
          <w:szCs w:val="24"/>
        </w:rPr>
        <w:t>le d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ument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</w:p>
    <w:p w:rsidR="00BB391E" w:rsidRDefault="00BB391E">
      <w:pPr>
        <w:spacing w:before="18" w:line="260" w:lineRule="exact"/>
        <w:rPr>
          <w:sz w:val="26"/>
          <w:szCs w:val="26"/>
        </w:rPr>
      </w:pPr>
    </w:p>
    <w:p w:rsidR="00BB391E" w:rsidRDefault="00380E90">
      <w:pPr>
        <w:spacing w:line="280" w:lineRule="exact"/>
        <w:ind w:left="1180"/>
        <w:rPr>
          <w:sz w:val="24"/>
          <w:szCs w:val="24"/>
        </w:rPr>
      </w:pPr>
      <w:hyperlink r:id="rId13" w:anchor="CHDCBCEF">
        <w:r>
          <w:rPr>
            <w:position w:val="-1"/>
            <w:sz w:val="24"/>
            <w:szCs w:val="24"/>
          </w:rPr>
          <w:t xml:space="preserve">    </w:t>
        </w:r>
        <w:r>
          <w:rPr>
            <w:color w:val="0462C1"/>
            <w:spacing w:val="-50"/>
            <w:position w:val="-1"/>
            <w:sz w:val="24"/>
            <w:szCs w:val="24"/>
          </w:rPr>
          <w:t xml:space="preserve"> </w:t>
        </w:r>
        <w:r>
          <w:rPr>
            <w:color w:val="0462C1"/>
            <w:position w:val="-1"/>
            <w:sz w:val="24"/>
            <w:szCs w:val="24"/>
            <w:u w:val="single" w:color="0462C1"/>
          </w:rPr>
          <w:t>ht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t</w:t>
        </w:r>
        <w:r>
          <w:rPr>
            <w:color w:val="0462C1"/>
            <w:position w:val="-1"/>
            <w:sz w:val="24"/>
            <w:szCs w:val="24"/>
            <w:u w:val="single" w:color="0462C1"/>
          </w:rPr>
          <w:t>ps: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/</w:t>
        </w:r>
        <w:r>
          <w:rPr>
            <w:color w:val="0462C1"/>
            <w:position w:val="-1"/>
            <w:sz w:val="24"/>
            <w:szCs w:val="24"/>
            <w:u w:val="single" w:color="0462C1"/>
          </w:rPr>
          <w:t>/docs.o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rac</w:t>
        </w:r>
        <w:r>
          <w:rPr>
            <w:color w:val="0462C1"/>
            <w:position w:val="-1"/>
            <w:sz w:val="24"/>
            <w:szCs w:val="24"/>
            <w:u w:val="single" w:color="0462C1"/>
          </w:rPr>
          <w:t>le.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c</w:t>
        </w:r>
        <w:r>
          <w:rPr>
            <w:color w:val="0462C1"/>
            <w:position w:val="-1"/>
            <w:sz w:val="24"/>
            <w:szCs w:val="24"/>
            <w:u w:val="single" w:color="0462C1"/>
          </w:rPr>
          <w:t>om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/c</w:t>
        </w:r>
        <w:r>
          <w:rPr>
            <w:color w:val="0462C1"/>
            <w:position w:val="-1"/>
            <w:sz w:val="24"/>
            <w:szCs w:val="24"/>
            <w:u w:val="single" w:color="0462C1"/>
          </w:rPr>
          <w:t>d/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B</w:t>
        </w:r>
        <w:r>
          <w:rPr>
            <w:color w:val="0462C1"/>
            <w:position w:val="-1"/>
            <w:sz w:val="24"/>
            <w:szCs w:val="24"/>
            <w:u w:val="single" w:color="0462C1"/>
          </w:rPr>
          <w:t>19306_01/s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e</w:t>
        </w:r>
        <w:r>
          <w:rPr>
            <w:color w:val="0462C1"/>
            <w:position w:val="-1"/>
            <w:sz w:val="24"/>
            <w:szCs w:val="24"/>
            <w:u w:val="single" w:color="0462C1"/>
          </w:rPr>
          <w:t>rver.10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2</w:t>
        </w:r>
        <w:r>
          <w:rPr>
            <w:color w:val="0462C1"/>
            <w:position w:val="-1"/>
            <w:sz w:val="24"/>
            <w:szCs w:val="24"/>
            <w:u w:val="single" w:color="0462C1"/>
          </w:rPr>
          <w:t>/b14211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/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a</w:t>
        </w:r>
        <w:r>
          <w:rPr>
            <w:color w:val="0462C1"/>
            <w:position w:val="-1"/>
            <w:sz w:val="24"/>
            <w:szCs w:val="24"/>
            <w:u w:val="single" w:color="0462C1"/>
          </w:rPr>
          <w:t>utos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t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a</w:t>
        </w:r>
        <w:r>
          <w:rPr>
            <w:color w:val="0462C1"/>
            <w:position w:val="-1"/>
            <w:sz w:val="24"/>
            <w:szCs w:val="24"/>
            <w:u w:val="single" w:color="0462C1"/>
          </w:rPr>
          <w:t>t.h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t</w:t>
        </w:r>
        <w:r>
          <w:rPr>
            <w:color w:val="0462C1"/>
            <w:position w:val="-1"/>
            <w:sz w:val="24"/>
            <w:szCs w:val="24"/>
            <w:u w:val="single" w:color="0462C1"/>
          </w:rPr>
          <w:t>m#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C</w:t>
        </w:r>
        <w:r>
          <w:rPr>
            <w:color w:val="0462C1"/>
            <w:spacing w:val="-3"/>
            <w:position w:val="-1"/>
            <w:sz w:val="24"/>
            <w:szCs w:val="24"/>
            <w:u w:val="single" w:color="0462C1"/>
          </w:rPr>
          <w:t>H</w:t>
        </w:r>
        <w:r>
          <w:rPr>
            <w:color w:val="0462C1"/>
            <w:position w:val="-1"/>
            <w:sz w:val="24"/>
            <w:szCs w:val="24"/>
            <w:u w:val="single" w:color="0462C1"/>
          </w:rPr>
          <w:t>DC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B</w:t>
        </w:r>
        <w:r>
          <w:rPr>
            <w:color w:val="0462C1"/>
            <w:position w:val="-1"/>
            <w:sz w:val="24"/>
            <w:szCs w:val="24"/>
            <w:u w:val="single" w:color="0462C1"/>
          </w:rPr>
          <w:t>C</w:t>
        </w:r>
      </w:hyperlink>
    </w:p>
    <w:p w:rsidR="00BB391E" w:rsidRDefault="00BB391E">
      <w:pPr>
        <w:spacing w:before="10" w:line="240" w:lineRule="exact"/>
        <w:rPr>
          <w:sz w:val="24"/>
          <w:szCs w:val="24"/>
        </w:rPr>
      </w:pPr>
    </w:p>
    <w:p w:rsidR="00BB391E" w:rsidRDefault="00380E90">
      <w:pPr>
        <w:spacing w:before="29" w:line="260" w:lineRule="exact"/>
        <w:ind w:left="1540"/>
        <w:rPr>
          <w:sz w:val="24"/>
          <w:szCs w:val="24"/>
        </w:rPr>
      </w:pPr>
      <w:hyperlink r:id="rId14" w:anchor="CHDCBCEF">
        <w:r>
          <w:rPr>
            <w:color w:val="0462C1"/>
            <w:position w:val="-1"/>
            <w:sz w:val="24"/>
            <w:szCs w:val="24"/>
            <w:u w:val="single" w:color="0462C1"/>
          </w:rPr>
          <w:t>EF</w:t>
        </w:r>
      </w:hyperlink>
    </w:p>
    <w:p w:rsidR="00BB391E" w:rsidRDefault="00BB391E">
      <w:pPr>
        <w:spacing w:before="12" w:line="240" w:lineRule="exact"/>
        <w:rPr>
          <w:sz w:val="24"/>
          <w:szCs w:val="24"/>
        </w:rPr>
      </w:pPr>
    </w:p>
    <w:p w:rsidR="00BB391E" w:rsidRDefault="00380E90">
      <w:pPr>
        <w:spacing w:before="29"/>
        <w:ind w:left="82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tun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ps</w:t>
      </w:r>
    </w:p>
    <w:p w:rsidR="00BB391E" w:rsidRDefault="00BB391E">
      <w:pPr>
        <w:spacing w:before="18" w:line="260" w:lineRule="exact"/>
        <w:rPr>
          <w:sz w:val="26"/>
          <w:szCs w:val="26"/>
        </w:rPr>
      </w:pPr>
    </w:p>
    <w:p w:rsidR="00BB391E" w:rsidRDefault="00380E90">
      <w:pPr>
        <w:spacing w:line="280" w:lineRule="exact"/>
        <w:ind w:left="1180"/>
        <w:rPr>
          <w:sz w:val="24"/>
          <w:szCs w:val="24"/>
        </w:rPr>
      </w:pPr>
      <w:hyperlink r:id="rId15">
        <w:r>
          <w:rPr>
            <w:position w:val="-1"/>
            <w:sz w:val="24"/>
            <w:szCs w:val="24"/>
          </w:rPr>
          <w:t xml:space="preserve">    </w:t>
        </w:r>
        <w:r>
          <w:rPr>
            <w:color w:val="0462C1"/>
            <w:spacing w:val="-50"/>
            <w:position w:val="-1"/>
            <w:sz w:val="24"/>
            <w:szCs w:val="24"/>
          </w:rPr>
          <w:t xml:space="preserve"> </w:t>
        </w:r>
        <w:r>
          <w:rPr>
            <w:color w:val="0462C1"/>
            <w:position w:val="-1"/>
            <w:sz w:val="24"/>
            <w:szCs w:val="24"/>
            <w:u w:val="single" w:color="0462C1"/>
          </w:rPr>
          <w:t>ht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t</w:t>
        </w:r>
        <w:r>
          <w:rPr>
            <w:color w:val="0462C1"/>
            <w:position w:val="-1"/>
            <w:sz w:val="24"/>
            <w:szCs w:val="24"/>
            <w:u w:val="single" w:color="0462C1"/>
          </w:rPr>
          <w:t>p: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/</w:t>
        </w:r>
        <w:r>
          <w:rPr>
            <w:color w:val="0462C1"/>
            <w:position w:val="-1"/>
            <w:sz w:val="24"/>
            <w:szCs w:val="24"/>
            <w:u w:val="single" w:color="0462C1"/>
          </w:rPr>
          <w:t>/ww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w</w:t>
        </w:r>
        <w:r>
          <w:rPr>
            <w:color w:val="0462C1"/>
            <w:position w:val="-1"/>
            <w:sz w:val="24"/>
            <w:szCs w:val="24"/>
            <w:u w:val="single" w:color="0462C1"/>
          </w:rPr>
          <w:t>.or</w:t>
        </w:r>
        <w:r>
          <w:rPr>
            <w:color w:val="0462C1"/>
            <w:spacing w:val="-2"/>
            <w:position w:val="-1"/>
            <w:sz w:val="24"/>
            <w:szCs w:val="24"/>
            <w:u w:val="single" w:color="0462C1"/>
          </w:rPr>
          <w:t>a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c</w:t>
        </w:r>
        <w:r>
          <w:rPr>
            <w:color w:val="0462C1"/>
            <w:position w:val="-1"/>
            <w:sz w:val="24"/>
            <w:szCs w:val="24"/>
            <w:u w:val="single" w:color="0462C1"/>
          </w:rPr>
          <w:t>le.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c</w:t>
        </w:r>
        <w:r>
          <w:rPr>
            <w:color w:val="0462C1"/>
            <w:position w:val="-1"/>
            <w:sz w:val="24"/>
            <w:szCs w:val="24"/>
            <w:u w:val="single" w:color="0462C1"/>
          </w:rPr>
          <w:t>om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/</w:t>
        </w:r>
        <w:r>
          <w:rPr>
            <w:color w:val="0462C1"/>
            <w:position w:val="-1"/>
            <w:sz w:val="24"/>
            <w:szCs w:val="24"/>
            <w:u w:val="single" w:color="0462C1"/>
          </w:rPr>
          <w:t>t</w:t>
        </w:r>
        <w:r>
          <w:rPr>
            <w:color w:val="0462C1"/>
            <w:spacing w:val="2"/>
            <w:position w:val="-1"/>
            <w:sz w:val="24"/>
            <w:szCs w:val="24"/>
            <w:u w:val="single" w:color="0462C1"/>
          </w:rPr>
          <w:t>e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c</w:t>
        </w:r>
        <w:r>
          <w:rPr>
            <w:color w:val="0462C1"/>
            <w:position w:val="-1"/>
            <w:sz w:val="24"/>
            <w:szCs w:val="24"/>
            <w:u w:val="single" w:color="0462C1"/>
          </w:rPr>
          <w:t>hn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e</w:t>
        </w:r>
        <w:r>
          <w:rPr>
            <w:color w:val="0462C1"/>
            <w:position w:val="-1"/>
            <w:sz w:val="24"/>
            <w:szCs w:val="24"/>
            <w:u w:val="single" w:color="0462C1"/>
          </w:rPr>
          <w:t>twor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k</w:t>
        </w:r>
        <w:r>
          <w:rPr>
            <w:color w:val="0462C1"/>
            <w:position w:val="-1"/>
            <w:sz w:val="24"/>
            <w:szCs w:val="24"/>
            <w:u w:val="single" w:color="0462C1"/>
          </w:rPr>
          <w:t>/dat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a</w:t>
        </w:r>
        <w:r>
          <w:rPr>
            <w:color w:val="0462C1"/>
            <w:spacing w:val="2"/>
            <w:position w:val="-1"/>
            <w:sz w:val="24"/>
            <w:szCs w:val="24"/>
            <w:u w:val="single" w:color="0462C1"/>
          </w:rPr>
          <w:t>b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a</w:t>
        </w:r>
        <w:r>
          <w:rPr>
            <w:color w:val="0462C1"/>
            <w:position w:val="-1"/>
            <w:sz w:val="24"/>
            <w:szCs w:val="24"/>
            <w:u w:val="single" w:color="0462C1"/>
          </w:rPr>
          <w:t>s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e</w:t>
        </w:r>
        <w:r>
          <w:rPr>
            <w:color w:val="0462C1"/>
            <w:position w:val="-1"/>
            <w:sz w:val="24"/>
            <w:szCs w:val="24"/>
            <w:u w:val="single" w:color="0462C1"/>
          </w:rPr>
          <w:t>/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m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a</w:t>
        </w:r>
        <w:r>
          <w:rPr>
            <w:color w:val="0462C1"/>
            <w:spacing w:val="2"/>
            <w:position w:val="-1"/>
            <w:sz w:val="24"/>
            <w:szCs w:val="24"/>
            <w:u w:val="single" w:color="0462C1"/>
          </w:rPr>
          <w:t>n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a</w:t>
        </w:r>
        <w:r>
          <w:rPr>
            <w:color w:val="0462C1"/>
            <w:position w:val="-1"/>
            <w:sz w:val="24"/>
            <w:szCs w:val="24"/>
            <w:u w:val="single" w:color="0462C1"/>
          </w:rPr>
          <w:t>g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ea</w:t>
        </w:r>
        <w:r>
          <w:rPr>
            <w:color w:val="0462C1"/>
            <w:position w:val="-1"/>
            <w:sz w:val="24"/>
            <w:szCs w:val="24"/>
            <w:u w:val="single" w:color="0462C1"/>
          </w:rPr>
          <w:t>bi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l</w:t>
        </w:r>
        <w:r>
          <w:rPr>
            <w:color w:val="0462C1"/>
            <w:position w:val="-1"/>
            <w:sz w:val="24"/>
            <w:szCs w:val="24"/>
            <w:u w:val="single" w:color="0462C1"/>
          </w:rPr>
          <w:t>i</w:t>
        </w:r>
        <w:r>
          <w:rPr>
            <w:color w:val="0462C1"/>
            <w:spacing w:val="3"/>
            <w:position w:val="-1"/>
            <w:sz w:val="24"/>
            <w:szCs w:val="24"/>
            <w:u w:val="single" w:color="0462C1"/>
          </w:rPr>
          <w:t>t</w:t>
        </w:r>
        <w:r>
          <w:rPr>
            <w:color w:val="0462C1"/>
            <w:spacing w:val="-5"/>
            <w:position w:val="-1"/>
            <w:sz w:val="24"/>
            <w:szCs w:val="24"/>
            <w:u w:val="single" w:color="0462C1"/>
          </w:rPr>
          <w:t>y</w:t>
        </w:r>
        <w:r>
          <w:rPr>
            <w:color w:val="0462C1"/>
            <w:position w:val="-1"/>
            <w:sz w:val="24"/>
            <w:szCs w:val="24"/>
            <w:u w:val="single" w:color="0462C1"/>
          </w:rPr>
          <w:t>/d</w:t>
        </w:r>
        <w:r>
          <w:rPr>
            <w:color w:val="0462C1"/>
            <w:spacing w:val="1"/>
            <w:position w:val="-1"/>
            <w:sz w:val="24"/>
            <w:szCs w:val="24"/>
            <w:u w:val="single" w:color="0462C1"/>
          </w:rPr>
          <w:t>ia</w:t>
        </w:r>
        <w:r>
          <w:rPr>
            <w:color w:val="0462C1"/>
            <w:spacing w:val="4"/>
            <w:position w:val="-1"/>
            <w:sz w:val="24"/>
            <w:szCs w:val="24"/>
            <w:u w:val="single" w:color="0462C1"/>
          </w:rPr>
          <w:t>g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-</w:t>
        </w:r>
        <w:r>
          <w:rPr>
            <w:color w:val="0462C1"/>
            <w:position w:val="-1"/>
            <w:sz w:val="24"/>
            <w:szCs w:val="24"/>
            <w:u w:val="single" w:color="0462C1"/>
          </w:rPr>
          <w:t>p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ac</w:t>
        </w:r>
        <w:r>
          <w:rPr>
            <w:color w:val="0462C1"/>
            <w:spacing w:val="2"/>
            <w:position w:val="-1"/>
            <w:sz w:val="24"/>
            <w:szCs w:val="24"/>
            <w:u w:val="single" w:color="0462C1"/>
          </w:rPr>
          <w:t>k</w:t>
        </w:r>
        <w:r>
          <w:rPr>
            <w:color w:val="0462C1"/>
            <w:spacing w:val="-1"/>
            <w:position w:val="-1"/>
            <w:sz w:val="24"/>
            <w:szCs w:val="24"/>
            <w:u w:val="single" w:color="0462C1"/>
          </w:rPr>
          <w:t>-</w:t>
        </w:r>
        <w:r>
          <w:rPr>
            <w:color w:val="0462C1"/>
            <w:position w:val="-1"/>
            <w:sz w:val="24"/>
            <w:szCs w:val="24"/>
            <w:u w:val="single" w:color="0462C1"/>
          </w:rPr>
          <w:t>ow</w:t>
        </w:r>
        <w:r>
          <w:rPr>
            <w:color w:val="0462C1"/>
            <w:spacing w:val="2"/>
            <w:position w:val="-1"/>
            <w:sz w:val="24"/>
            <w:szCs w:val="24"/>
            <w:u w:val="single" w:color="0462C1"/>
          </w:rPr>
          <w:t>0</w:t>
        </w:r>
        <w:r>
          <w:rPr>
            <w:color w:val="0462C1"/>
            <w:position w:val="-1"/>
            <w:sz w:val="24"/>
            <w:szCs w:val="24"/>
            <w:u w:val="single" w:color="0462C1"/>
          </w:rPr>
          <w:t>9-</w:t>
        </w:r>
      </w:hyperlink>
    </w:p>
    <w:p w:rsidR="00BB391E" w:rsidRDefault="00BB391E">
      <w:pPr>
        <w:spacing w:before="10" w:line="240" w:lineRule="exact"/>
        <w:rPr>
          <w:sz w:val="24"/>
          <w:szCs w:val="24"/>
        </w:rPr>
      </w:pPr>
    </w:p>
    <w:p w:rsidR="00BB391E" w:rsidRDefault="00380E90">
      <w:pPr>
        <w:spacing w:before="29" w:line="260" w:lineRule="exact"/>
        <w:ind w:left="1540"/>
        <w:rPr>
          <w:sz w:val="24"/>
          <w:szCs w:val="24"/>
        </w:rPr>
      </w:pPr>
      <w:hyperlink r:id="rId16">
        <w:r>
          <w:rPr>
            <w:color w:val="0462C1"/>
            <w:position w:val="-1"/>
            <w:sz w:val="24"/>
            <w:szCs w:val="24"/>
            <w:u w:val="single" w:color="0462C1"/>
          </w:rPr>
          <w:t>133950.pdf</w:t>
        </w:r>
        <w:r>
          <w:rPr>
            <w:color w:val="000000"/>
            <w:position w:val="-1"/>
            <w:sz w:val="24"/>
            <w:szCs w:val="24"/>
          </w:rPr>
          <w:t>:</w:t>
        </w:r>
      </w:hyperlink>
    </w:p>
    <w:p w:rsidR="00BB391E" w:rsidRDefault="00BB391E">
      <w:pPr>
        <w:spacing w:before="15" w:line="240" w:lineRule="exact"/>
        <w:rPr>
          <w:sz w:val="24"/>
          <w:szCs w:val="24"/>
        </w:rPr>
      </w:pPr>
    </w:p>
    <w:p w:rsidR="00BB391E" w:rsidRDefault="00380E90">
      <w:pPr>
        <w:spacing w:before="29" w:line="260" w:lineRule="exact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4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8"/>
          <w:position w:val="-1"/>
          <w:sz w:val="24"/>
          <w:szCs w:val="24"/>
        </w:rPr>
        <w:t>W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Q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sti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</w:p>
    <w:p w:rsidR="00BB391E" w:rsidRDefault="00BB391E">
      <w:pPr>
        <w:spacing w:before="9" w:line="160" w:lineRule="exact"/>
        <w:rPr>
          <w:sz w:val="16"/>
          <w:szCs w:val="16"/>
        </w:rPr>
      </w:pPr>
    </w:p>
    <w:p w:rsidR="00BB391E" w:rsidRDefault="00BB391E">
      <w:pPr>
        <w:spacing w:line="200" w:lineRule="exact"/>
      </w:pPr>
    </w:p>
    <w:p w:rsidR="00BB391E" w:rsidRDefault="00380E90">
      <w:pPr>
        <w:spacing w:before="29"/>
        <w:ind w:left="2727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 7: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sponses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the A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R 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</w:p>
    <w:p w:rsidR="00BB391E" w:rsidRDefault="00BB391E">
      <w:pPr>
        <w:spacing w:before="2" w:line="120" w:lineRule="exact"/>
        <w:rPr>
          <w:sz w:val="12"/>
          <w:szCs w:val="12"/>
        </w:rPr>
      </w:pPr>
    </w:p>
    <w:tbl>
      <w:tblPr>
        <w:tblW w:w="0" w:type="auto"/>
        <w:tblInd w:w="4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7300"/>
      </w:tblGrid>
      <w:tr w:rsidR="00BB391E">
        <w:trPr>
          <w:trHeight w:hRule="exact" w:val="250"/>
        </w:trPr>
        <w:tc>
          <w:tcPr>
            <w:tcW w:w="1361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02"/>
            </w:pPr>
            <w:r>
              <w:rPr>
                <w:b/>
                <w:spacing w:val="-1"/>
              </w:rPr>
              <w:t>Q</w:t>
            </w:r>
            <w:r>
              <w:rPr>
                <w:b/>
              </w:rPr>
              <w:t>u</w:t>
            </w:r>
            <w:r>
              <w:rPr>
                <w:b/>
                <w:spacing w:val="2"/>
              </w:rPr>
              <w:t>e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i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N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.</w:t>
            </w:r>
          </w:p>
        </w:tc>
        <w:tc>
          <w:tcPr>
            <w:tcW w:w="7300" w:type="dxa"/>
            <w:tcBorders>
              <w:top w:val="single" w:sz="5" w:space="0" w:color="999999"/>
              <w:left w:val="single" w:sz="5" w:space="0" w:color="999999"/>
              <w:bottom w:val="single" w:sz="12" w:space="0" w:color="666666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00"/>
            </w:pPr>
            <w:r>
              <w:rPr>
                <w:b/>
                <w:spacing w:val="-1"/>
              </w:rPr>
              <w:t>Q</w:t>
            </w:r>
            <w:r>
              <w:rPr>
                <w:b/>
              </w:rPr>
              <w:t>u</w:t>
            </w:r>
            <w:r>
              <w:rPr>
                <w:b/>
                <w:spacing w:val="2"/>
              </w:rPr>
              <w:t>e</w:t>
            </w:r>
            <w:r>
              <w:rPr>
                <w:b/>
                <w:spacing w:val="-1"/>
              </w:rPr>
              <w:t>s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i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</w:t>
            </w:r>
            <w:r>
              <w:rPr>
                <w:b/>
                <w:spacing w:val="1"/>
              </w:rPr>
              <w:t>eta</w:t>
            </w:r>
            <w:r>
              <w:rPr>
                <w:b/>
              </w:rPr>
              <w:t>i</w:t>
            </w:r>
            <w:r>
              <w:rPr>
                <w:b/>
                <w:spacing w:val="2"/>
              </w:rPr>
              <w:t>l</w:t>
            </w:r>
            <w:r>
              <w:rPr>
                <w:b/>
              </w:rPr>
              <w:t>/Res</w:t>
            </w:r>
            <w:r>
              <w:rPr>
                <w:b/>
                <w:spacing w:val="-1"/>
              </w:rPr>
              <w:t>p</w:t>
            </w:r>
            <w:r>
              <w:rPr>
                <w:b/>
                <w:spacing w:val="1"/>
              </w:rPr>
              <w:t>o</w:t>
            </w:r>
            <w:r>
              <w:rPr>
                <w:b/>
                <w:spacing w:val="2"/>
              </w:rPr>
              <w:t>n</w:t>
            </w:r>
            <w:r>
              <w:rPr>
                <w:b/>
                <w:spacing w:val="-1"/>
              </w:rPr>
              <w:t>s</w:t>
            </w:r>
            <w:r>
              <w:rPr>
                <w:b/>
              </w:rPr>
              <w:t>e</w:t>
            </w:r>
          </w:p>
        </w:tc>
      </w:tr>
      <w:tr w:rsidR="00BB391E">
        <w:trPr>
          <w:trHeight w:hRule="exact" w:val="480"/>
        </w:trPr>
        <w:tc>
          <w:tcPr>
            <w:tcW w:w="1361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588" w:right="592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7300" w:type="dxa"/>
            <w:tcBorders>
              <w:top w:val="single" w:sz="12" w:space="0" w:color="666666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00"/>
            </w:pPr>
            <w:r>
              <w:t>H</w:t>
            </w:r>
            <w:r>
              <w:rPr>
                <w:spacing w:val="4"/>
              </w:rPr>
              <w:t>o</w:t>
            </w:r>
            <w:r>
              <w:t>w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DB</w:t>
            </w:r>
            <w:r>
              <w:rPr>
                <w:spacing w:val="-1"/>
              </w:rPr>
              <w:t xml:space="preserve"> </w:t>
            </w:r>
            <w:r>
              <w:t>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-1"/>
              </w:rPr>
              <w:t xml:space="preserve"> m</w:t>
            </w:r>
            <w:r>
              <w:t>e</w:t>
            </w:r>
            <w:r>
              <w:rPr>
                <w:spacing w:val="1"/>
              </w:rPr>
              <w:t>a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r</w:t>
            </w:r>
            <w:r>
              <w:t>ed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>W</w:t>
            </w:r>
            <w:r>
              <w:rPr>
                <w:spacing w:val="-1"/>
              </w:rPr>
              <w:t>R</w:t>
            </w:r>
            <w:r>
              <w:t>?</w:t>
            </w:r>
            <w:r>
              <w:rPr>
                <w:spacing w:val="1"/>
              </w:rPr>
              <w:t xml:space="preserve"> </w:t>
            </w:r>
            <w:r>
              <w:t>T</w:t>
            </w:r>
            <w:r>
              <w:rPr>
                <w:spacing w:val="1"/>
              </w:rPr>
              <w:t>o</w:t>
            </w:r>
            <w:r>
              <w:t>tal</w:t>
            </w:r>
            <w:r>
              <w:rPr>
                <w:spacing w:val="-4"/>
              </w:rPr>
              <w:t xml:space="preserve"> </w:t>
            </w:r>
            <w:r>
              <w:t>t</w:t>
            </w:r>
            <w:r>
              <w:rPr>
                <w:spacing w:val="2"/>
              </w:rPr>
              <w:t>i</w:t>
            </w:r>
            <w:r>
              <w:rPr>
                <w:spacing w:val="-4"/>
              </w:rPr>
              <w:t>m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d</w:t>
            </w:r>
            <w:r>
              <w:t>ata</w:t>
            </w:r>
            <w:r>
              <w:rPr>
                <w:spacing w:val="2"/>
              </w:rPr>
              <w:t>b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>c</w:t>
            </w:r>
            <w:r>
              <w:rPr>
                <w:spacing w:val="1"/>
              </w:rPr>
              <w:t>a</w:t>
            </w:r>
            <w:r>
              <w:t>lls</w:t>
            </w:r>
            <w:r>
              <w:rPr>
                <w:spacing w:val="-5"/>
              </w:rPr>
              <w:t xml:space="preserve"> </w:t>
            </w:r>
            <w:r>
              <w:rPr>
                <w:spacing w:val="3"/>
              </w:rPr>
              <w:t>b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or</w:t>
            </w:r>
            <w:r>
              <w:t>e</w:t>
            </w:r>
            <w:r>
              <w:rPr>
                <w:spacing w:val="-1"/>
              </w:rPr>
              <w:t>g</w:t>
            </w:r>
            <w:r>
              <w:rPr>
                <w:spacing w:val="1"/>
              </w:rPr>
              <w:t>r</w:t>
            </w:r>
            <w:r>
              <w:rPr>
                <w:spacing w:val="5"/>
              </w:rPr>
              <w:t>o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n</w:t>
            </w:r>
            <w:r>
              <w:t>d</w:t>
            </w:r>
          </w:p>
          <w:p w:rsidR="00BB391E" w:rsidRDefault="00380E90">
            <w:pPr>
              <w:spacing w:line="220" w:lineRule="exact"/>
              <w:ind w:left="100"/>
            </w:pPr>
            <w:r>
              <w:rPr>
                <w:spacing w:val="-1"/>
              </w:rPr>
              <w:t>s</w:t>
            </w:r>
            <w:r>
              <w:t>es</w:t>
            </w:r>
            <w:r>
              <w:rPr>
                <w:spacing w:val="-1"/>
              </w:rPr>
              <w:t>s</w:t>
            </w:r>
            <w:r>
              <w:t>i</w:t>
            </w:r>
            <w:r>
              <w:rPr>
                <w:spacing w:val="3"/>
              </w:rPr>
              <w:t>o</w:t>
            </w:r>
            <w:r>
              <w:rPr>
                <w:spacing w:val="-1"/>
              </w:rPr>
              <w:t>ns</w:t>
            </w:r>
            <w:r>
              <w:t>.</w:t>
            </w:r>
            <w:r>
              <w:rPr>
                <w:spacing w:val="-6"/>
              </w:rPr>
              <w:t xml:space="preserve"> </w:t>
            </w:r>
            <w:r>
              <w:rPr>
                <w:spacing w:val="3"/>
              </w:rPr>
              <w:t>T</w:t>
            </w:r>
            <w:r>
              <w:rPr>
                <w:spacing w:val="1"/>
              </w:rPr>
              <w:t>o</w:t>
            </w:r>
            <w:r>
              <w:t>tal</w:t>
            </w:r>
            <w:r>
              <w:rPr>
                <w:spacing w:val="-4"/>
              </w:rPr>
              <w:t xml:space="preserve"> </w:t>
            </w:r>
            <w:r>
              <w:t>t</w:t>
            </w:r>
            <w:r>
              <w:rPr>
                <w:spacing w:val="2"/>
              </w:rPr>
              <w:t>i</w:t>
            </w:r>
            <w:r>
              <w:rPr>
                <w:spacing w:val="-4"/>
              </w:rPr>
              <w:t>m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c</w:t>
            </w:r>
            <w:r>
              <w:t>l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d</w:t>
            </w:r>
            <w:r>
              <w:t>es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</w:t>
            </w:r>
            <w:r>
              <w:rPr>
                <w:spacing w:val="2"/>
              </w:rPr>
              <w:t>P</w:t>
            </w:r>
            <w:r>
              <w:t>U</w:t>
            </w:r>
            <w:r>
              <w:rPr>
                <w:spacing w:val="-4"/>
              </w:rPr>
              <w:t xml:space="preserve"> </w:t>
            </w:r>
            <w:r>
              <w:t>t</w:t>
            </w:r>
            <w:r>
              <w:rPr>
                <w:spacing w:val="2"/>
              </w:rPr>
              <w:t>i</w:t>
            </w:r>
            <w:r>
              <w:rPr>
                <w:spacing w:val="-4"/>
              </w:rPr>
              <w:t>m</w:t>
            </w:r>
            <w:r>
              <w:t>e,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I</w:t>
            </w:r>
            <w:r>
              <w:t>/O</w:t>
            </w:r>
            <w:r>
              <w:rPr>
                <w:spacing w:val="-3"/>
              </w:rPr>
              <w:t xml:space="preserve"> </w:t>
            </w:r>
            <w:r>
              <w:t>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m</w:t>
            </w:r>
            <w:r>
              <w:t>e,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o</w:t>
            </w:r>
            <w:r>
              <w:rPr>
                <w:spacing w:val="4"/>
              </w:rPr>
              <w:t>n</w:t>
            </w:r>
            <w:r>
              <w:rPr>
                <w:spacing w:val="1"/>
              </w:rPr>
              <w:t>-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d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w</w:t>
            </w:r>
            <w:r>
              <w:t>ait</w:t>
            </w:r>
            <w:r>
              <w:rPr>
                <w:spacing w:val="-3"/>
              </w:rPr>
              <w:t xml:space="preserve"> </w:t>
            </w:r>
            <w:r>
              <w:t>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m</w:t>
            </w:r>
            <w:r>
              <w:t>e.</w:t>
            </w:r>
          </w:p>
        </w:tc>
      </w:tr>
      <w:tr w:rsidR="00BB391E">
        <w:trPr>
          <w:trHeight w:hRule="exact" w:val="932"/>
        </w:trPr>
        <w:tc>
          <w:tcPr>
            <w:tcW w:w="1361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588" w:right="592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73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00"/>
            </w:pPr>
            <w:r>
              <w:rPr>
                <w:spacing w:val="1"/>
              </w:rPr>
              <w:t>W</w:t>
            </w:r>
            <w:r>
              <w:rPr>
                <w:spacing w:val="-1"/>
              </w:rPr>
              <w:t>h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d</w:t>
            </w:r>
            <w:r>
              <w:t>icti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3"/>
              </w:rPr>
              <w:t>r</w:t>
            </w:r>
            <w:r>
              <w:t>y</w:t>
            </w:r>
            <w:r>
              <w:rPr>
                <w:spacing w:val="-9"/>
              </w:rPr>
              <w:t xml:space="preserve"> </w:t>
            </w:r>
            <w:r>
              <w:t>ta</w:t>
            </w:r>
            <w:r>
              <w:rPr>
                <w:spacing w:val="1"/>
              </w:rPr>
              <w:t>b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3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4"/>
              </w:rPr>
              <w:t>W</w:t>
            </w:r>
            <w:r>
              <w:rPr>
                <w:spacing w:val="-1"/>
              </w:rPr>
              <w:t>R</w:t>
            </w:r>
            <w:r>
              <w:t>?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Id</w:t>
            </w:r>
            <w:r>
              <w:t>e</w:t>
            </w:r>
            <w:r>
              <w:rPr>
                <w:spacing w:val="-1"/>
              </w:rPr>
              <w:t>n</w:t>
            </w:r>
            <w:r>
              <w:t>tify</w:t>
            </w:r>
            <w:r>
              <w:rPr>
                <w:spacing w:val="-9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ta</w:t>
            </w:r>
            <w:r>
              <w:rPr>
                <w:spacing w:val="1"/>
              </w:rPr>
              <w:t>b</w:t>
            </w:r>
            <w:r>
              <w:t>le</w:t>
            </w:r>
            <w:r>
              <w:rPr>
                <w:spacing w:val="-1"/>
              </w:rPr>
              <w:t xml:space="preserve"> n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least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r</w:t>
            </w:r>
            <w:r>
              <w:t>ee</w:t>
            </w:r>
          </w:p>
          <w:p w:rsidR="00BB391E" w:rsidRDefault="00380E90">
            <w:pPr>
              <w:ind w:left="100" w:right="484"/>
            </w:pPr>
            <w:r>
              <w:t>c</w:t>
            </w:r>
            <w:r>
              <w:rPr>
                <w:spacing w:val="1"/>
              </w:rPr>
              <w:t>o</w:t>
            </w:r>
            <w:r>
              <w:t>l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mn</w:t>
            </w:r>
            <w:r>
              <w:t>s</w:t>
            </w:r>
            <w:r>
              <w:rPr>
                <w:spacing w:val="-7"/>
              </w:rPr>
              <w:t xml:space="preserve"> 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3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ta</w:t>
            </w:r>
            <w:r>
              <w:rPr>
                <w:spacing w:val="1"/>
              </w:rPr>
              <w:t>b</w:t>
            </w:r>
            <w:r>
              <w:t>le.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4"/>
              </w:rPr>
              <w:t>W</w:t>
            </w:r>
            <w:r>
              <w:t>R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d</w:t>
            </w:r>
            <w:r>
              <w:t>ata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1"/>
              </w:rPr>
              <w:t>n</w:t>
            </w:r>
            <w:r>
              <w:t>c</w:t>
            </w:r>
            <w:r>
              <w:rPr>
                <w:spacing w:val="2"/>
              </w:rPr>
              <w:t>l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d</w:t>
            </w:r>
            <w:r>
              <w:t>es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f</w:t>
            </w:r>
            <w:r>
              <w:rPr>
                <w:spacing w:val="3"/>
              </w:rPr>
              <w:t>o</w:t>
            </w:r>
            <w:r>
              <w:rPr>
                <w:spacing w:val="-1"/>
              </w:rPr>
              <w:t>u</w:t>
            </w:r>
            <w:r>
              <w:t>r</w:t>
            </w:r>
            <w:r>
              <w:rPr>
                <w:spacing w:val="-2"/>
              </w:rPr>
              <w:t xml:space="preserve"> </w:t>
            </w:r>
            <w:r>
              <w:t>ta</w:t>
            </w:r>
            <w:r>
              <w:rPr>
                <w:spacing w:val="1"/>
              </w:rPr>
              <w:t>b</w:t>
            </w:r>
            <w:r>
              <w:t>les,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D</w:t>
            </w:r>
            <w:r>
              <w:rPr>
                <w:spacing w:val="2"/>
              </w:rPr>
              <w:t>B</w:t>
            </w:r>
            <w:r>
              <w:rPr>
                <w:spacing w:val="-2"/>
              </w:rPr>
              <w:t>A</w:t>
            </w:r>
            <w:r>
              <w:rPr>
                <w:spacing w:val="3"/>
              </w:rPr>
              <w:t>_</w:t>
            </w:r>
            <w:r>
              <w:t>Hi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1"/>
              </w:rPr>
              <w:t>_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1"/>
              </w:rPr>
              <w:t>p</w:t>
            </w:r>
            <w:r>
              <w:rPr>
                <w:spacing w:val="-1"/>
              </w:rPr>
              <w:t>sh</w:t>
            </w:r>
            <w:r>
              <w:rPr>
                <w:spacing w:val="1"/>
              </w:rPr>
              <w:t>o</w:t>
            </w:r>
            <w:r>
              <w:t>t</w:t>
            </w:r>
            <w:proofErr w:type="spellEnd"/>
            <w:r>
              <w:t xml:space="preserve">, </w:t>
            </w:r>
            <w:proofErr w:type="spellStart"/>
            <w:r>
              <w:rPr>
                <w:w w:val="99"/>
              </w:rPr>
              <w:t>D</w:t>
            </w:r>
            <w:r>
              <w:rPr>
                <w:spacing w:val="2"/>
                <w:w w:val="99"/>
              </w:rPr>
              <w:t>B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1"/>
                <w:w w:val="99"/>
              </w:rPr>
              <w:t>_</w:t>
            </w:r>
            <w:r>
              <w:rPr>
                <w:w w:val="99"/>
              </w:rPr>
              <w:t>Hi</w:t>
            </w:r>
            <w:r>
              <w:rPr>
                <w:spacing w:val="2"/>
                <w:w w:val="99"/>
              </w:rPr>
              <w:t>s</w:t>
            </w:r>
            <w:r>
              <w:rPr>
                <w:w w:val="99"/>
              </w:rPr>
              <w:t>t</w:t>
            </w:r>
            <w:r>
              <w:rPr>
                <w:spacing w:val="1"/>
                <w:w w:val="99"/>
              </w:rPr>
              <w:t>_</w:t>
            </w:r>
            <w:r>
              <w:rPr>
                <w:spacing w:val="2"/>
                <w:w w:val="99"/>
              </w:rPr>
              <w:t>S</w:t>
            </w:r>
            <w:r>
              <w:rPr>
                <w:spacing w:val="-1"/>
                <w:w w:val="99"/>
              </w:rPr>
              <w:t>ys</w:t>
            </w:r>
            <w:r>
              <w:rPr>
                <w:w w:val="99"/>
              </w:rPr>
              <w:t>t</w:t>
            </w:r>
            <w:r>
              <w:rPr>
                <w:spacing w:val="2"/>
                <w:w w:val="99"/>
              </w:rPr>
              <w:t>e</w:t>
            </w:r>
            <w:r>
              <w:rPr>
                <w:spacing w:val="-4"/>
                <w:w w:val="99"/>
              </w:rPr>
              <w:t>m</w:t>
            </w:r>
            <w:r>
              <w:rPr>
                <w:spacing w:val="1"/>
                <w:w w:val="99"/>
              </w:rPr>
              <w:t>_</w:t>
            </w:r>
            <w:r>
              <w:rPr>
                <w:spacing w:val="3"/>
                <w:w w:val="99"/>
              </w:rPr>
              <w:t>E</w:t>
            </w:r>
            <w:r>
              <w:rPr>
                <w:spacing w:val="-1"/>
                <w:w w:val="99"/>
              </w:rPr>
              <w:t>v</w:t>
            </w:r>
            <w:r>
              <w:rPr>
                <w:spacing w:val="5"/>
                <w:w w:val="99"/>
              </w:rPr>
              <w:t>e</w:t>
            </w:r>
            <w:r>
              <w:rPr>
                <w:spacing w:val="-1"/>
                <w:w w:val="99"/>
              </w:rPr>
              <w:t>n</w:t>
            </w:r>
            <w:r>
              <w:rPr>
                <w:w w:val="99"/>
              </w:rPr>
              <w:t>t</w:t>
            </w:r>
            <w:proofErr w:type="spellEnd"/>
            <w:r>
              <w:rPr>
                <w:w w:val="99"/>
              </w:rPr>
              <w:t>,</w:t>
            </w:r>
            <w:r>
              <w:rPr>
                <w:spacing w:val="2"/>
                <w:w w:val="99"/>
              </w:rPr>
              <w:t xml:space="preserve"> </w:t>
            </w:r>
            <w:proofErr w:type="spellStart"/>
            <w:r>
              <w:rPr>
                <w:spacing w:val="2"/>
              </w:rPr>
              <w:t>D</w:t>
            </w:r>
            <w:r>
              <w:rPr>
                <w:spacing w:val="1"/>
              </w:rPr>
              <w:t>B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>_</w:t>
            </w:r>
            <w:r>
              <w:t>Hi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1"/>
              </w:rPr>
              <w:t>_</w:t>
            </w:r>
            <w:r>
              <w:rPr>
                <w:spacing w:val="2"/>
              </w:rPr>
              <w:t>S</w:t>
            </w:r>
            <w:r>
              <w:t>Q</w:t>
            </w:r>
            <w:r>
              <w:rPr>
                <w:spacing w:val="1"/>
              </w:rPr>
              <w:t>L</w:t>
            </w:r>
            <w:r>
              <w:t>Stat</w:t>
            </w:r>
            <w:proofErr w:type="spellEnd"/>
            <w:r>
              <w:t>,</w:t>
            </w:r>
            <w:r>
              <w:rPr>
                <w:spacing w:val="-17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</w:t>
            </w:r>
            <w:r>
              <w:rPr>
                <w:spacing w:val="4"/>
              </w:rPr>
              <w:t>B</w:t>
            </w:r>
            <w:r>
              <w:t>A</w:t>
            </w:r>
            <w:r>
              <w:rPr>
                <w:spacing w:val="1"/>
              </w:rPr>
              <w:t>_</w:t>
            </w:r>
            <w:r>
              <w:t>Hi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1"/>
              </w:rPr>
              <w:t>_</w:t>
            </w:r>
            <w:r>
              <w:rPr>
                <w:spacing w:val="3"/>
              </w:rPr>
              <w:t>T</w:t>
            </w:r>
            <w:r>
              <w:t>i</w:t>
            </w:r>
            <w:r>
              <w:rPr>
                <w:spacing w:val="-4"/>
              </w:rPr>
              <w:t>m</w:t>
            </w:r>
            <w:r>
              <w:t>e</w:t>
            </w:r>
            <w:r>
              <w:rPr>
                <w:spacing w:val="1"/>
              </w:rPr>
              <w:t>_</w:t>
            </w:r>
            <w:r>
              <w:t>M</w:t>
            </w:r>
            <w:r>
              <w:rPr>
                <w:spacing w:val="2"/>
              </w:rPr>
              <w:t>o</w:t>
            </w:r>
            <w:r>
              <w:rPr>
                <w:spacing w:val="1"/>
              </w:rPr>
              <w:t>d</w:t>
            </w:r>
            <w:r>
              <w:t>el</w:t>
            </w:r>
            <w:proofErr w:type="spellEnd"/>
            <w:r>
              <w:t>.</w:t>
            </w:r>
            <w:r>
              <w:rPr>
                <w:spacing w:val="-19"/>
              </w:rPr>
              <w:t xml:space="preserve"> </w:t>
            </w:r>
            <w:r>
              <w:t>F</w:t>
            </w:r>
            <w:r>
              <w:rPr>
                <w:spacing w:val="1"/>
              </w:rPr>
              <w:t>o</w:t>
            </w:r>
            <w:r>
              <w:t>r c</w:t>
            </w:r>
            <w:r>
              <w:rPr>
                <w:spacing w:val="1"/>
              </w:rPr>
              <w:t>o</w:t>
            </w:r>
            <w:r>
              <w:t>l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mns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ee</w:t>
            </w:r>
            <w:r>
              <w:rPr>
                <w:spacing w:val="-2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o</w:t>
            </w:r>
            <w:r>
              <w:t>ll</w:t>
            </w:r>
            <w:r>
              <w:rPr>
                <w:spacing w:val="3"/>
              </w:rPr>
              <w:t>o</w:t>
            </w:r>
            <w:r>
              <w:rPr>
                <w:spacing w:val="-2"/>
              </w:rPr>
              <w:t>w</w:t>
            </w:r>
            <w: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8"/>
              </w:rPr>
              <w:t xml:space="preserve"> </w:t>
            </w:r>
            <w:r>
              <w:t>O</w:t>
            </w:r>
            <w:r>
              <w:rPr>
                <w:spacing w:val="3"/>
              </w:rPr>
              <w:t>r</w:t>
            </w:r>
            <w:r>
              <w:t>a</w:t>
            </w:r>
            <w:r>
              <w:rPr>
                <w:spacing w:val="1"/>
              </w:rPr>
              <w:t>c</w:t>
            </w:r>
            <w:r>
              <w:t>le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d</w:t>
            </w:r>
            <w:r>
              <w:t>ia</w:t>
            </w:r>
            <w:r>
              <w:rPr>
                <w:spacing w:val="-1"/>
              </w:rPr>
              <w:t>g</w:t>
            </w:r>
            <w:r>
              <w:rPr>
                <w:spacing w:val="1"/>
              </w:rPr>
              <w:t>r</w:t>
            </w:r>
            <w:r>
              <w:rPr>
                <w:spacing w:val="3"/>
              </w:rPr>
              <w:t>a</w:t>
            </w:r>
            <w:r>
              <w:t>m</w:t>
            </w:r>
            <w:r>
              <w:rPr>
                <w:spacing w:val="-11"/>
              </w:rPr>
              <w:t xml:space="preserve"> </w:t>
            </w:r>
            <w:r>
              <w:rPr>
                <w:spacing w:val="3"/>
              </w:rPr>
              <w:t>a</w:t>
            </w:r>
            <w:r>
              <w:rPr>
                <w:spacing w:val="-2"/>
              </w:rPr>
              <w:t>f</w:t>
            </w:r>
            <w:r>
              <w:t>ter</w:t>
            </w:r>
            <w:r>
              <w:rPr>
                <w:spacing w:val="-3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rPr>
                <w:spacing w:val="2"/>
              </w:rPr>
              <w:t>i</w:t>
            </w:r>
            <w:r>
              <w:t>s</w:t>
            </w:r>
            <w:r>
              <w:rPr>
                <w:spacing w:val="-3"/>
              </w:rPr>
              <w:t xml:space="preserve"> </w:t>
            </w:r>
            <w:r>
              <w:t>ta</w:t>
            </w:r>
            <w:r>
              <w:rPr>
                <w:spacing w:val="1"/>
              </w:rPr>
              <w:t>b</w:t>
            </w:r>
            <w:r>
              <w:t>le.</w:t>
            </w:r>
          </w:p>
        </w:tc>
      </w:tr>
      <w:tr w:rsidR="00BB391E">
        <w:trPr>
          <w:trHeight w:hRule="exact" w:val="468"/>
        </w:trPr>
        <w:tc>
          <w:tcPr>
            <w:tcW w:w="1361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588" w:right="592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73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00"/>
            </w:pPr>
            <w:r>
              <w:rPr>
                <w:spacing w:val="1"/>
              </w:rPr>
              <w:t>W</w:t>
            </w:r>
            <w:r>
              <w:rPr>
                <w:spacing w:val="-1"/>
              </w:rPr>
              <w:t>h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n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o</w:t>
            </w:r>
            <w:r>
              <w:t>f</w:t>
            </w:r>
            <w:r>
              <w:rPr>
                <w:spacing w:val="-3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1"/>
              </w:rPr>
              <w:t>r</w:t>
            </w:r>
            <w:r>
              <w:t>a</w:t>
            </w:r>
            <w:r>
              <w:rPr>
                <w:spacing w:val="1"/>
              </w:rPr>
              <w:t>c</w:t>
            </w:r>
            <w:r>
              <w:rPr>
                <w:spacing w:val="2"/>
              </w:rPr>
              <w:t>l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v</w:t>
            </w:r>
            <w:r>
              <w:t>i</w:t>
            </w:r>
            <w:r>
              <w:rPr>
                <w:spacing w:val="2"/>
              </w:rPr>
              <w:t>e</w:t>
            </w:r>
            <w:r>
              <w:t>w</w:t>
            </w:r>
            <w:r>
              <w:rPr>
                <w:spacing w:val="-6"/>
              </w:rPr>
              <w:t xml:space="preserve"> </w:t>
            </w:r>
            <w:r>
              <w:t>ta</w:t>
            </w:r>
            <w:r>
              <w:rPr>
                <w:spacing w:val="1"/>
              </w:rPr>
              <w:t>b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s</w:t>
            </w:r>
            <w:r>
              <w:t>ed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b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</w:t>
            </w:r>
            <w:r>
              <w:t>ct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v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1"/>
              </w:rPr>
              <w:t>s</w:t>
            </w:r>
            <w:r>
              <w:rPr>
                <w:spacing w:val="-1"/>
              </w:rPr>
              <w:t>s</w:t>
            </w:r>
            <w:r>
              <w:t>i</w:t>
            </w:r>
            <w:r>
              <w:rPr>
                <w:spacing w:val="3"/>
              </w:rPr>
              <w:t>o</w:t>
            </w:r>
            <w:r>
              <w:t>n</w:t>
            </w:r>
            <w:r>
              <w:rPr>
                <w:spacing w:val="-7"/>
              </w:rPr>
              <w:t xml:space="preserve"> </w:t>
            </w:r>
            <w:r>
              <w:t>Hi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1"/>
              </w:rPr>
              <w:t>o</w:t>
            </w:r>
            <w:r>
              <w:rPr>
                <w:spacing w:val="3"/>
              </w:rPr>
              <w:t>r</w:t>
            </w:r>
            <w:r>
              <w:t>y</w:t>
            </w:r>
            <w:r>
              <w:rPr>
                <w:spacing w:val="-9"/>
              </w:rPr>
              <w:t xml:space="preserve"> </w:t>
            </w:r>
            <w:r>
              <w:rPr>
                <w:spacing w:val="3"/>
              </w:rPr>
              <w:t>(</w:t>
            </w:r>
            <w:r>
              <w:t>ASH)</w:t>
            </w:r>
          </w:p>
          <w:p w:rsidR="00BB391E" w:rsidRDefault="00380E90">
            <w:pPr>
              <w:ind w:left="100"/>
            </w:pPr>
            <w:r>
              <w:rPr>
                <w:spacing w:val="-1"/>
              </w:rPr>
              <w:t>s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</w:t>
            </w:r>
            <w:r>
              <w:t>le</w:t>
            </w:r>
            <w:r>
              <w:rPr>
                <w:spacing w:val="1"/>
              </w:rPr>
              <w:t>r</w:t>
            </w:r>
            <w:r>
              <w:t>?</w:t>
            </w:r>
            <w:r>
              <w:rPr>
                <w:spacing w:val="-3"/>
              </w:rPr>
              <w:t xml:space="preserve"> </w:t>
            </w:r>
            <w:r>
              <w:t>V</w:t>
            </w:r>
            <w:r>
              <w:rPr>
                <w:spacing w:val="1"/>
              </w:rPr>
              <w:t>$</w:t>
            </w:r>
            <w:r>
              <w:rPr>
                <w:spacing w:val="-2"/>
              </w:rPr>
              <w:t>A</w:t>
            </w:r>
            <w:r>
              <w:rPr>
                <w:spacing w:val="-1"/>
              </w:rPr>
              <w:t>C</w:t>
            </w:r>
            <w:r>
              <w:rPr>
                <w:spacing w:val="3"/>
              </w:rPr>
              <w:t>T</w:t>
            </w:r>
            <w:r>
              <w:rPr>
                <w:spacing w:val="1"/>
              </w:rPr>
              <w:t>I</w:t>
            </w:r>
            <w:r>
              <w:t>V</w:t>
            </w:r>
            <w:r>
              <w:rPr>
                <w:spacing w:val="1"/>
              </w:rPr>
              <w:t>E_</w:t>
            </w:r>
            <w:r>
              <w:t>SESSION</w:t>
            </w:r>
            <w:r>
              <w:rPr>
                <w:spacing w:val="1"/>
              </w:rPr>
              <w:t>_</w:t>
            </w:r>
            <w:r>
              <w:t>H</w:t>
            </w:r>
            <w:r>
              <w:rPr>
                <w:spacing w:val="1"/>
              </w:rPr>
              <w:t>I</w:t>
            </w:r>
            <w:r>
              <w:t>S</w:t>
            </w:r>
            <w:r>
              <w:rPr>
                <w:spacing w:val="3"/>
              </w:rPr>
              <w:t>T</w:t>
            </w:r>
            <w:r>
              <w:t>O</w:t>
            </w:r>
            <w:r>
              <w:rPr>
                <w:spacing w:val="-1"/>
              </w:rPr>
              <w:t>R</w:t>
            </w:r>
            <w:r>
              <w:t>Y</w:t>
            </w:r>
          </w:p>
        </w:tc>
      </w:tr>
      <w:tr w:rsidR="00BB391E">
        <w:trPr>
          <w:trHeight w:hRule="exact" w:val="931"/>
        </w:trPr>
        <w:tc>
          <w:tcPr>
            <w:tcW w:w="1361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588" w:right="592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7300" w:type="dxa"/>
            <w:tcBorders>
              <w:top w:val="single" w:sz="5" w:space="0" w:color="999999"/>
              <w:left w:val="single" w:sz="5" w:space="0" w:color="999999"/>
              <w:bottom w:val="single" w:sz="5" w:space="0" w:color="999999"/>
              <w:right w:val="single" w:sz="5" w:space="0" w:color="999999"/>
            </w:tcBorders>
          </w:tcPr>
          <w:p w:rsidR="00BB391E" w:rsidRDefault="00380E90">
            <w:pPr>
              <w:spacing w:line="220" w:lineRule="exact"/>
              <w:ind w:left="100"/>
            </w:pPr>
            <w:r>
              <w:rPr>
                <w:spacing w:val="1"/>
              </w:rPr>
              <w:t>Id</w:t>
            </w:r>
            <w:r>
              <w:t>e</w:t>
            </w:r>
            <w:r>
              <w:rPr>
                <w:spacing w:val="-1"/>
              </w:rPr>
              <w:t>n</w:t>
            </w:r>
            <w:r>
              <w:t>tify</w:t>
            </w:r>
            <w:r>
              <w:rPr>
                <w:spacing w:val="-5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least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spacing w:val="4"/>
              </w:rPr>
              <w:t>t</w:t>
            </w:r>
            <w:r>
              <w:rPr>
                <w:spacing w:val="-5"/>
              </w:rPr>
              <w:t>w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d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s</w:t>
            </w:r>
            <w:r>
              <w:t>i</w:t>
            </w:r>
            <w:r>
              <w:rPr>
                <w:spacing w:val="3"/>
              </w:rPr>
              <w:t>o</w:t>
            </w:r>
            <w:r>
              <w:t>n</w:t>
            </w:r>
            <w:proofErr w:type="gramEnd"/>
            <w:r>
              <w:rPr>
                <w:spacing w:val="-9"/>
              </w:rPr>
              <w:t xml:space="preserve"> </w:t>
            </w:r>
            <w:r>
              <w:t>c</w:t>
            </w:r>
            <w:r>
              <w:rPr>
                <w:spacing w:val="1"/>
              </w:rPr>
              <w:t>o</w:t>
            </w:r>
            <w:r>
              <w:t>l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n</w:t>
            </w:r>
            <w:r>
              <w:t>s</w:t>
            </w:r>
            <w:r>
              <w:rPr>
                <w:spacing w:val="-7"/>
              </w:rPr>
              <w:t xml:space="preserve"> 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3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ASH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</w:t>
            </w:r>
            <w:r>
              <w:t>a</w:t>
            </w:r>
            <w:r>
              <w:rPr>
                <w:spacing w:val="3"/>
              </w:rPr>
              <w:t>c</w:t>
            </w:r>
            <w:r>
              <w:t>t</w:t>
            </w:r>
            <w:r>
              <w:rPr>
                <w:spacing w:val="-3"/>
              </w:rPr>
              <w:t xml:space="preserve"> </w:t>
            </w:r>
            <w:r>
              <w:t>ta</w:t>
            </w:r>
            <w:r>
              <w:rPr>
                <w:spacing w:val="1"/>
              </w:rPr>
              <w:t>b</w:t>
            </w:r>
            <w:r>
              <w:t>le?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o</w:t>
            </w:r>
            <w:r>
              <w:t>l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mn</w:t>
            </w:r>
            <w:r>
              <w:t>s</w:t>
            </w:r>
            <w:r>
              <w:rPr>
                <w:spacing w:val="-7"/>
              </w:rPr>
              <w:t xml:space="preserve"> 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3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</w:p>
          <w:p w:rsidR="00BB391E" w:rsidRDefault="00380E90">
            <w:pPr>
              <w:spacing w:line="220" w:lineRule="exact"/>
              <w:ind w:left="100" w:right="368"/>
            </w:pPr>
            <w:r>
              <w:rPr>
                <w:w w:val="99"/>
              </w:rPr>
              <w:t>V</w:t>
            </w:r>
            <w:r>
              <w:rPr>
                <w:spacing w:val="1"/>
                <w:w w:val="99"/>
              </w:rPr>
              <w:t>$</w:t>
            </w:r>
            <w:r>
              <w:rPr>
                <w:w w:val="99"/>
              </w:rPr>
              <w:t>A</w:t>
            </w:r>
            <w:r>
              <w:rPr>
                <w:spacing w:val="-1"/>
                <w:w w:val="99"/>
              </w:rPr>
              <w:t>C</w:t>
            </w:r>
            <w:r>
              <w:rPr>
                <w:spacing w:val="3"/>
                <w:w w:val="99"/>
              </w:rPr>
              <w:t>T</w:t>
            </w:r>
            <w:r>
              <w:rPr>
                <w:spacing w:val="1"/>
                <w:w w:val="99"/>
              </w:rPr>
              <w:t>I</w:t>
            </w:r>
            <w:r>
              <w:rPr>
                <w:w w:val="99"/>
              </w:rPr>
              <w:t>V</w:t>
            </w:r>
            <w:r>
              <w:rPr>
                <w:spacing w:val="1"/>
                <w:w w:val="99"/>
              </w:rPr>
              <w:t>E_</w:t>
            </w:r>
            <w:r>
              <w:rPr>
                <w:w w:val="99"/>
              </w:rPr>
              <w:t>SESSION</w:t>
            </w:r>
            <w:r>
              <w:rPr>
                <w:spacing w:val="1"/>
                <w:w w:val="99"/>
              </w:rPr>
              <w:t>_</w:t>
            </w:r>
            <w:r>
              <w:rPr>
                <w:w w:val="99"/>
              </w:rPr>
              <w:t>H</w:t>
            </w:r>
            <w:r>
              <w:rPr>
                <w:spacing w:val="1"/>
                <w:w w:val="99"/>
              </w:rPr>
              <w:t>I</w:t>
            </w:r>
            <w:r>
              <w:rPr>
                <w:w w:val="99"/>
              </w:rPr>
              <w:t>STORY</w:t>
            </w:r>
            <w:r>
              <w:rPr>
                <w:spacing w:val="4"/>
                <w:w w:val="99"/>
              </w:rPr>
              <w:t xml:space="preserve"> </w:t>
            </w:r>
            <w:proofErr w:type="gramStart"/>
            <w:r>
              <w:t>a</w:t>
            </w:r>
            <w:r>
              <w:rPr>
                <w:spacing w:val="1"/>
              </w:rPr>
              <w:t>r</w:t>
            </w:r>
            <w:r>
              <w:t>e</w:t>
            </w:r>
            <w:proofErr w:type="gramEnd"/>
            <w:r>
              <w:rPr>
                <w:spacing w:val="-1"/>
              </w:rPr>
              <w:t xml:space="preserve"> </w:t>
            </w:r>
            <w:r>
              <w:t>S</w:t>
            </w:r>
            <w:r>
              <w:rPr>
                <w:spacing w:val="2"/>
              </w:rPr>
              <w:t>Q</w:t>
            </w:r>
            <w:r>
              <w:t>L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tat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-8"/>
              </w:rPr>
              <w:t xml:space="preserve"> </w:t>
            </w:r>
            <w:r>
              <w:t>i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n</w:t>
            </w:r>
            <w:r>
              <w:rPr>
                <w:spacing w:val="2"/>
              </w:rPr>
              <w:t>t</w:t>
            </w:r>
            <w:r>
              <w:t>i</w:t>
            </w:r>
            <w:r>
              <w:rPr>
                <w:spacing w:val="-2"/>
              </w:rPr>
              <w:t>f</w:t>
            </w:r>
            <w:r>
              <w:t>ie</w:t>
            </w:r>
            <w:r>
              <w:rPr>
                <w:spacing w:val="1"/>
              </w:rPr>
              <w:t>r</w:t>
            </w:r>
            <w:r>
              <w:t>,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ob</w:t>
            </w:r>
            <w:r>
              <w:rPr>
                <w:spacing w:val="2"/>
              </w:rPr>
              <w:t>j</w:t>
            </w:r>
            <w:r>
              <w:t>e</w:t>
            </w:r>
            <w:r>
              <w:rPr>
                <w:spacing w:val="1"/>
              </w:rPr>
              <w:t>c</w:t>
            </w:r>
            <w:r>
              <w:t>t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u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b</w:t>
            </w:r>
            <w:r>
              <w:t>e</w:t>
            </w:r>
            <w:r>
              <w:rPr>
                <w:spacing w:val="1"/>
              </w:rPr>
              <w:t>r</w:t>
            </w:r>
            <w:r>
              <w:t>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</w:t>
            </w:r>
            <w:r>
              <w:t xml:space="preserve">ile 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b</w:t>
            </w:r>
            <w:r>
              <w:t>e</w:t>
            </w:r>
            <w:r>
              <w:rPr>
                <w:spacing w:val="1"/>
              </w:rPr>
              <w:t>r</w:t>
            </w:r>
            <w:r>
              <w:t>,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b</w:t>
            </w:r>
            <w:r>
              <w:t>l</w:t>
            </w:r>
            <w:r>
              <w:rPr>
                <w:spacing w:val="1"/>
              </w:rPr>
              <w:t>o</w:t>
            </w:r>
            <w:r>
              <w:t>ck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nu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b</w:t>
            </w:r>
            <w:r>
              <w:t>e</w:t>
            </w:r>
            <w:r>
              <w:rPr>
                <w:spacing w:val="1"/>
              </w:rPr>
              <w:t>r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</w:t>
            </w:r>
            <w:r>
              <w:t>ait</w:t>
            </w:r>
            <w:r>
              <w:rPr>
                <w:spacing w:val="-3"/>
              </w:rPr>
              <w:t xml:space="preserve"> 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v</w:t>
            </w:r>
            <w:r>
              <w:t>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nu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b</w:t>
            </w:r>
            <w:r>
              <w:t>e</w:t>
            </w:r>
            <w:r>
              <w:rPr>
                <w:spacing w:val="1"/>
              </w:rPr>
              <w:t>r</w:t>
            </w:r>
            <w:r>
              <w:t>,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s</w:t>
            </w:r>
            <w:r>
              <w:t>i</w:t>
            </w:r>
            <w:r>
              <w:rPr>
                <w:spacing w:val="1"/>
              </w:rPr>
              <w:t>o</w:t>
            </w:r>
            <w:r>
              <w:t>n</w:t>
            </w:r>
            <w:r>
              <w:rPr>
                <w:spacing w:val="-7"/>
              </w:rPr>
              <w:t xml:space="preserve"> </w:t>
            </w:r>
            <w:r>
              <w:t>i</w:t>
            </w:r>
            <w:r>
              <w:rPr>
                <w:spacing w:val="1"/>
              </w:rPr>
              <w:t>d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2"/>
              </w:rPr>
              <w:t>i</w:t>
            </w:r>
            <w:r>
              <w:rPr>
                <w:spacing w:val="-2"/>
              </w:rPr>
              <w:t>f</w:t>
            </w:r>
            <w:r>
              <w:t>i</w:t>
            </w:r>
            <w:r>
              <w:rPr>
                <w:spacing w:val="2"/>
              </w:rPr>
              <w:t>e</w:t>
            </w:r>
            <w:r>
              <w:rPr>
                <w:spacing w:val="1"/>
              </w:rPr>
              <w:t>r</w:t>
            </w:r>
            <w:r>
              <w:t>,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es</w:t>
            </w:r>
            <w:r>
              <w:rPr>
                <w:spacing w:val="-1"/>
              </w:rPr>
              <w:t>s</w:t>
            </w:r>
            <w:r>
              <w:t>i</w:t>
            </w:r>
            <w:r>
              <w:rPr>
                <w:spacing w:val="1"/>
              </w:rPr>
              <w:t>o</w:t>
            </w:r>
            <w:r>
              <w:t>n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2"/>
              </w:rPr>
              <w:t>a</w:t>
            </w:r>
            <w:r>
              <w:t>l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nu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b</w:t>
            </w:r>
            <w:r>
              <w:t>e</w:t>
            </w:r>
            <w:r>
              <w:rPr>
                <w:spacing w:val="1"/>
              </w:rPr>
              <w:t>r</w:t>
            </w:r>
            <w:r>
              <w:t xml:space="preserve">, 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o</w:t>
            </w:r>
            <w:r>
              <w:rPr>
                <w:spacing w:val="3"/>
              </w:rPr>
              <w:t>d</w:t>
            </w:r>
            <w:r>
              <w:rPr>
                <w:spacing w:val="-1"/>
              </w:rPr>
              <w:t>u</w:t>
            </w:r>
            <w:r>
              <w:t>le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m</w:t>
            </w:r>
            <w:r>
              <w:t>e,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1"/>
              </w:rPr>
              <w:t>c</w:t>
            </w:r>
            <w:r>
              <w:t>ti</w:t>
            </w:r>
            <w:r>
              <w:rPr>
                <w:spacing w:val="3"/>
              </w:rPr>
              <w:t>o</w:t>
            </w:r>
            <w:r>
              <w:t>n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m</w:t>
            </w:r>
            <w:r>
              <w:t>e,</w:t>
            </w:r>
            <w:r>
              <w:rPr>
                <w:spacing w:val="-4"/>
              </w:rPr>
              <w:t xml:space="preserve"> </w:t>
            </w:r>
            <w:r>
              <w:t>cl</w:t>
            </w:r>
            <w:r>
              <w:rPr>
                <w:spacing w:val="2"/>
              </w:rPr>
              <w:t>i</w:t>
            </w:r>
            <w:r>
              <w:t>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2"/>
              </w:rPr>
              <w:t>i</w:t>
            </w:r>
            <w:r>
              <w:rPr>
                <w:spacing w:val="-2"/>
              </w:rPr>
              <w:t>f</w:t>
            </w:r>
            <w:r>
              <w:rPr>
                <w:spacing w:val="4"/>
              </w:rPr>
              <w:t>i</w:t>
            </w:r>
            <w:r>
              <w:t>e</w:t>
            </w:r>
            <w:r>
              <w:rPr>
                <w:spacing w:val="1"/>
              </w:rPr>
              <w:t>r</w:t>
            </w:r>
            <w:r>
              <w:t>,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d</w:t>
            </w:r>
            <w:r>
              <w:t>ata</w:t>
            </w:r>
            <w:r>
              <w:rPr>
                <w:spacing w:val="2"/>
              </w:rPr>
              <w:t>b</w:t>
            </w:r>
            <w:r>
              <w:t>ase</w:t>
            </w:r>
            <w:r>
              <w:rPr>
                <w:spacing w:val="-7"/>
              </w:rPr>
              <w:t xml:space="preserve"> </w:t>
            </w:r>
            <w:r>
              <w:t>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e</w:t>
            </w:r>
            <w:r>
              <w:t>.</w:t>
            </w:r>
          </w:p>
        </w:tc>
      </w:tr>
    </w:tbl>
    <w:p w:rsidR="00BB391E" w:rsidRDefault="00BB391E">
      <w:pPr>
        <w:sectPr w:rsidR="00BB391E">
          <w:headerReference w:type="default" r:id="rId17"/>
          <w:pgSz w:w="12240" w:h="15840"/>
          <w:pgMar w:top="780" w:right="960" w:bottom="280" w:left="1700" w:header="583" w:footer="0" w:gutter="0"/>
          <w:pgNumType w:start="2"/>
          <w:cols w:space="720"/>
        </w:sectPr>
      </w:pPr>
    </w:p>
    <w:p w:rsidR="00BB391E" w:rsidRDefault="00BB391E">
      <w:pPr>
        <w:spacing w:line="200" w:lineRule="exact"/>
      </w:pPr>
    </w:p>
    <w:p w:rsidR="00BB391E" w:rsidRDefault="00BB391E">
      <w:pPr>
        <w:spacing w:line="200" w:lineRule="exact"/>
      </w:pPr>
    </w:p>
    <w:p w:rsidR="00BB391E" w:rsidRDefault="00BB391E">
      <w:pPr>
        <w:spacing w:before="16" w:line="240" w:lineRule="exact"/>
        <w:rPr>
          <w:sz w:val="24"/>
          <w:szCs w:val="24"/>
        </w:rPr>
      </w:pPr>
    </w:p>
    <w:p w:rsidR="00BB391E" w:rsidRDefault="00F40FAB">
      <w:pPr>
        <w:ind w:left="10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313.5pt">
            <v:imagedata r:id="rId18" o:title=""/>
          </v:shape>
        </w:pict>
      </w:r>
    </w:p>
    <w:sectPr w:rsidR="00BB391E">
      <w:pgSz w:w="12240" w:h="15840"/>
      <w:pgMar w:top="780" w:right="960" w:bottom="280" w:left="1700" w:header="5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E90" w:rsidRDefault="00380E90">
      <w:r>
        <w:separator/>
      </w:r>
    </w:p>
  </w:endnote>
  <w:endnote w:type="continuationSeparator" w:id="0">
    <w:p w:rsidR="00380E90" w:rsidRDefault="00380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FAB" w:rsidRDefault="00F40F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FAB" w:rsidRDefault="00F40F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FAB" w:rsidRDefault="00F40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E90" w:rsidRDefault="00380E90">
      <w:r>
        <w:separator/>
      </w:r>
    </w:p>
  </w:footnote>
  <w:footnote w:type="continuationSeparator" w:id="0">
    <w:p w:rsidR="00380E90" w:rsidRDefault="00380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FAB" w:rsidRDefault="00F40F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FAB" w:rsidRDefault="00F40F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FAB" w:rsidRDefault="00F40FA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91E" w:rsidRPr="00F40FAB" w:rsidRDefault="00BB391E" w:rsidP="00F40FAB">
    <w:pPr>
      <w:pStyle w:val="Header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F549A"/>
    <w:multiLevelType w:val="multilevel"/>
    <w:tmpl w:val="CA5A81D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1E"/>
    <w:rsid w:val="00380E90"/>
    <w:rsid w:val="00BB391E"/>
    <w:rsid w:val="00F4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9020C0-887A-4385-9C65-972DD117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40F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0FAB"/>
  </w:style>
  <w:style w:type="paragraph" w:styleId="Footer">
    <w:name w:val="footer"/>
    <w:basedOn w:val="Normal"/>
    <w:link w:val="FooterChar"/>
    <w:uiPriority w:val="99"/>
    <w:unhideWhenUsed/>
    <w:rsid w:val="00F40F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0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docs.oracle.com/cd/B19306_01/server.102/b14211/autostat.htm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yperlink" Target="http://www.oracle.com/technetwork/database/manageability/diag-pack-ow09-133950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oracle.com/technetwork/database/manageability/diag-pack-ow09-133950.pdf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docs.oracle.com/cd/B19306_01/server.102/b14211/autosta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Pallavi Kumari (MAQ LLC)</cp:lastModifiedBy>
  <cp:revision>2</cp:revision>
  <dcterms:created xsi:type="dcterms:W3CDTF">2017-08-31T06:53:00Z</dcterms:created>
  <dcterms:modified xsi:type="dcterms:W3CDTF">2017-08-31T06:53:00Z</dcterms:modified>
</cp:coreProperties>
</file>