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68" w:rsidRDefault="008A323B" w:rsidP="00C55E73">
      <w:pPr>
        <w:spacing w:before="76"/>
        <w:rPr>
          <w:sz w:val="26"/>
          <w:szCs w:val="26"/>
        </w:rPr>
      </w:pPr>
      <w:r>
        <w:rPr>
          <w:rFonts w:ascii="Arial" w:eastAsia="Arial" w:hAnsi="Arial" w:cs="Arial"/>
          <w:b/>
          <w:sz w:val="24"/>
          <w:szCs w:val="24"/>
        </w:rPr>
        <w:t>Solution 1</w:t>
      </w:r>
    </w:p>
    <w:p w:rsidR="009D3268" w:rsidRDefault="009D3268">
      <w:pPr>
        <w:spacing w:before="6" w:line="180" w:lineRule="exact"/>
        <w:rPr>
          <w:sz w:val="19"/>
          <w:szCs w:val="19"/>
        </w:rPr>
      </w:pPr>
    </w:p>
    <w:p w:rsidR="009D3268" w:rsidRDefault="009D3268">
      <w:pPr>
        <w:spacing w:line="200" w:lineRule="exact"/>
      </w:pPr>
    </w:p>
    <w:p w:rsidR="009D3268" w:rsidRPr="00C55E73" w:rsidRDefault="008A323B" w:rsidP="0027435E">
      <w:pPr>
        <w:rPr>
          <w:rFonts w:ascii="Arial" w:eastAsia="Arial" w:hAnsi="Arial" w:cs="Arial"/>
        </w:rPr>
      </w:pPr>
      <w:r w:rsidRPr="00C55E73">
        <w:rPr>
          <w:rFonts w:ascii="Arial" w:eastAsia="Arial" w:hAnsi="Arial" w:cs="Arial"/>
          <w:b/>
        </w:rPr>
        <w:t>Ba</w:t>
      </w:r>
      <w:r w:rsidRPr="00C55E73">
        <w:rPr>
          <w:rFonts w:ascii="Arial" w:eastAsia="Arial" w:hAnsi="Arial" w:cs="Arial"/>
          <w:b/>
          <w:spacing w:val="1"/>
        </w:rPr>
        <w:t>s</w:t>
      </w:r>
      <w:r w:rsidRPr="00C55E73">
        <w:rPr>
          <w:rFonts w:ascii="Arial" w:eastAsia="Arial" w:hAnsi="Arial" w:cs="Arial"/>
          <w:b/>
        </w:rPr>
        <w:t>e</w:t>
      </w:r>
      <w:r w:rsidRPr="00C55E73">
        <w:rPr>
          <w:rFonts w:ascii="Arial" w:eastAsia="Arial" w:hAnsi="Arial" w:cs="Arial"/>
          <w:b/>
          <w:spacing w:val="1"/>
        </w:rPr>
        <w:t xml:space="preserve"> Q</w:t>
      </w:r>
      <w:r w:rsidRPr="00C55E73">
        <w:rPr>
          <w:rFonts w:ascii="Arial" w:eastAsia="Arial" w:hAnsi="Arial" w:cs="Arial"/>
          <w:b/>
          <w:spacing w:val="-3"/>
        </w:rPr>
        <w:t>u</w:t>
      </w:r>
      <w:r w:rsidRPr="00C55E73">
        <w:rPr>
          <w:rFonts w:ascii="Arial" w:eastAsia="Arial" w:hAnsi="Arial" w:cs="Arial"/>
          <w:b/>
          <w:spacing w:val="1"/>
        </w:rPr>
        <w:t>e</w:t>
      </w:r>
      <w:r w:rsidRPr="00C55E73">
        <w:rPr>
          <w:rFonts w:ascii="Arial" w:eastAsia="Arial" w:hAnsi="Arial" w:cs="Arial"/>
          <w:b/>
          <w:spacing w:val="2"/>
        </w:rPr>
        <w:t>r</w:t>
      </w:r>
      <w:r w:rsidRPr="00C55E73">
        <w:rPr>
          <w:rFonts w:ascii="Arial" w:eastAsia="Arial" w:hAnsi="Arial" w:cs="Arial"/>
          <w:b/>
        </w:rPr>
        <w:t>y</w:t>
      </w:r>
      <w:r w:rsidRPr="00C55E73">
        <w:rPr>
          <w:rFonts w:ascii="Arial" w:eastAsia="Arial" w:hAnsi="Arial" w:cs="Arial"/>
          <w:b/>
          <w:spacing w:val="-6"/>
        </w:rPr>
        <w:t xml:space="preserve"> </w:t>
      </w:r>
      <w:r w:rsidRPr="00C55E73">
        <w:rPr>
          <w:rFonts w:ascii="Arial" w:eastAsia="Arial" w:hAnsi="Arial" w:cs="Arial"/>
          <w:b/>
        </w:rPr>
        <w:t>1</w:t>
      </w:r>
      <w:r w:rsidRPr="00C55E73">
        <w:rPr>
          <w:rFonts w:ascii="Arial" w:eastAsia="Arial" w:hAnsi="Arial" w:cs="Arial"/>
          <w:b/>
          <w:spacing w:val="1"/>
        </w:rPr>
        <w:t xml:space="preserve"> </w:t>
      </w:r>
      <w:r w:rsidRPr="00C55E73">
        <w:rPr>
          <w:rFonts w:ascii="Arial" w:eastAsia="Arial" w:hAnsi="Arial" w:cs="Arial"/>
          <w:b/>
        </w:rPr>
        <w:t>(</w:t>
      </w:r>
      <w:r w:rsidRPr="00C55E73">
        <w:rPr>
          <w:rFonts w:ascii="Arial" w:eastAsia="Arial" w:hAnsi="Arial" w:cs="Arial"/>
          <w:b/>
          <w:spacing w:val="-1"/>
        </w:rPr>
        <w:t>B</w:t>
      </w:r>
      <w:r w:rsidRPr="00C55E73">
        <w:rPr>
          <w:rFonts w:ascii="Arial" w:eastAsia="Arial" w:hAnsi="Arial" w:cs="Arial"/>
          <w:b/>
        </w:rPr>
        <w:t>Q</w:t>
      </w:r>
      <w:r w:rsidRPr="00C55E73">
        <w:rPr>
          <w:rFonts w:ascii="Arial" w:eastAsia="Arial" w:hAnsi="Arial" w:cs="Arial"/>
          <w:b/>
          <w:spacing w:val="1"/>
        </w:rPr>
        <w:t>1</w:t>
      </w:r>
      <w:r w:rsidRPr="00C55E73">
        <w:rPr>
          <w:rFonts w:ascii="Arial" w:eastAsia="Arial" w:hAnsi="Arial" w:cs="Arial"/>
          <w:b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 w:rsidP="00C55E73">
      <w:pPr>
        <w:jc w:val="both"/>
        <w:rPr>
          <w:spacing w:val="-1"/>
          <w:sz w:val="24"/>
          <w:szCs w:val="24"/>
        </w:rPr>
      </w:pPr>
      <w:r w:rsidRPr="00C55E73">
        <w:rPr>
          <w:spacing w:val="-2"/>
          <w:sz w:val="24"/>
          <w:szCs w:val="24"/>
        </w:rPr>
        <w:t>B</w:t>
      </w:r>
      <w:r w:rsidRPr="00C55E73">
        <w:rPr>
          <w:sz w:val="24"/>
          <w:szCs w:val="24"/>
        </w:rPr>
        <w:t xml:space="preserve">Q1 involves the job </w:t>
      </w:r>
      <w:r w:rsidRPr="00C55E73">
        <w:rPr>
          <w:spacing w:val="-1"/>
          <w:sz w:val="24"/>
          <w:szCs w:val="24"/>
        </w:rPr>
        <w:t>f</w:t>
      </w:r>
      <w:r w:rsidRPr="00C55E73">
        <w:rPr>
          <w:spacing w:val="1"/>
          <w:sz w:val="24"/>
          <w:szCs w:val="24"/>
        </w:rPr>
        <w:t>ac</w:t>
      </w:r>
      <w:r w:rsidRPr="00C55E73">
        <w:rPr>
          <w:sz w:val="24"/>
          <w:szCs w:val="24"/>
        </w:rPr>
        <w:t xml:space="preserve">t, </w:t>
      </w:r>
      <w:r w:rsidRPr="00C55E73">
        <w:rPr>
          <w:spacing w:val="1"/>
          <w:sz w:val="24"/>
          <w:szCs w:val="24"/>
        </w:rPr>
        <w:t>l</w:t>
      </w:r>
      <w:r w:rsidRPr="00C55E73">
        <w:rPr>
          <w:sz w:val="24"/>
          <w:szCs w:val="24"/>
        </w:rPr>
        <w:t>o</w:t>
      </w:r>
      <w:r w:rsidRPr="00C55E73">
        <w:rPr>
          <w:spacing w:val="-1"/>
          <w:sz w:val="24"/>
          <w:szCs w:val="24"/>
        </w:rPr>
        <w:t>ca</w:t>
      </w:r>
      <w:r w:rsidRPr="00C55E73">
        <w:rPr>
          <w:sz w:val="24"/>
          <w:szCs w:val="24"/>
        </w:rPr>
        <w:t>t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>on di</w:t>
      </w:r>
      <w:r w:rsidRPr="00C55E73">
        <w:rPr>
          <w:spacing w:val="1"/>
          <w:sz w:val="24"/>
          <w:szCs w:val="24"/>
        </w:rPr>
        <w:t>m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 xml:space="preserve">nsion, 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nd t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>me dimension t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 xml:space="preserve">bles. </w:t>
      </w:r>
      <w:r w:rsidRPr="00C55E73">
        <w:rPr>
          <w:spacing w:val="-3"/>
          <w:sz w:val="24"/>
          <w:szCs w:val="24"/>
        </w:rPr>
        <w:t>I</w:t>
      </w:r>
      <w:r w:rsidRPr="00C55E73">
        <w:rPr>
          <w:sz w:val="24"/>
          <w:szCs w:val="24"/>
        </w:rPr>
        <w:t>n the following</w:t>
      </w:r>
      <w:r w:rsidRPr="00C55E73">
        <w:rPr>
          <w:spacing w:val="-2"/>
          <w:sz w:val="24"/>
          <w:szCs w:val="24"/>
        </w:rPr>
        <w:t xml:space="preserve"> </w:t>
      </w:r>
      <w:r w:rsidRPr="00C55E73">
        <w:rPr>
          <w:spacing w:val="1"/>
          <w:sz w:val="24"/>
          <w:szCs w:val="24"/>
        </w:rPr>
        <w:t>S</w:t>
      </w:r>
      <w:r w:rsidRPr="00C55E73">
        <w:rPr>
          <w:spacing w:val="2"/>
          <w:sz w:val="24"/>
          <w:szCs w:val="24"/>
        </w:rPr>
        <w:t>E</w:t>
      </w:r>
      <w:r w:rsidRPr="00C55E73">
        <w:rPr>
          <w:spacing w:val="-3"/>
          <w:sz w:val="24"/>
          <w:szCs w:val="24"/>
        </w:rPr>
        <w:t>L</w:t>
      </w:r>
      <w:r w:rsidRPr="00C55E73">
        <w:rPr>
          <w:sz w:val="24"/>
          <w:szCs w:val="24"/>
        </w:rPr>
        <w:t>ECT s</w:t>
      </w:r>
      <w:r w:rsidRPr="00C55E73">
        <w:rPr>
          <w:spacing w:val="1"/>
          <w:sz w:val="24"/>
          <w:szCs w:val="24"/>
        </w:rPr>
        <w:t>t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t</w:t>
      </w:r>
      <w:r w:rsidRPr="00C55E73">
        <w:rPr>
          <w:spacing w:val="2"/>
          <w:sz w:val="24"/>
          <w:szCs w:val="24"/>
        </w:rPr>
        <w:t>e</w:t>
      </w:r>
      <w:r w:rsidRPr="00C55E73">
        <w:rPr>
          <w:sz w:val="24"/>
          <w:szCs w:val="24"/>
        </w:rPr>
        <w:t xml:space="preserve">ment, the </w:t>
      </w:r>
      <w:proofErr w:type="gramStart"/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>ross p</w:t>
      </w:r>
      <w:r w:rsidRPr="00C55E73">
        <w:rPr>
          <w:spacing w:val="-1"/>
          <w:sz w:val="24"/>
          <w:szCs w:val="24"/>
        </w:rPr>
        <w:t>r</w:t>
      </w:r>
      <w:r w:rsidRPr="00C55E73">
        <w:rPr>
          <w:sz w:val="24"/>
          <w:szCs w:val="24"/>
        </w:rPr>
        <w:t>odu</w:t>
      </w:r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>t</w:t>
      </w:r>
      <w:proofErr w:type="gramEnd"/>
      <w:r w:rsidRPr="00C55E73">
        <w:rPr>
          <w:sz w:val="24"/>
          <w:szCs w:val="24"/>
        </w:rPr>
        <w:t xml:space="preserve"> </w:t>
      </w:r>
      <w:r w:rsidRPr="00C55E73">
        <w:rPr>
          <w:spacing w:val="3"/>
          <w:sz w:val="24"/>
          <w:szCs w:val="24"/>
        </w:rPr>
        <w:t>j</w:t>
      </w:r>
      <w:r w:rsidRPr="00C55E73">
        <w:rPr>
          <w:sz w:val="24"/>
          <w:szCs w:val="24"/>
        </w:rPr>
        <w:t>oin s</w:t>
      </w:r>
      <w:r w:rsidRPr="00C55E73">
        <w:rPr>
          <w:spacing w:val="3"/>
          <w:sz w:val="24"/>
          <w:szCs w:val="24"/>
        </w:rPr>
        <w:t>t</w:t>
      </w:r>
      <w:r w:rsidRPr="00C55E73">
        <w:rPr>
          <w:spacing w:val="-7"/>
          <w:sz w:val="24"/>
          <w:szCs w:val="24"/>
        </w:rPr>
        <w:t>y</w:t>
      </w:r>
      <w:r w:rsidRPr="00C55E73">
        <w:rPr>
          <w:spacing w:val="3"/>
          <w:sz w:val="24"/>
          <w:szCs w:val="24"/>
        </w:rPr>
        <w:t>l</w:t>
      </w:r>
      <w:r w:rsidRPr="00C55E73">
        <w:rPr>
          <w:sz w:val="24"/>
          <w:szCs w:val="24"/>
        </w:rPr>
        <w:t>e</w:t>
      </w:r>
      <w:r w:rsidRPr="00C55E73">
        <w:rPr>
          <w:spacing w:val="-1"/>
          <w:sz w:val="24"/>
          <w:szCs w:val="24"/>
        </w:rPr>
        <w:t xml:space="preserve"> </w:t>
      </w:r>
      <w:r w:rsidRPr="00C55E73">
        <w:rPr>
          <w:sz w:val="24"/>
          <w:szCs w:val="24"/>
        </w:rPr>
        <w:t>is u</w:t>
      </w:r>
      <w:r w:rsidRPr="00C55E73">
        <w:rPr>
          <w:spacing w:val="1"/>
          <w:sz w:val="24"/>
          <w:szCs w:val="24"/>
        </w:rPr>
        <w:t>s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d with</w:t>
      </w:r>
      <w:r w:rsidRPr="00C55E73">
        <w:rPr>
          <w:spacing w:val="3"/>
          <w:sz w:val="24"/>
          <w:szCs w:val="24"/>
        </w:rPr>
        <w:t xml:space="preserve"> </w:t>
      </w:r>
      <w:r w:rsidRPr="00C55E73">
        <w:rPr>
          <w:sz w:val="24"/>
          <w:szCs w:val="24"/>
        </w:rPr>
        <w:t>3 t</w:t>
      </w:r>
      <w:r w:rsidRPr="00C55E73">
        <w:rPr>
          <w:spacing w:val="2"/>
          <w:sz w:val="24"/>
          <w:szCs w:val="24"/>
        </w:rPr>
        <w:t>a</w:t>
      </w:r>
      <w:r w:rsidRPr="00C55E73">
        <w:rPr>
          <w:sz w:val="24"/>
          <w:szCs w:val="24"/>
        </w:rPr>
        <w:t xml:space="preserve">bles in </w:t>
      </w:r>
      <w:r w:rsidRPr="00C55E73">
        <w:rPr>
          <w:spacing w:val="1"/>
          <w:sz w:val="24"/>
          <w:szCs w:val="24"/>
        </w:rPr>
        <w:t>t</w:t>
      </w:r>
      <w:r w:rsidRPr="00C55E73">
        <w:rPr>
          <w:sz w:val="24"/>
          <w:szCs w:val="24"/>
        </w:rPr>
        <w:t>he</w:t>
      </w:r>
      <w:r w:rsidRPr="00C55E73">
        <w:rPr>
          <w:spacing w:val="-1"/>
          <w:sz w:val="24"/>
          <w:szCs w:val="24"/>
        </w:rPr>
        <w:t xml:space="preserve"> F</w:t>
      </w:r>
      <w:r w:rsidRPr="00C55E73">
        <w:rPr>
          <w:sz w:val="24"/>
          <w:szCs w:val="24"/>
        </w:rPr>
        <w:t xml:space="preserve">ROM </w:t>
      </w:r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>lause</w:t>
      </w:r>
      <w:r w:rsidRPr="00C55E73">
        <w:rPr>
          <w:spacing w:val="-1"/>
          <w:sz w:val="24"/>
          <w:szCs w:val="24"/>
        </w:rPr>
        <w:t xml:space="preserve"> a</w:t>
      </w:r>
      <w:r w:rsidRPr="00C55E73">
        <w:rPr>
          <w:sz w:val="24"/>
          <w:szCs w:val="24"/>
        </w:rPr>
        <w:t>nd 2 jo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 xml:space="preserve">n </w:t>
      </w:r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>ondi</w:t>
      </w:r>
      <w:r w:rsidRPr="00C55E73">
        <w:rPr>
          <w:spacing w:val="1"/>
          <w:sz w:val="24"/>
          <w:szCs w:val="24"/>
        </w:rPr>
        <w:t>t</w:t>
      </w:r>
      <w:r w:rsidRPr="00C55E73">
        <w:rPr>
          <w:spacing w:val="3"/>
          <w:sz w:val="24"/>
          <w:szCs w:val="24"/>
        </w:rPr>
        <w:t>i</w:t>
      </w:r>
      <w:r w:rsidRPr="00C55E73">
        <w:rPr>
          <w:spacing w:val="1"/>
          <w:sz w:val="24"/>
          <w:szCs w:val="24"/>
        </w:rPr>
        <w:t>o</w:t>
      </w:r>
      <w:r w:rsidRPr="00C55E73">
        <w:rPr>
          <w:sz w:val="24"/>
          <w:szCs w:val="24"/>
        </w:rPr>
        <w:t>ns in t</w:t>
      </w:r>
      <w:r w:rsidRPr="00C55E73">
        <w:rPr>
          <w:spacing w:val="1"/>
          <w:sz w:val="24"/>
          <w:szCs w:val="24"/>
        </w:rPr>
        <w:t>h</w:t>
      </w:r>
      <w:r w:rsidRPr="00C55E73">
        <w:rPr>
          <w:sz w:val="24"/>
          <w:szCs w:val="24"/>
        </w:rPr>
        <w:t>e</w:t>
      </w:r>
      <w:r w:rsidRPr="00C55E73">
        <w:rPr>
          <w:spacing w:val="-1"/>
          <w:sz w:val="24"/>
          <w:szCs w:val="24"/>
        </w:rPr>
        <w:t xml:space="preserve"> </w:t>
      </w:r>
      <w:r w:rsidRPr="00C55E73">
        <w:rPr>
          <w:spacing w:val="1"/>
          <w:sz w:val="24"/>
          <w:szCs w:val="24"/>
        </w:rPr>
        <w:t>W</w:t>
      </w:r>
      <w:r w:rsidRPr="00C55E73">
        <w:rPr>
          <w:sz w:val="24"/>
          <w:szCs w:val="24"/>
        </w:rPr>
        <w:t>H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 xml:space="preserve">RE </w:t>
      </w:r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>lause. Alte</w:t>
      </w:r>
      <w:r w:rsidRPr="00C55E73">
        <w:rPr>
          <w:spacing w:val="-1"/>
          <w:sz w:val="24"/>
          <w:szCs w:val="24"/>
        </w:rPr>
        <w:t>r</w:t>
      </w:r>
      <w:r w:rsidRPr="00C55E73">
        <w:rPr>
          <w:sz w:val="24"/>
          <w:szCs w:val="24"/>
        </w:rPr>
        <w:t>n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t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>v</w:t>
      </w:r>
      <w:r w:rsidRPr="00C55E73">
        <w:rPr>
          <w:spacing w:val="-1"/>
          <w:sz w:val="24"/>
          <w:szCs w:val="24"/>
        </w:rPr>
        <w:t>e</w:t>
      </w:r>
      <w:r w:rsidRPr="00C55E73">
        <w:rPr>
          <w:spacing w:val="5"/>
          <w:sz w:val="24"/>
          <w:szCs w:val="24"/>
        </w:rPr>
        <w:t>l</w:t>
      </w:r>
      <w:r w:rsidRPr="00C55E73">
        <w:rPr>
          <w:spacing w:val="-5"/>
          <w:sz w:val="24"/>
          <w:szCs w:val="24"/>
        </w:rPr>
        <w:t>y</w:t>
      </w:r>
      <w:r w:rsidRPr="00C55E73">
        <w:rPr>
          <w:sz w:val="24"/>
          <w:szCs w:val="24"/>
        </w:rPr>
        <w:t>, the join</w:t>
      </w:r>
      <w:r w:rsidRPr="00C55E73">
        <w:rPr>
          <w:spacing w:val="3"/>
          <w:sz w:val="24"/>
          <w:szCs w:val="24"/>
        </w:rPr>
        <w:t xml:space="preserve"> </w:t>
      </w:r>
      <w:r w:rsidRPr="00C55E73">
        <w:rPr>
          <w:sz w:val="24"/>
          <w:szCs w:val="24"/>
        </w:rPr>
        <w:t>op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r</w:t>
      </w:r>
      <w:r w:rsidRPr="00C55E73">
        <w:rPr>
          <w:spacing w:val="-2"/>
          <w:sz w:val="24"/>
          <w:szCs w:val="24"/>
        </w:rPr>
        <w:t>a</w:t>
      </w:r>
      <w:r w:rsidRPr="00C55E73">
        <w:rPr>
          <w:sz w:val="24"/>
          <w:szCs w:val="24"/>
        </w:rPr>
        <w:t>tor s</w:t>
      </w:r>
      <w:r w:rsidRPr="00C55E73">
        <w:rPr>
          <w:spacing w:val="5"/>
          <w:sz w:val="24"/>
          <w:szCs w:val="24"/>
        </w:rPr>
        <w:t>t</w:t>
      </w:r>
      <w:r w:rsidRPr="00C55E73">
        <w:rPr>
          <w:spacing w:val="-5"/>
          <w:sz w:val="24"/>
          <w:szCs w:val="24"/>
        </w:rPr>
        <w:t>y</w:t>
      </w:r>
      <w:r w:rsidRPr="00C55E73">
        <w:rPr>
          <w:sz w:val="24"/>
          <w:szCs w:val="24"/>
        </w:rPr>
        <w:t xml:space="preserve">le </w:t>
      </w:r>
      <w:r w:rsidRPr="00C55E73">
        <w:rPr>
          <w:spacing w:val="1"/>
          <w:sz w:val="24"/>
          <w:szCs w:val="24"/>
        </w:rPr>
        <w:t>c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n be us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d with 2 jo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>n op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r</w:t>
      </w:r>
      <w:r w:rsidRPr="00C55E73">
        <w:rPr>
          <w:spacing w:val="-2"/>
          <w:sz w:val="24"/>
          <w:szCs w:val="24"/>
        </w:rPr>
        <w:t>a</w:t>
      </w:r>
      <w:r w:rsidRPr="00C55E73">
        <w:rPr>
          <w:sz w:val="24"/>
          <w:szCs w:val="24"/>
        </w:rPr>
        <w:t>t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 xml:space="preserve">ons in the </w:t>
      </w:r>
      <w:r w:rsidRPr="00C55E73">
        <w:rPr>
          <w:spacing w:val="-2"/>
          <w:sz w:val="24"/>
          <w:szCs w:val="24"/>
        </w:rPr>
        <w:t>F</w:t>
      </w:r>
      <w:r w:rsidRPr="00C55E73">
        <w:rPr>
          <w:sz w:val="24"/>
          <w:szCs w:val="24"/>
        </w:rPr>
        <w:t xml:space="preserve">ROM </w:t>
      </w:r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>laus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.</w:t>
      </w:r>
      <w:r w:rsidRPr="00C55E73">
        <w:rPr>
          <w:spacing w:val="4"/>
          <w:sz w:val="24"/>
          <w:szCs w:val="24"/>
        </w:rPr>
        <w:t xml:space="preserve"> </w:t>
      </w:r>
      <w:r w:rsidRPr="00C55E73">
        <w:rPr>
          <w:sz w:val="24"/>
          <w:szCs w:val="24"/>
        </w:rPr>
        <w:t>The</w:t>
      </w:r>
      <w:r w:rsidRPr="00C55E73">
        <w:rPr>
          <w:spacing w:val="-1"/>
          <w:sz w:val="24"/>
          <w:szCs w:val="24"/>
        </w:rPr>
        <w:t xml:space="preserve"> </w:t>
      </w:r>
      <w:r w:rsidRPr="00C55E73">
        <w:rPr>
          <w:sz w:val="24"/>
          <w:szCs w:val="24"/>
        </w:rPr>
        <w:t>GRO</w:t>
      </w:r>
      <w:r w:rsidRPr="00C55E73">
        <w:rPr>
          <w:spacing w:val="-1"/>
          <w:sz w:val="24"/>
          <w:szCs w:val="24"/>
        </w:rPr>
        <w:t>U</w:t>
      </w:r>
      <w:r w:rsidRPr="00C55E73">
        <w:rPr>
          <w:sz w:val="24"/>
          <w:szCs w:val="24"/>
        </w:rPr>
        <w:t>P</w:t>
      </w:r>
      <w:r w:rsidRPr="00C55E73">
        <w:rPr>
          <w:spacing w:val="1"/>
          <w:sz w:val="24"/>
          <w:szCs w:val="24"/>
        </w:rPr>
        <w:t xml:space="preserve"> </w:t>
      </w:r>
      <w:r w:rsidRPr="00C55E73">
        <w:rPr>
          <w:spacing w:val="-2"/>
          <w:sz w:val="24"/>
          <w:szCs w:val="24"/>
        </w:rPr>
        <w:t>B</w:t>
      </w:r>
      <w:r w:rsidRPr="00C55E73">
        <w:rPr>
          <w:sz w:val="24"/>
          <w:szCs w:val="24"/>
        </w:rPr>
        <w:t>Y</w:t>
      </w:r>
      <w:r w:rsidRPr="00C55E73">
        <w:rPr>
          <w:spacing w:val="2"/>
          <w:sz w:val="24"/>
          <w:szCs w:val="24"/>
        </w:rPr>
        <w:t xml:space="preserve"> </w:t>
      </w:r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>lause</w:t>
      </w:r>
      <w:r w:rsidRPr="00C55E73">
        <w:rPr>
          <w:spacing w:val="1"/>
          <w:sz w:val="24"/>
          <w:szCs w:val="24"/>
        </w:rPr>
        <w:t xml:space="preserve"> </w:t>
      </w:r>
      <w:r w:rsidRPr="00C55E73">
        <w:rPr>
          <w:sz w:val="24"/>
          <w:szCs w:val="24"/>
        </w:rPr>
        <w:t>must</w:t>
      </w:r>
      <w:r w:rsidRPr="00C55E73">
        <w:rPr>
          <w:spacing w:val="1"/>
          <w:sz w:val="24"/>
          <w:szCs w:val="24"/>
        </w:rPr>
        <w:t xml:space="preserve"> </w:t>
      </w:r>
      <w:r w:rsidRPr="00C55E73">
        <w:rPr>
          <w:spacing w:val="-1"/>
          <w:sz w:val="24"/>
          <w:szCs w:val="24"/>
        </w:rPr>
        <w:t>c</w:t>
      </w:r>
      <w:r w:rsidRPr="00C55E73">
        <w:rPr>
          <w:sz w:val="24"/>
          <w:szCs w:val="24"/>
        </w:rPr>
        <w:t xml:space="preserve">ontain 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ll</w:t>
      </w:r>
      <w:r w:rsidRPr="00C55E73">
        <w:rPr>
          <w:spacing w:val="1"/>
          <w:sz w:val="24"/>
          <w:szCs w:val="24"/>
        </w:rPr>
        <w:t xml:space="preserve"> </w:t>
      </w:r>
      <w:r w:rsidRPr="00C55E73">
        <w:rPr>
          <w:sz w:val="24"/>
          <w:szCs w:val="24"/>
        </w:rPr>
        <w:t>no</w:t>
      </w:r>
      <w:r w:rsidRPr="00C55E73">
        <w:rPr>
          <w:spacing w:val="2"/>
          <w:sz w:val="24"/>
          <w:szCs w:val="24"/>
        </w:rPr>
        <w:t>n</w:t>
      </w:r>
      <w:r w:rsidRPr="00C55E73">
        <w:rPr>
          <w:sz w:val="24"/>
          <w:szCs w:val="24"/>
        </w:rPr>
        <w:t xml:space="preserve">- 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ggre</w:t>
      </w:r>
      <w:r w:rsidRPr="00C55E73">
        <w:rPr>
          <w:spacing w:val="-2"/>
          <w:sz w:val="24"/>
          <w:szCs w:val="24"/>
        </w:rPr>
        <w:t>g</w:t>
      </w:r>
      <w:r w:rsidRPr="00C55E73">
        <w:rPr>
          <w:spacing w:val="-1"/>
          <w:sz w:val="24"/>
          <w:szCs w:val="24"/>
        </w:rPr>
        <w:t>a</w:t>
      </w:r>
      <w:r w:rsidRPr="00C55E73">
        <w:rPr>
          <w:spacing w:val="3"/>
          <w:sz w:val="24"/>
          <w:szCs w:val="24"/>
        </w:rPr>
        <w:t>t</w:t>
      </w:r>
      <w:r w:rsidRPr="00C55E73">
        <w:rPr>
          <w:sz w:val="24"/>
          <w:szCs w:val="24"/>
        </w:rPr>
        <w:t>e</w:t>
      </w:r>
      <w:r w:rsidRPr="00C55E73">
        <w:rPr>
          <w:spacing w:val="-1"/>
          <w:sz w:val="24"/>
          <w:szCs w:val="24"/>
        </w:rPr>
        <w:t xml:space="preserve"> c</w:t>
      </w:r>
      <w:r w:rsidRPr="00C55E73">
        <w:rPr>
          <w:sz w:val="24"/>
          <w:szCs w:val="24"/>
        </w:rPr>
        <w:t>olu</w:t>
      </w:r>
      <w:r w:rsidRPr="00C55E73">
        <w:rPr>
          <w:spacing w:val="1"/>
          <w:sz w:val="24"/>
          <w:szCs w:val="24"/>
        </w:rPr>
        <w:t>m</w:t>
      </w:r>
      <w:r w:rsidRPr="00C55E73">
        <w:rPr>
          <w:sz w:val="24"/>
          <w:szCs w:val="24"/>
        </w:rPr>
        <w:t xml:space="preserve">ns </w:t>
      </w:r>
      <w:r w:rsidRPr="00C55E73">
        <w:rPr>
          <w:spacing w:val="2"/>
          <w:sz w:val="24"/>
          <w:szCs w:val="24"/>
        </w:rPr>
        <w:t>(</w:t>
      </w:r>
      <w:proofErr w:type="spellStart"/>
      <w:r w:rsidRPr="00C55E73">
        <w:rPr>
          <w:spacing w:val="-3"/>
          <w:sz w:val="24"/>
          <w:szCs w:val="24"/>
        </w:rPr>
        <w:t>L</w:t>
      </w:r>
      <w:r w:rsidRPr="00C55E73">
        <w:rPr>
          <w:sz w:val="24"/>
          <w:szCs w:val="24"/>
        </w:rPr>
        <w:t>o</w:t>
      </w:r>
      <w:r w:rsidRPr="00C55E73">
        <w:rPr>
          <w:spacing w:val="1"/>
          <w:sz w:val="24"/>
          <w:szCs w:val="24"/>
        </w:rPr>
        <w:t>ca</w:t>
      </w:r>
      <w:r w:rsidRPr="00C55E73">
        <w:rPr>
          <w:sz w:val="24"/>
          <w:szCs w:val="24"/>
        </w:rPr>
        <w:t>t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>on</w:t>
      </w:r>
      <w:r w:rsidRPr="00C55E73">
        <w:rPr>
          <w:spacing w:val="2"/>
          <w:sz w:val="24"/>
          <w:szCs w:val="24"/>
        </w:rPr>
        <w:t>_</w:t>
      </w:r>
      <w:r w:rsidRPr="00C55E73">
        <w:rPr>
          <w:spacing w:val="-6"/>
          <w:sz w:val="24"/>
          <w:szCs w:val="24"/>
        </w:rPr>
        <w:t>I</w:t>
      </w:r>
      <w:r w:rsidRPr="00C55E73">
        <w:rPr>
          <w:sz w:val="24"/>
          <w:szCs w:val="24"/>
        </w:rPr>
        <w:t>d</w:t>
      </w:r>
      <w:proofErr w:type="spellEnd"/>
      <w:r w:rsidRPr="00C55E73">
        <w:rPr>
          <w:sz w:val="24"/>
          <w:szCs w:val="24"/>
        </w:rPr>
        <w:t>,</w:t>
      </w:r>
      <w:r w:rsidRPr="00C55E73">
        <w:rPr>
          <w:spacing w:val="2"/>
          <w:sz w:val="24"/>
          <w:szCs w:val="24"/>
        </w:rPr>
        <w:t xml:space="preserve"> </w:t>
      </w:r>
      <w:proofErr w:type="spellStart"/>
      <w:r w:rsidRPr="00C55E73">
        <w:rPr>
          <w:spacing w:val="-3"/>
          <w:sz w:val="24"/>
          <w:szCs w:val="24"/>
        </w:rPr>
        <w:t>L</w:t>
      </w:r>
      <w:r w:rsidRPr="00C55E73">
        <w:rPr>
          <w:sz w:val="24"/>
          <w:szCs w:val="24"/>
        </w:rPr>
        <w:t>o</w:t>
      </w:r>
      <w:r w:rsidRPr="00C55E73">
        <w:rPr>
          <w:spacing w:val="1"/>
          <w:sz w:val="24"/>
          <w:szCs w:val="24"/>
        </w:rPr>
        <w:t>c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t</w:t>
      </w:r>
      <w:r w:rsidRPr="00C55E73">
        <w:rPr>
          <w:spacing w:val="1"/>
          <w:sz w:val="24"/>
          <w:szCs w:val="24"/>
        </w:rPr>
        <w:t>i</w:t>
      </w:r>
      <w:r w:rsidRPr="00C55E73">
        <w:rPr>
          <w:sz w:val="24"/>
          <w:szCs w:val="24"/>
        </w:rPr>
        <w:t>on_N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me</w:t>
      </w:r>
      <w:proofErr w:type="spellEnd"/>
      <w:r w:rsidRPr="00C55E73">
        <w:rPr>
          <w:sz w:val="24"/>
          <w:szCs w:val="24"/>
        </w:rPr>
        <w:t>,</w:t>
      </w:r>
      <w:r w:rsidRPr="00C55E73">
        <w:rPr>
          <w:spacing w:val="2"/>
          <w:sz w:val="24"/>
          <w:szCs w:val="24"/>
        </w:rPr>
        <w:t xml:space="preserve"> </w:t>
      </w:r>
      <w:proofErr w:type="spellStart"/>
      <w:r w:rsidRPr="00C55E73">
        <w:rPr>
          <w:spacing w:val="1"/>
          <w:sz w:val="24"/>
          <w:szCs w:val="24"/>
        </w:rPr>
        <w:t>S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les_C</w:t>
      </w:r>
      <w:r w:rsidRPr="00C55E73">
        <w:rPr>
          <w:spacing w:val="1"/>
          <w:sz w:val="24"/>
          <w:szCs w:val="24"/>
        </w:rPr>
        <w:t>l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ss</w:t>
      </w:r>
      <w:r w:rsidRPr="00C55E73">
        <w:rPr>
          <w:spacing w:val="3"/>
          <w:sz w:val="24"/>
          <w:szCs w:val="24"/>
        </w:rPr>
        <w:t>_</w:t>
      </w:r>
      <w:r w:rsidRPr="00C55E73">
        <w:rPr>
          <w:spacing w:val="-6"/>
          <w:sz w:val="24"/>
          <w:szCs w:val="24"/>
        </w:rPr>
        <w:t>I</w:t>
      </w:r>
      <w:r w:rsidRPr="00C55E73">
        <w:rPr>
          <w:sz w:val="24"/>
          <w:szCs w:val="24"/>
        </w:rPr>
        <w:t>d</w:t>
      </w:r>
      <w:proofErr w:type="spellEnd"/>
      <w:r w:rsidRPr="00C55E73">
        <w:rPr>
          <w:sz w:val="24"/>
          <w:szCs w:val="24"/>
        </w:rPr>
        <w:t xml:space="preserve">, </w:t>
      </w:r>
      <w:proofErr w:type="spellStart"/>
      <w:r w:rsidRPr="00C55E73">
        <w:rPr>
          <w:spacing w:val="1"/>
          <w:sz w:val="24"/>
          <w:szCs w:val="24"/>
        </w:rPr>
        <w:t>S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les_</w:t>
      </w:r>
      <w:r w:rsidRPr="00C55E73">
        <w:rPr>
          <w:spacing w:val="3"/>
          <w:sz w:val="24"/>
          <w:szCs w:val="24"/>
        </w:rPr>
        <w:t>C</w:t>
      </w:r>
      <w:r w:rsidRPr="00C55E73">
        <w:rPr>
          <w:sz w:val="24"/>
          <w:szCs w:val="24"/>
        </w:rPr>
        <w:t>la</w:t>
      </w:r>
      <w:r w:rsidRPr="00C55E73">
        <w:rPr>
          <w:spacing w:val="5"/>
          <w:sz w:val="24"/>
          <w:szCs w:val="24"/>
        </w:rPr>
        <w:t>s</w:t>
      </w:r>
      <w:r w:rsidRPr="00C55E73">
        <w:rPr>
          <w:sz w:val="24"/>
          <w:szCs w:val="24"/>
        </w:rPr>
        <w:t>s_D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s</w:t>
      </w:r>
      <w:r w:rsidRPr="00C55E73">
        <w:rPr>
          <w:spacing w:val="-1"/>
          <w:sz w:val="24"/>
          <w:szCs w:val="24"/>
        </w:rPr>
        <w:t>c</w:t>
      </w:r>
      <w:proofErr w:type="spellEnd"/>
      <w:r w:rsidRPr="00C55E73">
        <w:rPr>
          <w:sz w:val="24"/>
          <w:szCs w:val="24"/>
        </w:rPr>
        <w:t xml:space="preserve">, </w:t>
      </w:r>
      <w:proofErr w:type="spellStart"/>
      <w:r w:rsidRPr="00C55E73">
        <w:rPr>
          <w:spacing w:val="-2"/>
          <w:sz w:val="24"/>
          <w:szCs w:val="24"/>
        </w:rPr>
        <w:t>B</w:t>
      </w:r>
      <w:r w:rsidRPr="00C55E73">
        <w:rPr>
          <w:spacing w:val="-1"/>
          <w:sz w:val="24"/>
          <w:szCs w:val="24"/>
        </w:rPr>
        <w:t>a</w:t>
      </w:r>
      <w:r w:rsidRPr="00C55E73">
        <w:rPr>
          <w:sz w:val="24"/>
          <w:szCs w:val="24"/>
        </w:rPr>
        <w:t>s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_</w:t>
      </w:r>
      <w:r w:rsidRPr="00C55E73">
        <w:rPr>
          <w:spacing w:val="1"/>
          <w:sz w:val="24"/>
          <w:szCs w:val="24"/>
        </w:rPr>
        <w:t>P</w:t>
      </w:r>
      <w:r w:rsidRPr="00C55E73">
        <w:rPr>
          <w:sz w:val="24"/>
          <w:szCs w:val="24"/>
        </w:rPr>
        <w:t>r</w:t>
      </w:r>
      <w:r w:rsidRPr="00C55E73">
        <w:rPr>
          <w:spacing w:val="2"/>
          <w:sz w:val="24"/>
          <w:szCs w:val="24"/>
        </w:rPr>
        <w:t>i</w:t>
      </w:r>
      <w:r w:rsidRPr="00C55E73">
        <w:rPr>
          <w:spacing w:val="-1"/>
          <w:sz w:val="24"/>
          <w:szCs w:val="24"/>
        </w:rPr>
        <w:t>ce</w:t>
      </w:r>
      <w:proofErr w:type="spellEnd"/>
      <w:r w:rsidRPr="00C55E73">
        <w:rPr>
          <w:sz w:val="24"/>
          <w:szCs w:val="24"/>
        </w:rPr>
        <w:t xml:space="preserve">, </w:t>
      </w:r>
      <w:proofErr w:type="spellStart"/>
      <w:r w:rsidRPr="00C55E73">
        <w:rPr>
          <w:sz w:val="24"/>
          <w:szCs w:val="24"/>
        </w:rPr>
        <w:t>Tim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_</w:t>
      </w:r>
      <w:r w:rsidRPr="00C55E73">
        <w:rPr>
          <w:spacing w:val="2"/>
          <w:sz w:val="24"/>
          <w:szCs w:val="24"/>
        </w:rPr>
        <w:t>Y</w:t>
      </w:r>
      <w:r w:rsidRPr="00C55E73">
        <w:rPr>
          <w:spacing w:val="-1"/>
          <w:sz w:val="24"/>
          <w:szCs w:val="24"/>
        </w:rPr>
        <w:t>ea</w:t>
      </w:r>
      <w:r w:rsidRPr="00C55E73">
        <w:rPr>
          <w:sz w:val="24"/>
          <w:szCs w:val="24"/>
        </w:rPr>
        <w:t>r</w:t>
      </w:r>
      <w:proofErr w:type="spellEnd"/>
      <w:r w:rsidRPr="00C55E73">
        <w:rPr>
          <w:sz w:val="24"/>
          <w:szCs w:val="24"/>
        </w:rPr>
        <w:t>,</w:t>
      </w:r>
      <w:r w:rsidRPr="00C55E73">
        <w:rPr>
          <w:spacing w:val="1"/>
          <w:sz w:val="24"/>
          <w:szCs w:val="24"/>
        </w:rPr>
        <w:t xml:space="preserve"> </w:t>
      </w:r>
      <w:r w:rsidRPr="00C55E73">
        <w:rPr>
          <w:sz w:val="24"/>
          <w:szCs w:val="24"/>
        </w:rPr>
        <w:t xml:space="preserve">and </w:t>
      </w:r>
      <w:proofErr w:type="spellStart"/>
      <w:r w:rsidRPr="00C55E73">
        <w:rPr>
          <w:sz w:val="24"/>
          <w:szCs w:val="24"/>
        </w:rPr>
        <w:t>Tim</w:t>
      </w:r>
      <w:r w:rsidRPr="00C55E73">
        <w:rPr>
          <w:spacing w:val="-1"/>
          <w:sz w:val="24"/>
          <w:szCs w:val="24"/>
        </w:rPr>
        <w:t>e</w:t>
      </w:r>
      <w:r w:rsidRPr="00C55E73">
        <w:rPr>
          <w:sz w:val="24"/>
          <w:szCs w:val="24"/>
        </w:rPr>
        <w:t>_Month</w:t>
      </w:r>
      <w:proofErr w:type="spellEnd"/>
      <w:r w:rsidRPr="00C55E73">
        <w:rPr>
          <w:spacing w:val="-1"/>
          <w:sz w:val="24"/>
          <w:szCs w:val="24"/>
        </w:rPr>
        <w:t>).</w:t>
      </w:r>
    </w:p>
    <w:p w:rsidR="00C55E73" w:rsidRPr="00C55E73" w:rsidRDefault="00C55E73" w:rsidP="00C55E73">
      <w:pPr>
        <w:jc w:val="both"/>
        <w:rPr>
          <w:sz w:val="24"/>
          <w:szCs w:val="24"/>
        </w:rPr>
      </w:pP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BG1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revenue/costs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area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sales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class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summary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job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quantity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amount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 w:rsidP="00C55E73">
      <w:pPr>
        <w:ind w:left="940" w:right="270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W_Sales_Class_D.Sales_Class_Id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Base_Price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</w:t>
      </w:r>
      <w:r>
        <w:rPr>
          <w:rFonts w:ascii="Courier New" w:eastAsia="Courier New" w:hAnsi="Courier New" w:cs="Courier New"/>
          <w:spacing w:val="1"/>
        </w:rPr>
        <w:t>h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 w:rsidP="00C55E73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SUM</w:t>
      </w:r>
      <w:r>
        <w:rPr>
          <w:rFonts w:ascii="Courier New" w:eastAsia="Courier New" w:hAnsi="Courier New" w:cs="Courier New"/>
          <w:spacing w:val="-4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QUANTITY</w:t>
      </w:r>
      <w:proofErr w:type="gramEnd"/>
      <w:r>
        <w:rPr>
          <w:rFonts w:ascii="Courier New" w:eastAsia="Courier New" w:hAnsi="Courier New" w:cs="Courier New"/>
          <w:position w:val="2"/>
        </w:rPr>
        <w:t>_ORDERED</w:t>
      </w:r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AS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Sum_Job_Qt</w:t>
      </w:r>
      <w:r>
        <w:rPr>
          <w:rFonts w:ascii="Courier New" w:eastAsia="Courier New" w:hAnsi="Courier New" w:cs="Courier New"/>
          <w:spacing w:val="1"/>
          <w:position w:val="2"/>
        </w:rPr>
        <w:t>y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</w:p>
    <w:p w:rsidR="009D3268" w:rsidRDefault="008A323B" w:rsidP="00C55E73">
      <w:pPr>
        <w:spacing w:before="1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QUANTITY</w:t>
      </w:r>
      <w:proofErr w:type="gramEnd"/>
      <w:r>
        <w:rPr>
          <w:rFonts w:ascii="Courier New" w:eastAsia="Courier New" w:hAnsi="Courier New" w:cs="Courier New"/>
        </w:rPr>
        <w:t>_ORDERED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Sum_Job_Amount</w:t>
      </w:r>
      <w:proofErr w:type="spellEnd"/>
    </w:p>
    <w:p w:rsidR="009D3268" w:rsidRDefault="008A323B" w:rsidP="00C55E73">
      <w:pPr>
        <w:ind w:left="220" w:right="29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W_JOB_F,</w:t>
      </w:r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W_TIME_D,</w:t>
      </w:r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W_Sales_Class_D</w:t>
      </w:r>
      <w:proofErr w:type="spellEnd"/>
      <w:r>
        <w:rPr>
          <w:rFonts w:ascii="Courier New" w:eastAsia="Courier New" w:hAnsi="Courier New" w:cs="Courier New"/>
        </w:rPr>
        <w:t xml:space="preserve"> 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W_Job_F.Location_Id</w:t>
      </w:r>
      <w:proofErr w:type="spellEnd"/>
    </w:p>
    <w:p w:rsidR="009D3268" w:rsidRDefault="008A323B" w:rsidP="00C55E73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F.CONT</w:t>
      </w:r>
      <w:r>
        <w:rPr>
          <w:rFonts w:ascii="Courier New" w:eastAsia="Courier New" w:hAnsi="Courier New" w:cs="Courier New"/>
          <w:spacing w:val="1"/>
        </w:rPr>
        <w:t>R</w:t>
      </w:r>
      <w:r>
        <w:rPr>
          <w:rFonts w:ascii="Courier New" w:eastAsia="Courier New" w:hAnsi="Courier New" w:cs="Courier New"/>
        </w:rPr>
        <w:t>ACT</w:t>
      </w:r>
      <w:proofErr w:type="gramEnd"/>
      <w:r>
        <w:rPr>
          <w:rFonts w:ascii="Courier New" w:eastAsia="Courier New" w:hAnsi="Courier New" w:cs="Courier New"/>
        </w:rPr>
        <w:t>_DATE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W_TIME_D.Time_ID</w:t>
      </w:r>
      <w:proofErr w:type="spellEnd"/>
    </w:p>
    <w:p w:rsidR="009D3268" w:rsidRDefault="008A323B" w:rsidP="00C55E73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F.Sales</w:t>
      </w:r>
      <w:proofErr w:type="gramEnd"/>
      <w:r>
        <w:rPr>
          <w:rFonts w:ascii="Courier New" w:eastAsia="Courier New" w:hAnsi="Courier New" w:cs="Courier New"/>
          <w:position w:val="1"/>
        </w:rPr>
        <w:t>_Class_Id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W_Sales_Class_D.Sales_Class_Id</w:t>
      </w:r>
      <w:proofErr w:type="spellEnd"/>
    </w:p>
    <w:p w:rsidR="009D3268" w:rsidRDefault="008A323B" w:rsidP="00C55E73">
      <w:pPr>
        <w:spacing w:before="2"/>
        <w:ind w:left="1300" w:right="2345" w:hanging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W_Sales_Class_D.Sales_Class_Id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Base_Price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>;</w:t>
      </w:r>
    </w:p>
    <w:p w:rsidR="0016027A" w:rsidRDefault="0016027A" w:rsidP="00C55E73">
      <w:pPr>
        <w:spacing w:before="2"/>
        <w:ind w:left="1300" w:right="2345" w:hanging="1080"/>
        <w:rPr>
          <w:rFonts w:ascii="Courier New" w:eastAsia="Courier New" w:hAnsi="Courier New" w:cs="Courier New"/>
        </w:rPr>
      </w:pPr>
    </w:p>
    <w:p w:rsidR="009D3268" w:rsidRDefault="009D3268">
      <w:pPr>
        <w:spacing w:before="3" w:line="100" w:lineRule="exact"/>
        <w:rPr>
          <w:sz w:val="11"/>
          <w:szCs w:val="11"/>
        </w:rPr>
      </w:pPr>
    </w:p>
    <w:p w:rsidR="009D3268" w:rsidRPr="0016027A" w:rsidRDefault="008A323B" w:rsidP="0027435E">
      <w:pPr>
        <w:rPr>
          <w:rFonts w:ascii="Arial" w:eastAsia="Arial" w:hAnsi="Arial" w:cs="Arial"/>
        </w:rPr>
      </w:pPr>
      <w:r w:rsidRPr="0016027A">
        <w:rPr>
          <w:rFonts w:ascii="Arial" w:eastAsia="Arial" w:hAnsi="Arial" w:cs="Arial"/>
          <w:b/>
        </w:rPr>
        <w:t>Ba</w:t>
      </w:r>
      <w:r w:rsidRPr="0016027A">
        <w:rPr>
          <w:rFonts w:ascii="Arial" w:eastAsia="Arial" w:hAnsi="Arial" w:cs="Arial"/>
          <w:b/>
          <w:spacing w:val="1"/>
        </w:rPr>
        <w:t>s</w:t>
      </w:r>
      <w:r w:rsidRPr="0016027A">
        <w:rPr>
          <w:rFonts w:ascii="Arial" w:eastAsia="Arial" w:hAnsi="Arial" w:cs="Arial"/>
          <w:b/>
        </w:rPr>
        <w:t>e</w:t>
      </w:r>
      <w:r w:rsidRPr="0016027A">
        <w:rPr>
          <w:rFonts w:ascii="Arial" w:eastAsia="Arial" w:hAnsi="Arial" w:cs="Arial"/>
          <w:b/>
          <w:spacing w:val="1"/>
        </w:rPr>
        <w:t xml:space="preserve"> Q</w:t>
      </w:r>
      <w:r w:rsidRPr="0016027A">
        <w:rPr>
          <w:rFonts w:ascii="Arial" w:eastAsia="Arial" w:hAnsi="Arial" w:cs="Arial"/>
          <w:b/>
          <w:spacing w:val="-3"/>
        </w:rPr>
        <w:t>u</w:t>
      </w:r>
      <w:r w:rsidRPr="0016027A">
        <w:rPr>
          <w:rFonts w:ascii="Arial" w:eastAsia="Arial" w:hAnsi="Arial" w:cs="Arial"/>
          <w:b/>
          <w:spacing w:val="1"/>
        </w:rPr>
        <w:t>e</w:t>
      </w:r>
      <w:r w:rsidRPr="0016027A">
        <w:rPr>
          <w:rFonts w:ascii="Arial" w:eastAsia="Arial" w:hAnsi="Arial" w:cs="Arial"/>
          <w:b/>
          <w:spacing w:val="4"/>
        </w:rPr>
        <w:t>r</w:t>
      </w:r>
      <w:r w:rsidRPr="0016027A">
        <w:rPr>
          <w:rFonts w:ascii="Arial" w:eastAsia="Arial" w:hAnsi="Arial" w:cs="Arial"/>
          <w:b/>
        </w:rPr>
        <w:t>y</w:t>
      </w:r>
      <w:r w:rsidRPr="0016027A">
        <w:rPr>
          <w:rFonts w:ascii="Arial" w:eastAsia="Arial" w:hAnsi="Arial" w:cs="Arial"/>
          <w:b/>
          <w:spacing w:val="-6"/>
        </w:rPr>
        <w:t xml:space="preserve"> </w:t>
      </w:r>
      <w:r w:rsidRPr="0016027A">
        <w:rPr>
          <w:rFonts w:ascii="Arial" w:eastAsia="Arial" w:hAnsi="Arial" w:cs="Arial"/>
          <w:b/>
        </w:rPr>
        <w:t>2</w:t>
      </w:r>
      <w:r w:rsidRPr="0016027A">
        <w:rPr>
          <w:rFonts w:ascii="Arial" w:eastAsia="Arial" w:hAnsi="Arial" w:cs="Arial"/>
          <w:b/>
          <w:spacing w:val="3"/>
        </w:rPr>
        <w:t xml:space="preserve"> </w:t>
      </w:r>
      <w:r w:rsidRPr="0016027A">
        <w:rPr>
          <w:rFonts w:ascii="Arial" w:eastAsia="Arial" w:hAnsi="Arial" w:cs="Arial"/>
          <w:b/>
        </w:rPr>
        <w:t>(</w:t>
      </w:r>
      <w:r w:rsidRPr="0016027A">
        <w:rPr>
          <w:rFonts w:ascii="Arial" w:eastAsia="Arial" w:hAnsi="Arial" w:cs="Arial"/>
          <w:b/>
          <w:spacing w:val="-1"/>
        </w:rPr>
        <w:t>B</w:t>
      </w:r>
      <w:r w:rsidRPr="0016027A">
        <w:rPr>
          <w:rFonts w:ascii="Arial" w:eastAsia="Arial" w:hAnsi="Arial" w:cs="Arial"/>
          <w:b/>
        </w:rPr>
        <w:t>Q</w:t>
      </w:r>
      <w:r w:rsidRPr="0016027A">
        <w:rPr>
          <w:rFonts w:ascii="Arial" w:eastAsia="Arial" w:hAnsi="Arial" w:cs="Arial"/>
          <w:b/>
          <w:spacing w:val="1"/>
        </w:rPr>
        <w:t>2</w:t>
      </w:r>
      <w:r w:rsidRPr="0016027A">
        <w:rPr>
          <w:rFonts w:ascii="Arial" w:eastAsia="Arial" w:hAnsi="Arial" w:cs="Arial"/>
          <w:b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Pr="0016027A" w:rsidRDefault="008A323B" w:rsidP="0016027A">
      <w:pPr>
        <w:rPr>
          <w:sz w:val="24"/>
          <w:szCs w:val="24"/>
        </w:rPr>
      </w:pPr>
      <w:r w:rsidRPr="0016027A">
        <w:rPr>
          <w:spacing w:val="-2"/>
          <w:sz w:val="24"/>
          <w:szCs w:val="24"/>
        </w:rPr>
        <w:t>B</w:t>
      </w:r>
      <w:r w:rsidRPr="0016027A">
        <w:rPr>
          <w:sz w:val="24"/>
          <w:szCs w:val="24"/>
        </w:rPr>
        <w:t>Q2 invo</w:t>
      </w:r>
      <w:r w:rsidRPr="0016027A">
        <w:rPr>
          <w:spacing w:val="1"/>
          <w:sz w:val="24"/>
          <w:szCs w:val="24"/>
        </w:rPr>
        <w:t>l</w:t>
      </w:r>
      <w:r w:rsidRPr="0016027A">
        <w:rPr>
          <w:sz w:val="24"/>
          <w:szCs w:val="24"/>
        </w:rPr>
        <w:t>v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s</w:t>
      </w:r>
      <w:r w:rsidRPr="0016027A">
        <w:rPr>
          <w:spacing w:val="1"/>
          <w:sz w:val="24"/>
          <w:szCs w:val="24"/>
        </w:rPr>
        <w:t xml:space="preserve"> </w:t>
      </w:r>
      <w:r w:rsidRPr="0016027A">
        <w:rPr>
          <w:sz w:val="24"/>
          <w:szCs w:val="24"/>
        </w:rPr>
        <w:t xml:space="preserve">4 </w:t>
      </w:r>
      <w:r w:rsidRPr="0016027A">
        <w:rPr>
          <w:spacing w:val="1"/>
          <w:sz w:val="24"/>
          <w:szCs w:val="24"/>
        </w:rPr>
        <w:t>f</w:t>
      </w:r>
      <w:r w:rsidRPr="0016027A">
        <w:rPr>
          <w:spacing w:val="-1"/>
          <w:sz w:val="24"/>
          <w:szCs w:val="24"/>
        </w:rPr>
        <w:t>ac</w:t>
      </w:r>
      <w:r w:rsidRPr="0016027A">
        <w:rPr>
          <w:sz w:val="24"/>
          <w:szCs w:val="24"/>
        </w:rPr>
        <w:t xml:space="preserve">t </w:t>
      </w:r>
      <w:r w:rsidRPr="0016027A">
        <w:rPr>
          <w:spacing w:val="1"/>
          <w:sz w:val="24"/>
          <w:szCs w:val="24"/>
        </w:rPr>
        <w:t>t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bl</w:t>
      </w:r>
      <w:r w:rsidRPr="0016027A">
        <w:rPr>
          <w:spacing w:val="2"/>
          <w:sz w:val="24"/>
          <w:szCs w:val="24"/>
        </w:rPr>
        <w:t>e</w:t>
      </w:r>
      <w:r w:rsidRPr="0016027A">
        <w:rPr>
          <w:sz w:val="24"/>
          <w:szCs w:val="24"/>
        </w:rPr>
        <w:t xml:space="preserve">s (job, </w:t>
      </w:r>
      <w:proofErr w:type="spellStart"/>
      <w:r w:rsidRPr="0016027A">
        <w:rPr>
          <w:sz w:val="24"/>
          <w:szCs w:val="24"/>
        </w:rPr>
        <w:t>subjob</w:t>
      </w:r>
      <w:proofErr w:type="spellEnd"/>
      <w:r w:rsidRPr="0016027A">
        <w:rPr>
          <w:sz w:val="24"/>
          <w:szCs w:val="24"/>
        </w:rPr>
        <w:t>,</w:t>
      </w:r>
      <w:r w:rsidRPr="0016027A">
        <w:rPr>
          <w:spacing w:val="1"/>
          <w:sz w:val="24"/>
          <w:szCs w:val="24"/>
        </w:rPr>
        <w:t xml:space="preserve"> </w:t>
      </w:r>
      <w:r w:rsidRPr="0016027A">
        <w:rPr>
          <w:sz w:val="24"/>
          <w:szCs w:val="24"/>
        </w:rPr>
        <w:t>ship</w:t>
      </w:r>
      <w:r w:rsidRPr="0016027A">
        <w:rPr>
          <w:spacing w:val="1"/>
          <w:sz w:val="24"/>
          <w:szCs w:val="24"/>
        </w:rPr>
        <w:t>m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nt,</w:t>
      </w:r>
      <w:r w:rsidRPr="0016027A">
        <w:rPr>
          <w:spacing w:val="-2"/>
          <w:sz w:val="24"/>
          <w:szCs w:val="24"/>
        </w:rPr>
        <w:t xml:space="preserve"> 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nd invo</w:t>
      </w:r>
      <w:r w:rsidRPr="0016027A">
        <w:rPr>
          <w:spacing w:val="1"/>
          <w:sz w:val="24"/>
          <w:szCs w:val="24"/>
        </w:rPr>
        <w:t>i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e</w:t>
      </w:r>
      <w:r w:rsidRPr="0016027A">
        <w:rPr>
          <w:spacing w:val="-1"/>
          <w:sz w:val="24"/>
          <w:szCs w:val="24"/>
        </w:rPr>
        <w:t xml:space="preserve"> </w:t>
      </w:r>
      <w:r w:rsidRPr="0016027A">
        <w:rPr>
          <w:sz w:val="24"/>
          <w:szCs w:val="24"/>
        </w:rPr>
        <w:t>l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>n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 xml:space="preserve">) </w:t>
      </w:r>
      <w:r w:rsidRPr="0016027A">
        <w:rPr>
          <w:spacing w:val="-2"/>
          <w:sz w:val="24"/>
          <w:szCs w:val="24"/>
        </w:rPr>
        <w:t>a</w:t>
      </w:r>
      <w:r w:rsidRPr="0016027A">
        <w:rPr>
          <w:sz w:val="24"/>
          <w:szCs w:val="24"/>
        </w:rPr>
        <w:t>nd</w:t>
      </w:r>
      <w:r w:rsidRPr="0016027A">
        <w:rPr>
          <w:spacing w:val="1"/>
          <w:sz w:val="24"/>
          <w:szCs w:val="24"/>
        </w:rPr>
        <w:t xml:space="preserve"> </w:t>
      </w:r>
      <w:proofErr w:type="gramStart"/>
      <w:r w:rsidRPr="0016027A">
        <w:rPr>
          <w:sz w:val="24"/>
          <w:szCs w:val="24"/>
        </w:rPr>
        <w:t>2 d</w:t>
      </w:r>
      <w:r w:rsidRPr="0016027A">
        <w:rPr>
          <w:spacing w:val="3"/>
          <w:sz w:val="24"/>
          <w:szCs w:val="24"/>
        </w:rPr>
        <w:t>i</w:t>
      </w:r>
      <w:r w:rsidRPr="0016027A">
        <w:rPr>
          <w:sz w:val="24"/>
          <w:szCs w:val="24"/>
        </w:rPr>
        <w:t>mension</w:t>
      </w:r>
      <w:proofErr w:type="gramEnd"/>
      <w:r w:rsidRPr="0016027A">
        <w:rPr>
          <w:sz w:val="24"/>
          <w:szCs w:val="24"/>
        </w:rPr>
        <w:t xml:space="preserve"> tabl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s, loc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t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 xml:space="preserve">on 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nd t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>me.</w:t>
      </w:r>
      <w:r w:rsidRPr="0016027A">
        <w:rPr>
          <w:spacing w:val="4"/>
          <w:sz w:val="24"/>
          <w:szCs w:val="24"/>
        </w:rPr>
        <w:t xml:space="preserve"> </w:t>
      </w:r>
      <w:r w:rsidRPr="0016027A">
        <w:rPr>
          <w:spacing w:val="-6"/>
          <w:sz w:val="24"/>
          <w:szCs w:val="24"/>
        </w:rPr>
        <w:t>I</w:t>
      </w:r>
      <w:r w:rsidRPr="0016027A">
        <w:rPr>
          <w:sz w:val="24"/>
          <w:szCs w:val="24"/>
        </w:rPr>
        <w:t>n the</w:t>
      </w:r>
      <w:r w:rsidRPr="0016027A">
        <w:rPr>
          <w:spacing w:val="2"/>
          <w:sz w:val="24"/>
          <w:szCs w:val="24"/>
        </w:rPr>
        <w:t xml:space="preserve"> </w:t>
      </w:r>
      <w:r w:rsidRPr="0016027A">
        <w:rPr>
          <w:sz w:val="24"/>
          <w:szCs w:val="24"/>
        </w:rPr>
        <w:t>following</w:t>
      </w:r>
      <w:r w:rsidRPr="0016027A">
        <w:rPr>
          <w:spacing w:val="-2"/>
          <w:sz w:val="24"/>
          <w:szCs w:val="24"/>
        </w:rPr>
        <w:t xml:space="preserve"> </w:t>
      </w:r>
      <w:r w:rsidRPr="0016027A">
        <w:rPr>
          <w:spacing w:val="1"/>
          <w:sz w:val="24"/>
          <w:szCs w:val="24"/>
        </w:rPr>
        <w:t>S</w:t>
      </w:r>
      <w:r w:rsidRPr="0016027A">
        <w:rPr>
          <w:spacing w:val="2"/>
          <w:sz w:val="24"/>
          <w:szCs w:val="24"/>
        </w:rPr>
        <w:t>E</w:t>
      </w:r>
      <w:r w:rsidRPr="0016027A">
        <w:rPr>
          <w:spacing w:val="-3"/>
          <w:sz w:val="24"/>
          <w:szCs w:val="24"/>
        </w:rPr>
        <w:t>L</w:t>
      </w:r>
      <w:r w:rsidRPr="0016027A">
        <w:rPr>
          <w:sz w:val="24"/>
          <w:szCs w:val="24"/>
        </w:rPr>
        <w:t>E</w:t>
      </w:r>
      <w:r w:rsidRPr="0016027A">
        <w:rPr>
          <w:spacing w:val="3"/>
          <w:sz w:val="24"/>
          <w:szCs w:val="24"/>
        </w:rPr>
        <w:t>C</w:t>
      </w:r>
      <w:r w:rsidRPr="0016027A">
        <w:rPr>
          <w:sz w:val="24"/>
          <w:szCs w:val="24"/>
        </w:rPr>
        <w:t>T stat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 xml:space="preserve">ment, the </w:t>
      </w:r>
      <w:proofErr w:type="gramStart"/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ross p</w:t>
      </w:r>
      <w:r w:rsidRPr="0016027A">
        <w:rPr>
          <w:spacing w:val="1"/>
          <w:sz w:val="24"/>
          <w:szCs w:val="24"/>
        </w:rPr>
        <w:t>r</w:t>
      </w:r>
      <w:r w:rsidRPr="0016027A">
        <w:rPr>
          <w:sz w:val="24"/>
          <w:szCs w:val="24"/>
        </w:rPr>
        <w:t>odu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t</w:t>
      </w:r>
      <w:proofErr w:type="gramEnd"/>
      <w:r w:rsidRPr="0016027A">
        <w:rPr>
          <w:sz w:val="24"/>
          <w:szCs w:val="24"/>
        </w:rPr>
        <w:t xml:space="preserve"> </w:t>
      </w:r>
      <w:r w:rsidRPr="0016027A">
        <w:rPr>
          <w:spacing w:val="1"/>
          <w:sz w:val="24"/>
          <w:szCs w:val="24"/>
        </w:rPr>
        <w:t>j</w:t>
      </w:r>
      <w:r w:rsidRPr="0016027A">
        <w:rPr>
          <w:sz w:val="24"/>
          <w:szCs w:val="24"/>
        </w:rPr>
        <w:t>oin s</w:t>
      </w:r>
      <w:r w:rsidRPr="0016027A">
        <w:rPr>
          <w:spacing w:val="3"/>
          <w:sz w:val="24"/>
          <w:szCs w:val="24"/>
        </w:rPr>
        <w:t>t</w:t>
      </w:r>
      <w:r w:rsidRPr="0016027A">
        <w:rPr>
          <w:spacing w:val="-7"/>
          <w:sz w:val="24"/>
          <w:szCs w:val="24"/>
        </w:rPr>
        <w:t>y</w:t>
      </w:r>
      <w:r w:rsidRPr="0016027A">
        <w:rPr>
          <w:spacing w:val="3"/>
          <w:sz w:val="24"/>
          <w:szCs w:val="24"/>
        </w:rPr>
        <w:t>l</w:t>
      </w:r>
      <w:r w:rsidRPr="0016027A">
        <w:rPr>
          <w:sz w:val="24"/>
          <w:szCs w:val="24"/>
        </w:rPr>
        <w:t>e</w:t>
      </w:r>
      <w:r w:rsidRPr="0016027A">
        <w:rPr>
          <w:spacing w:val="-1"/>
          <w:sz w:val="24"/>
          <w:szCs w:val="24"/>
        </w:rPr>
        <w:t xml:space="preserve"> </w:t>
      </w:r>
      <w:r w:rsidRPr="0016027A">
        <w:rPr>
          <w:sz w:val="24"/>
          <w:szCs w:val="24"/>
        </w:rPr>
        <w:t>is u</w:t>
      </w:r>
      <w:r w:rsidRPr="0016027A">
        <w:rPr>
          <w:spacing w:val="1"/>
          <w:sz w:val="24"/>
          <w:szCs w:val="24"/>
        </w:rPr>
        <w:t>s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d with 6 tabl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 xml:space="preserve">s in </w:t>
      </w:r>
      <w:r w:rsidRPr="0016027A">
        <w:rPr>
          <w:spacing w:val="1"/>
          <w:sz w:val="24"/>
          <w:szCs w:val="24"/>
        </w:rPr>
        <w:t>t</w:t>
      </w:r>
      <w:r w:rsidRPr="0016027A">
        <w:rPr>
          <w:sz w:val="24"/>
          <w:szCs w:val="24"/>
        </w:rPr>
        <w:t>he</w:t>
      </w:r>
      <w:r w:rsidRPr="0016027A">
        <w:rPr>
          <w:spacing w:val="-1"/>
          <w:sz w:val="24"/>
          <w:szCs w:val="24"/>
        </w:rPr>
        <w:t xml:space="preserve"> F</w:t>
      </w:r>
      <w:r w:rsidRPr="0016027A">
        <w:rPr>
          <w:sz w:val="24"/>
          <w:szCs w:val="24"/>
        </w:rPr>
        <w:t>R</w:t>
      </w:r>
      <w:r w:rsidRPr="0016027A">
        <w:rPr>
          <w:spacing w:val="2"/>
          <w:sz w:val="24"/>
          <w:szCs w:val="24"/>
        </w:rPr>
        <w:t>O</w:t>
      </w:r>
      <w:r w:rsidRPr="0016027A">
        <w:rPr>
          <w:sz w:val="24"/>
          <w:szCs w:val="24"/>
        </w:rPr>
        <w:t xml:space="preserve">M 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 xml:space="preserve">lause 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nd 5 jo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 xml:space="preserve">n 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on</w:t>
      </w:r>
      <w:r w:rsidRPr="0016027A">
        <w:rPr>
          <w:spacing w:val="2"/>
          <w:sz w:val="24"/>
          <w:szCs w:val="24"/>
        </w:rPr>
        <w:t>d</w:t>
      </w:r>
      <w:r w:rsidRPr="0016027A">
        <w:rPr>
          <w:sz w:val="24"/>
          <w:szCs w:val="24"/>
        </w:rPr>
        <w:t>i</w:t>
      </w:r>
      <w:r w:rsidRPr="0016027A">
        <w:rPr>
          <w:spacing w:val="1"/>
          <w:sz w:val="24"/>
          <w:szCs w:val="24"/>
        </w:rPr>
        <w:t>ti</w:t>
      </w:r>
      <w:r w:rsidRPr="0016027A">
        <w:rPr>
          <w:sz w:val="24"/>
          <w:szCs w:val="24"/>
        </w:rPr>
        <w:t xml:space="preserve">ons in the </w:t>
      </w:r>
      <w:r w:rsidRPr="0016027A">
        <w:rPr>
          <w:spacing w:val="1"/>
          <w:sz w:val="24"/>
          <w:szCs w:val="24"/>
        </w:rPr>
        <w:t>W</w:t>
      </w:r>
      <w:r w:rsidRPr="0016027A">
        <w:rPr>
          <w:sz w:val="24"/>
          <w:szCs w:val="24"/>
        </w:rPr>
        <w:t>H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 xml:space="preserve">RE 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l</w:t>
      </w:r>
      <w:r w:rsidRPr="0016027A">
        <w:rPr>
          <w:spacing w:val="-3"/>
          <w:sz w:val="24"/>
          <w:szCs w:val="24"/>
        </w:rPr>
        <w:t>a</w:t>
      </w:r>
      <w:r w:rsidRPr="0016027A">
        <w:rPr>
          <w:sz w:val="24"/>
          <w:szCs w:val="24"/>
        </w:rPr>
        <w:t>use. Alte</w:t>
      </w:r>
      <w:r w:rsidRPr="0016027A">
        <w:rPr>
          <w:spacing w:val="-1"/>
          <w:sz w:val="24"/>
          <w:szCs w:val="24"/>
        </w:rPr>
        <w:t>r</w:t>
      </w:r>
      <w:r w:rsidRPr="0016027A">
        <w:rPr>
          <w:sz w:val="24"/>
          <w:szCs w:val="24"/>
        </w:rPr>
        <w:t>n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t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>v</w:t>
      </w:r>
      <w:r w:rsidRPr="0016027A">
        <w:rPr>
          <w:spacing w:val="-1"/>
          <w:sz w:val="24"/>
          <w:szCs w:val="24"/>
        </w:rPr>
        <w:t>e</w:t>
      </w:r>
      <w:r w:rsidRPr="0016027A">
        <w:rPr>
          <w:spacing w:val="5"/>
          <w:sz w:val="24"/>
          <w:szCs w:val="24"/>
        </w:rPr>
        <w:t>l</w:t>
      </w:r>
      <w:r w:rsidRPr="0016027A">
        <w:rPr>
          <w:spacing w:val="-5"/>
          <w:sz w:val="24"/>
          <w:szCs w:val="24"/>
        </w:rPr>
        <w:t>y</w:t>
      </w:r>
      <w:r w:rsidRPr="0016027A">
        <w:rPr>
          <w:sz w:val="24"/>
          <w:szCs w:val="24"/>
        </w:rPr>
        <w:t>, the jo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>n op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r</w:t>
      </w:r>
      <w:r w:rsidRPr="0016027A">
        <w:rPr>
          <w:spacing w:val="-2"/>
          <w:sz w:val="24"/>
          <w:szCs w:val="24"/>
        </w:rPr>
        <w:t>a</w:t>
      </w:r>
      <w:r w:rsidRPr="0016027A">
        <w:rPr>
          <w:sz w:val="24"/>
          <w:szCs w:val="24"/>
        </w:rPr>
        <w:t>tor s</w:t>
      </w:r>
      <w:r w:rsidRPr="0016027A">
        <w:rPr>
          <w:spacing w:val="3"/>
          <w:sz w:val="24"/>
          <w:szCs w:val="24"/>
        </w:rPr>
        <w:t>t</w:t>
      </w:r>
      <w:r w:rsidRPr="0016027A">
        <w:rPr>
          <w:spacing w:val="-5"/>
          <w:sz w:val="24"/>
          <w:szCs w:val="24"/>
        </w:rPr>
        <w:t>y</w:t>
      </w:r>
      <w:r w:rsidRPr="0016027A">
        <w:rPr>
          <w:spacing w:val="3"/>
          <w:sz w:val="24"/>
          <w:szCs w:val="24"/>
        </w:rPr>
        <w:t>l</w:t>
      </w:r>
      <w:r w:rsidRPr="0016027A">
        <w:rPr>
          <w:sz w:val="24"/>
          <w:szCs w:val="24"/>
        </w:rPr>
        <w:t>e</w:t>
      </w:r>
      <w:r w:rsidRPr="0016027A">
        <w:rPr>
          <w:spacing w:val="-1"/>
          <w:sz w:val="24"/>
          <w:szCs w:val="24"/>
        </w:rPr>
        <w:t xml:space="preserve"> ca</w:t>
      </w:r>
      <w:r w:rsidRPr="0016027A">
        <w:rPr>
          <w:sz w:val="24"/>
          <w:szCs w:val="24"/>
        </w:rPr>
        <w:t xml:space="preserve">n </w:t>
      </w:r>
      <w:r w:rsidRPr="0016027A">
        <w:rPr>
          <w:spacing w:val="2"/>
          <w:sz w:val="24"/>
          <w:szCs w:val="24"/>
        </w:rPr>
        <w:t>b</w:t>
      </w:r>
      <w:r w:rsidRPr="0016027A">
        <w:rPr>
          <w:sz w:val="24"/>
          <w:szCs w:val="24"/>
        </w:rPr>
        <w:t>e</w:t>
      </w:r>
      <w:r w:rsidRPr="0016027A">
        <w:rPr>
          <w:spacing w:val="1"/>
          <w:sz w:val="24"/>
          <w:szCs w:val="24"/>
        </w:rPr>
        <w:t xml:space="preserve"> </w:t>
      </w:r>
      <w:r w:rsidRPr="0016027A">
        <w:rPr>
          <w:sz w:val="24"/>
          <w:szCs w:val="24"/>
        </w:rPr>
        <w:t>us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d with</w:t>
      </w:r>
      <w:r w:rsidRPr="0016027A">
        <w:rPr>
          <w:spacing w:val="2"/>
          <w:sz w:val="24"/>
          <w:szCs w:val="24"/>
        </w:rPr>
        <w:t xml:space="preserve"> </w:t>
      </w:r>
      <w:r w:rsidRPr="0016027A">
        <w:rPr>
          <w:sz w:val="24"/>
          <w:szCs w:val="24"/>
        </w:rPr>
        <w:t>5 jo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>n op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r</w:t>
      </w:r>
      <w:r w:rsidRPr="0016027A">
        <w:rPr>
          <w:spacing w:val="-2"/>
          <w:sz w:val="24"/>
          <w:szCs w:val="24"/>
        </w:rPr>
        <w:t>a</w:t>
      </w:r>
      <w:r w:rsidRPr="0016027A">
        <w:rPr>
          <w:sz w:val="24"/>
          <w:szCs w:val="24"/>
        </w:rPr>
        <w:t>t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 xml:space="preserve">ons in the </w:t>
      </w:r>
      <w:r w:rsidRPr="0016027A">
        <w:rPr>
          <w:spacing w:val="-2"/>
          <w:sz w:val="24"/>
          <w:szCs w:val="24"/>
        </w:rPr>
        <w:t>F</w:t>
      </w:r>
      <w:r w:rsidRPr="0016027A">
        <w:rPr>
          <w:sz w:val="24"/>
          <w:szCs w:val="24"/>
        </w:rPr>
        <w:t xml:space="preserve">ROM 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laus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.</w:t>
      </w:r>
      <w:r w:rsidRPr="0016027A">
        <w:rPr>
          <w:spacing w:val="2"/>
          <w:sz w:val="24"/>
          <w:szCs w:val="24"/>
        </w:rPr>
        <w:t xml:space="preserve"> </w:t>
      </w:r>
      <w:r w:rsidRPr="0016027A">
        <w:rPr>
          <w:sz w:val="24"/>
          <w:szCs w:val="24"/>
        </w:rPr>
        <w:t>The</w:t>
      </w:r>
      <w:r w:rsidRPr="0016027A">
        <w:rPr>
          <w:spacing w:val="-1"/>
          <w:sz w:val="24"/>
          <w:szCs w:val="24"/>
        </w:rPr>
        <w:t xml:space="preserve"> </w:t>
      </w:r>
      <w:r w:rsidRPr="0016027A">
        <w:rPr>
          <w:sz w:val="24"/>
          <w:szCs w:val="24"/>
        </w:rPr>
        <w:t>GRO</w:t>
      </w:r>
      <w:r w:rsidRPr="0016027A">
        <w:rPr>
          <w:spacing w:val="-1"/>
          <w:sz w:val="24"/>
          <w:szCs w:val="24"/>
        </w:rPr>
        <w:t>U</w:t>
      </w:r>
      <w:r w:rsidRPr="0016027A">
        <w:rPr>
          <w:sz w:val="24"/>
          <w:szCs w:val="24"/>
        </w:rPr>
        <w:t>P</w:t>
      </w:r>
      <w:r w:rsidRPr="0016027A">
        <w:rPr>
          <w:spacing w:val="3"/>
          <w:sz w:val="24"/>
          <w:szCs w:val="24"/>
        </w:rPr>
        <w:t xml:space="preserve"> </w:t>
      </w:r>
      <w:r w:rsidRPr="0016027A">
        <w:rPr>
          <w:spacing w:val="-2"/>
          <w:sz w:val="24"/>
          <w:szCs w:val="24"/>
        </w:rPr>
        <w:t>B</w:t>
      </w:r>
      <w:r w:rsidRPr="0016027A">
        <w:rPr>
          <w:sz w:val="24"/>
          <w:szCs w:val="24"/>
        </w:rPr>
        <w:t xml:space="preserve">Y 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lause</w:t>
      </w:r>
      <w:r w:rsidRPr="0016027A">
        <w:rPr>
          <w:spacing w:val="-1"/>
          <w:sz w:val="24"/>
          <w:szCs w:val="24"/>
        </w:rPr>
        <w:t xml:space="preserve"> </w:t>
      </w:r>
      <w:r w:rsidRPr="0016027A">
        <w:rPr>
          <w:sz w:val="24"/>
          <w:szCs w:val="24"/>
        </w:rPr>
        <w:t>must</w:t>
      </w:r>
      <w:r w:rsidRPr="0016027A">
        <w:rPr>
          <w:spacing w:val="1"/>
          <w:sz w:val="24"/>
          <w:szCs w:val="24"/>
        </w:rPr>
        <w:t xml:space="preserve"> 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 xml:space="preserve">ontain 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ll</w:t>
      </w:r>
      <w:r w:rsidRPr="0016027A">
        <w:rPr>
          <w:spacing w:val="1"/>
          <w:sz w:val="24"/>
          <w:szCs w:val="24"/>
        </w:rPr>
        <w:t xml:space="preserve"> </w:t>
      </w:r>
      <w:r w:rsidRPr="0016027A">
        <w:rPr>
          <w:spacing w:val="2"/>
          <w:sz w:val="24"/>
          <w:szCs w:val="24"/>
        </w:rPr>
        <w:t>n</w:t>
      </w:r>
      <w:r w:rsidRPr="0016027A">
        <w:rPr>
          <w:sz w:val="24"/>
          <w:szCs w:val="24"/>
        </w:rPr>
        <w:t>o</w:t>
      </w:r>
      <w:r w:rsidRPr="0016027A">
        <w:rPr>
          <w:spacing w:val="1"/>
          <w:sz w:val="24"/>
          <w:szCs w:val="24"/>
        </w:rPr>
        <w:t>n</w:t>
      </w:r>
      <w:r w:rsidRPr="0016027A">
        <w:rPr>
          <w:spacing w:val="-1"/>
          <w:sz w:val="24"/>
          <w:szCs w:val="24"/>
        </w:rPr>
        <w:t>-</w:t>
      </w:r>
      <w:r w:rsidRPr="0016027A">
        <w:rPr>
          <w:spacing w:val="1"/>
          <w:sz w:val="24"/>
          <w:szCs w:val="24"/>
        </w:rPr>
        <w:t>a</w:t>
      </w:r>
      <w:r w:rsidRPr="0016027A">
        <w:rPr>
          <w:sz w:val="24"/>
          <w:szCs w:val="24"/>
        </w:rPr>
        <w:t>g</w:t>
      </w:r>
      <w:r w:rsidRPr="0016027A">
        <w:rPr>
          <w:spacing w:val="-2"/>
          <w:sz w:val="24"/>
          <w:szCs w:val="24"/>
        </w:rPr>
        <w:t>g</w:t>
      </w:r>
      <w:r w:rsidRPr="0016027A">
        <w:rPr>
          <w:sz w:val="24"/>
          <w:szCs w:val="24"/>
        </w:rPr>
        <w:t>reg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 xml:space="preserve">te </w:t>
      </w:r>
      <w:r w:rsidRPr="0016027A">
        <w:rPr>
          <w:spacing w:val="-1"/>
          <w:sz w:val="24"/>
          <w:szCs w:val="24"/>
        </w:rPr>
        <w:t>c</w:t>
      </w:r>
      <w:r w:rsidRPr="0016027A">
        <w:rPr>
          <w:sz w:val="24"/>
          <w:szCs w:val="24"/>
        </w:rPr>
        <w:t>olu</w:t>
      </w:r>
      <w:r w:rsidRPr="0016027A">
        <w:rPr>
          <w:spacing w:val="1"/>
          <w:sz w:val="24"/>
          <w:szCs w:val="24"/>
        </w:rPr>
        <w:t>m</w:t>
      </w:r>
      <w:r w:rsidRPr="0016027A">
        <w:rPr>
          <w:sz w:val="24"/>
          <w:szCs w:val="24"/>
        </w:rPr>
        <w:t xml:space="preserve">ns </w:t>
      </w:r>
      <w:r w:rsidRPr="0016027A">
        <w:rPr>
          <w:spacing w:val="1"/>
          <w:sz w:val="24"/>
          <w:szCs w:val="24"/>
        </w:rPr>
        <w:t>(</w:t>
      </w:r>
      <w:proofErr w:type="spellStart"/>
      <w:r w:rsidRPr="0016027A">
        <w:rPr>
          <w:spacing w:val="2"/>
          <w:sz w:val="24"/>
          <w:szCs w:val="24"/>
        </w:rPr>
        <w:t>J</w:t>
      </w:r>
      <w:r w:rsidRPr="0016027A">
        <w:rPr>
          <w:sz w:val="24"/>
          <w:szCs w:val="24"/>
        </w:rPr>
        <w:t>ob</w:t>
      </w:r>
      <w:r w:rsidRPr="0016027A">
        <w:rPr>
          <w:spacing w:val="2"/>
          <w:sz w:val="24"/>
          <w:szCs w:val="24"/>
        </w:rPr>
        <w:t>_</w:t>
      </w:r>
      <w:r w:rsidRPr="0016027A">
        <w:rPr>
          <w:spacing w:val="-6"/>
          <w:sz w:val="24"/>
          <w:szCs w:val="24"/>
        </w:rPr>
        <w:t>I</w:t>
      </w:r>
      <w:r w:rsidRPr="0016027A">
        <w:rPr>
          <w:sz w:val="24"/>
          <w:szCs w:val="24"/>
        </w:rPr>
        <w:t>d</w:t>
      </w:r>
      <w:proofErr w:type="spellEnd"/>
      <w:r w:rsidRPr="0016027A">
        <w:rPr>
          <w:sz w:val="24"/>
          <w:szCs w:val="24"/>
        </w:rPr>
        <w:t>,</w:t>
      </w:r>
      <w:r w:rsidRPr="0016027A">
        <w:rPr>
          <w:spacing w:val="3"/>
          <w:sz w:val="24"/>
          <w:szCs w:val="24"/>
        </w:rPr>
        <w:t xml:space="preserve"> </w:t>
      </w:r>
      <w:proofErr w:type="spellStart"/>
      <w:r w:rsidRPr="0016027A">
        <w:rPr>
          <w:spacing w:val="-3"/>
          <w:sz w:val="24"/>
          <w:szCs w:val="24"/>
        </w:rPr>
        <w:t>L</w:t>
      </w:r>
      <w:r w:rsidRPr="0016027A">
        <w:rPr>
          <w:spacing w:val="2"/>
          <w:sz w:val="24"/>
          <w:szCs w:val="24"/>
        </w:rPr>
        <w:t>o</w:t>
      </w:r>
      <w:r w:rsidRPr="0016027A">
        <w:rPr>
          <w:spacing w:val="-1"/>
          <w:sz w:val="24"/>
          <w:szCs w:val="24"/>
        </w:rPr>
        <w:t>ca</w:t>
      </w:r>
      <w:r w:rsidRPr="0016027A">
        <w:rPr>
          <w:sz w:val="24"/>
          <w:szCs w:val="24"/>
        </w:rPr>
        <w:t>t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>on</w:t>
      </w:r>
      <w:r w:rsidRPr="0016027A">
        <w:rPr>
          <w:spacing w:val="2"/>
          <w:sz w:val="24"/>
          <w:szCs w:val="24"/>
        </w:rPr>
        <w:t>_</w:t>
      </w:r>
      <w:r w:rsidRPr="0016027A">
        <w:rPr>
          <w:spacing w:val="-3"/>
          <w:sz w:val="24"/>
          <w:szCs w:val="24"/>
        </w:rPr>
        <w:t>I</w:t>
      </w:r>
      <w:r w:rsidRPr="0016027A">
        <w:rPr>
          <w:sz w:val="24"/>
          <w:szCs w:val="24"/>
        </w:rPr>
        <w:t>d</w:t>
      </w:r>
      <w:proofErr w:type="spellEnd"/>
      <w:r w:rsidRPr="0016027A">
        <w:rPr>
          <w:sz w:val="24"/>
          <w:szCs w:val="24"/>
        </w:rPr>
        <w:t>,</w:t>
      </w:r>
      <w:r w:rsidRPr="0016027A">
        <w:rPr>
          <w:spacing w:val="2"/>
          <w:sz w:val="24"/>
          <w:szCs w:val="24"/>
        </w:rPr>
        <w:t xml:space="preserve"> </w:t>
      </w:r>
      <w:proofErr w:type="spellStart"/>
      <w:r w:rsidRPr="0016027A">
        <w:rPr>
          <w:spacing w:val="-3"/>
          <w:sz w:val="24"/>
          <w:szCs w:val="24"/>
        </w:rPr>
        <w:t>L</w:t>
      </w:r>
      <w:r w:rsidRPr="0016027A">
        <w:rPr>
          <w:spacing w:val="2"/>
          <w:sz w:val="24"/>
          <w:szCs w:val="24"/>
        </w:rPr>
        <w:t>o</w:t>
      </w:r>
      <w:r w:rsidRPr="0016027A">
        <w:rPr>
          <w:spacing w:val="-1"/>
          <w:sz w:val="24"/>
          <w:szCs w:val="24"/>
        </w:rPr>
        <w:t>c</w:t>
      </w:r>
      <w:r w:rsidRPr="0016027A">
        <w:rPr>
          <w:spacing w:val="1"/>
          <w:sz w:val="24"/>
          <w:szCs w:val="24"/>
        </w:rPr>
        <w:t>a</w:t>
      </w:r>
      <w:r w:rsidRPr="0016027A">
        <w:rPr>
          <w:sz w:val="24"/>
          <w:szCs w:val="24"/>
        </w:rPr>
        <w:t>t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>on_N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me</w:t>
      </w:r>
      <w:proofErr w:type="spellEnd"/>
      <w:r w:rsidRPr="0016027A">
        <w:rPr>
          <w:sz w:val="24"/>
          <w:szCs w:val="24"/>
        </w:rPr>
        <w:t xml:space="preserve">, </w:t>
      </w:r>
      <w:proofErr w:type="spellStart"/>
      <w:r w:rsidRPr="0016027A">
        <w:rPr>
          <w:sz w:val="24"/>
          <w:szCs w:val="24"/>
        </w:rPr>
        <w:t>Qu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nt</w:t>
      </w:r>
      <w:r w:rsidRPr="0016027A">
        <w:rPr>
          <w:spacing w:val="1"/>
          <w:sz w:val="24"/>
          <w:szCs w:val="24"/>
        </w:rPr>
        <w:t>i</w:t>
      </w:r>
      <w:r w:rsidRPr="0016027A">
        <w:rPr>
          <w:spacing w:val="3"/>
          <w:sz w:val="24"/>
          <w:szCs w:val="24"/>
        </w:rPr>
        <w:t>t</w:t>
      </w:r>
      <w:r w:rsidRPr="0016027A">
        <w:rPr>
          <w:spacing w:val="-5"/>
          <w:sz w:val="24"/>
          <w:szCs w:val="24"/>
        </w:rPr>
        <w:t>y</w:t>
      </w:r>
      <w:r w:rsidRPr="0016027A">
        <w:rPr>
          <w:sz w:val="24"/>
          <w:szCs w:val="24"/>
        </w:rPr>
        <w:t>_</w:t>
      </w:r>
      <w:r w:rsidRPr="0016027A">
        <w:rPr>
          <w:spacing w:val="2"/>
          <w:sz w:val="24"/>
          <w:szCs w:val="24"/>
        </w:rPr>
        <w:t>O</w:t>
      </w:r>
      <w:r w:rsidRPr="0016027A">
        <w:rPr>
          <w:sz w:val="24"/>
          <w:szCs w:val="24"/>
        </w:rPr>
        <w:t>rd</w:t>
      </w:r>
      <w:r w:rsidRPr="0016027A">
        <w:rPr>
          <w:spacing w:val="-2"/>
          <w:sz w:val="24"/>
          <w:szCs w:val="24"/>
        </w:rPr>
        <w:t>e</w:t>
      </w:r>
      <w:r w:rsidRPr="0016027A">
        <w:rPr>
          <w:spacing w:val="1"/>
          <w:sz w:val="24"/>
          <w:szCs w:val="24"/>
        </w:rPr>
        <w:t>r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d</w:t>
      </w:r>
      <w:proofErr w:type="spellEnd"/>
      <w:r w:rsidRPr="0016027A">
        <w:rPr>
          <w:sz w:val="24"/>
          <w:szCs w:val="24"/>
        </w:rPr>
        <w:t>, Uni</w:t>
      </w:r>
      <w:r w:rsidRPr="0016027A">
        <w:rPr>
          <w:spacing w:val="2"/>
          <w:sz w:val="24"/>
          <w:szCs w:val="24"/>
        </w:rPr>
        <w:t>t-</w:t>
      </w:r>
      <w:r w:rsidRPr="0016027A">
        <w:rPr>
          <w:spacing w:val="1"/>
          <w:sz w:val="24"/>
          <w:szCs w:val="24"/>
        </w:rPr>
        <w:t>P</w:t>
      </w:r>
      <w:r w:rsidRPr="0016027A">
        <w:rPr>
          <w:spacing w:val="-1"/>
          <w:sz w:val="24"/>
          <w:szCs w:val="24"/>
        </w:rPr>
        <w:t>r</w:t>
      </w:r>
      <w:r w:rsidRPr="0016027A">
        <w:rPr>
          <w:sz w:val="24"/>
          <w:szCs w:val="24"/>
        </w:rPr>
        <w:t>ic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 xml:space="preserve">, </w:t>
      </w:r>
      <w:proofErr w:type="spellStart"/>
      <w:r w:rsidRPr="0016027A">
        <w:rPr>
          <w:sz w:val="24"/>
          <w:szCs w:val="24"/>
        </w:rPr>
        <w:t>Tim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_Y</w:t>
      </w:r>
      <w:r w:rsidRPr="0016027A">
        <w:rPr>
          <w:spacing w:val="1"/>
          <w:sz w:val="24"/>
          <w:szCs w:val="24"/>
        </w:rPr>
        <w:t>e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r</w:t>
      </w:r>
      <w:proofErr w:type="spellEnd"/>
      <w:r w:rsidRPr="0016027A">
        <w:rPr>
          <w:sz w:val="24"/>
          <w:szCs w:val="24"/>
        </w:rPr>
        <w:t xml:space="preserve">, </w:t>
      </w:r>
      <w:r w:rsidRPr="0016027A">
        <w:rPr>
          <w:spacing w:val="-2"/>
          <w:sz w:val="24"/>
          <w:szCs w:val="24"/>
        </w:rPr>
        <w:t>a</w:t>
      </w:r>
      <w:r w:rsidRPr="0016027A">
        <w:rPr>
          <w:sz w:val="24"/>
          <w:szCs w:val="24"/>
        </w:rPr>
        <w:t xml:space="preserve">nd </w:t>
      </w:r>
      <w:proofErr w:type="spellStart"/>
      <w:r w:rsidRPr="0016027A">
        <w:rPr>
          <w:sz w:val="24"/>
          <w:szCs w:val="24"/>
        </w:rPr>
        <w:t>T</w:t>
      </w:r>
      <w:r w:rsidRPr="0016027A">
        <w:rPr>
          <w:spacing w:val="2"/>
          <w:sz w:val="24"/>
          <w:szCs w:val="24"/>
        </w:rPr>
        <w:t>i</w:t>
      </w:r>
      <w:r w:rsidRPr="0016027A">
        <w:rPr>
          <w:sz w:val="24"/>
          <w:szCs w:val="24"/>
        </w:rPr>
        <w:t>me_M</w:t>
      </w:r>
      <w:r w:rsidRPr="0016027A">
        <w:rPr>
          <w:spacing w:val="1"/>
          <w:sz w:val="24"/>
          <w:szCs w:val="24"/>
        </w:rPr>
        <w:t>o</w:t>
      </w:r>
      <w:r w:rsidRPr="0016027A">
        <w:rPr>
          <w:sz w:val="24"/>
          <w:szCs w:val="24"/>
        </w:rPr>
        <w:t>nth</w:t>
      </w:r>
      <w:proofErr w:type="spellEnd"/>
      <w:r w:rsidRPr="0016027A">
        <w:rPr>
          <w:sz w:val="24"/>
          <w:szCs w:val="24"/>
        </w:rPr>
        <w:t xml:space="preserve">). To </w:t>
      </w:r>
      <w:r w:rsidRPr="0016027A">
        <w:rPr>
          <w:spacing w:val="-1"/>
          <w:sz w:val="24"/>
          <w:szCs w:val="24"/>
        </w:rPr>
        <w:t>fac</w:t>
      </w:r>
      <w:r w:rsidRPr="0016027A">
        <w:rPr>
          <w:sz w:val="24"/>
          <w:szCs w:val="24"/>
        </w:rPr>
        <w:t>i</w:t>
      </w:r>
      <w:r w:rsidRPr="0016027A">
        <w:rPr>
          <w:spacing w:val="1"/>
          <w:sz w:val="24"/>
          <w:szCs w:val="24"/>
        </w:rPr>
        <w:t>l</w:t>
      </w:r>
      <w:r w:rsidRPr="0016027A">
        <w:rPr>
          <w:sz w:val="24"/>
          <w:szCs w:val="24"/>
        </w:rPr>
        <w:t>i</w:t>
      </w:r>
      <w:r w:rsidRPr="0016027A">
        <w:rPr>
          <w:spacing w:val="1"/>
          <w:sz w:val="24"/>
          <w:szCs w:val="24"/>
        </w:rPr>
        <w:t>t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te</w:t>
      </w:r>
      <w:r w:rsidRPr="0016027A">
        <w:rPr>
          <w:spacing w:val="2"/>
          <w:sz w:val="24"/>
          <w:szCs w:val="24"/>
        </w:rPr>
        <w:t xml:space="preserve"> </w:t>
      </w:r>
      <w:r w:rsidRPr="0016027A">
        <w:rPr>
          <w:sz w:val="24"/>
          <w:szCs w:val="24"/>
        </w:rPr>
        <w:t>fo</w:t>
      </w:r>
      <w:r w:rsidRPr="0016027A">
        <w:rPr>
          <w:spacing w:val="-1"/>
          <w:sz w:val="24"/>
          <w:szCs w:val="24"/>
        </w:rPr>
        <w:t>r</w:t>
      </w:r>
      <w:r w:rsidRPr="0016027A">
        <w:rPr>
          <w:sz w:val="24"/>
          <w:szCs w:val="24"/>
        </w:rPr>
        <w:t>mu</w:t>
      </w:r>
      <w:r w:rsidRPr="0016027A">
        <w:rPr>
          <w:spacing w:val="1"/>
          <w:sz w:val="24"/>
          <w:szCs w:val="24"/>
        </w:rPr>
        <w:t>l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t</w:t>
      </w:r>
      <w:r w:rsidRPr="0016027A">
        <w:rPr>
          <w:spacing w:val="1"/>
          <w:sz w:val="24"/>
          <w:szCs w:val="24"/>
        </w:rPr>
        <w:t>i</w:t>
      </w:r>
      <w:r w:rsidRPr="0016027A">
        <w:rPr>
          <w:sz w:val="24"/>
          <w:szCs w:val="24"/>
        </w:rPr>
        <w:t xml:space="preserve">on of 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n</w:t>
      </w:r>
      <w:r w:rsidRPr="0016027A">
        <w:rPr>
          <w:spacing w:val="-1"/>
          <w:sz w:val="24"/>
          <w:szCs w:val="24"/>
        </w:rPr>
        <w:t>a</w:t>
      </w:r>
      <w:r w:rsidRPr="0016027A">
        <w:rPr>
          <w:spacing w:val="5"/>
          <w:sz w:val="24"/>
          <w:szCs w:val="24"/>
        </w:rPr>
        <w:t>l</w:t>
      </w:r>
      <w:r w:rsidRPr="0016027A">
        <w:rPr>
          <w:spacing w:val="-7"/>
          <w:sz w:val="24"/>
          <w:szCs w:val="24"/>
        </w:rPr>
        <w:t>y</w:t>
      </w:r>
      <w:r w:rsidRPr="0016027A">
        <w:rPr>
          <w:sz w:val="24"/>
          <w:szCs w:val="24"/>
        </w:rPr>
        <w:t>t</w:t>
      </w:r>
      <w:r w:rsidRPr="0016027A">
        <w:rPr>
          <w:spacing w:val="3"/>
          <w:sz w:val="24"/>
          <w:szCs w:val="24"/>
        </w:rPr>
        <w:t>i</w:t>
      </w:r>
      <w:r w:rsidRPr="0016027A">
        <w:rPr>
          <w:sz w:val="24"/>
          <w:szCs w:val="24"/>
        </w:rPr>
        <w:t>c</w:t>
      </w:r>
      <w:r w:rsidRPr="0016027A">
        <w:rPr>
          <w:spacing w:val="-1"/>
          <w:sz w:val="24"/>
          <w:szCs w:val="24"/>
        </w:rPr>
        <w:t xml:space="preserve"> </w:t>
      </w:r>
      <w:r w:rsidRPr="0016027A">
        <w:rPr>
          <w:sz w:val="24"/>
          <w:szCs w:val="24"/>
        </w:rPr>
        <w:t>qu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ri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s, t</w:t>
      </w:r>
      <w:r w:rsidRPr="0016027A">
        <w:rPr>
          <w:spacing w:val="3"/>
          <w:sz w:val="24"/>
          <w:szCs w:val="24"/>
        </w:rPr>
        <w:t>h</w:t>
      </w:r>
      <w:r w:rsidRPr="0016027A">
        <w:rPr>
          <w:sz w:val="24"/>
          <w:szCs w:val="24"/>
        </w:rPr>
        <w:t>e b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>se</w:t>
      </w:r>
      <w:r w:rsidRPr="0016027A">
        <w:rPr>
          <w:spacing w:val="2"/>
          <w:sz w:val="24"/>
          <w:szCs w:val="24"/>
        </w:rPr>
        <w:t xml:space="preserve"> </w:t>
      </w:r>
      <w:r w:rsidRPr="0016027A">
        <w:rPr>
          <w:sz w:val="24"/>
          <w:szCs w:val="24"/>
        </w:rPr>
        <w:t>qu</w:t>
      </w:r>
      <w:r w:rsidRPr="0016027A">
        <w:rPr>
          <w:spacing w:val="-1"/>
          <w:sz w:val="24"/>
          <w:szCs w:val="24"/>
        </w:rPr>
        <w:t>e</w:t>
      </w:r>
      <w:r w:rsidRPr="0016027A">
        <w:rPr>
          <w:spacing w:val="4"/>
          <w:sz w:val="24"/>
          <w:szCs w:val="24"/>
        </w:rPr>
        <w:t>r</w:t>
      </w:r>
      <w:r w:rsidRPr="0016027A">
        <w:rPr>
          <w:sz w:val="24"/>
          <w:szCs w:val="24"/>
        </w:rPr>
        <w:t>y</w:t>
      </w:r>
      <w:r w:rsidRPr="0016027A">
        <w:rPr>
          <w:spacing w:val="-5"/>
          <w:sz w:val="24"/>
          <w:szCs w:val="24"/>
        </w:rPr>
        <w:t xml:space="preserve"> </w:t>
      </w:r>
      <w:r w:rsidRPr="0016027A">
        <w:rPr>
          <w:sz w:val="24"/>
          <w:szCs w:val="24"/>
        </w:rPr>
        <w:t>should be</w:t>
      </w:r>
      <w:r w:rsidRPr="0016027A">
        <w:rPr>
          <w:spacing w:val="-1"/>
          <w:sz w:val="24"/>
          <w:szCs w:val="24"/>
        </w:rPr>
        <w:t xml:space="preserve"> </w:t>
      </w:r>
      <w:r w:rsidRPr="0016027A">
        <w:rPr>
          <w:sz w:val="24"/>
          <w:szCs w:val="24"/>
        </w:rPr>
        <w:t>pla</w:t>
      </w:r>
      <w:r w:rsidRPr="0016027A">
        <w:rPr>
          <w:spacing w:val="1"/>
          <w:sz w:val="24"/>
          <w:szCs w:val="24"/>
        </w:rPr>
        <w:t>c</w:t>
      </w:r>
      <w:r w:rsidRPr="0016027A">
        <w:rPr>
          <w:sz w:val="24"/>
          <w:szCs w:val="24"/>
        </w:rPr>
        <w:t xml:space="preserve">ed </w:t>
      </w:r>
      <w:r w:rsidRPr="0016027A">
        <w:rPr>
          <w:spacing w:val="3"/>
          <w:sz w:val="24"/>
          <w:szCs w:val="24"/>
        </w:rPr>
        <w:t>i</w:t>
      </w:r>
      <w:r w:rsidRPr="0016027A">
        <w:rPr>
          <w:sz w:val="24"/>
          <w:szCs w:val="24"/>
        </w:rPr>
        <w:t>n a</w:t>
      </w:r>
      <w:r w:rsidRPr="0016027A">
        <w:rPr>
          <w:spacing w:val="-1"/>
          <w:sz w:val="24"/>
          <w:szCs w:val="24"/>
        </w:rPr>
        <w:t xml:space="preserve"> </w:t>
      </w:r>
      <w:r w:rsidRPr="0016027A">
        <w:rPr>
          <w:sz w:val="24"/>
          <w:szCs w:val="24"/>
        </w:rPr>
        <w:t>CRE</w:t>
      </w:r>
      <w:r w:rsidRPr="0016027A">
        <w:rPr>
          <w:spacing w:val="-1"/>
          <w:sz w:val="24"/>
          <w:szCs w:val="24"/>
        </w:rPr>
        <w:t>A</w:t>
      </w:r>
      <w:r w:rsidRPr="0016027A">
        <w:rPr>
          <w:sz w:val="24"/>
          <w:szCs w:val="24"/>
        </w:rPr>
        <w:t xml:space="preserve">TE </w:t>
      </w:r>
      <w:r w:rsidRPr="0016027A">
        <w:rPr>
          <w:spacing w:val="1"/>
          <w:sz w:val="24"/>
          <w:szCs w:val="24"/>
        </w:rPr>
        <w:t>V</w:t>
      </w:r>
      <w:r w:rsidRPr="0016027A">
        <w:rPr>
          <w:spacing w:val="-3"/>
          <w:sz w:val="24"/>
          <w:szCs w:val="24"/>
        </w:rPr>
        <w:t>I</w:t>
      </w:r>
      <w:r w:rsidRPr="0016027A">
        <w:rPr>
          <w:sz w:val="24"/>
          <w:szCs w:val="24"/>
        </w:rPr>
        <w:t>EW</w:t>
      </w:r>
      <w:r w:rsidRPr="0016027A">
        <w:rPr>
          <w:spacing w:val="1"/>
          <w:sz w:val="24"/>
          <w:szCs w:val="24"/>
        </w:rPr>
        <w:t xml:space="preserve"> </w:t>
      </w:r>
      <w:r w:rsidRPr="0016027A">
        <w:rPr>
          <w:sz w:val="24"/>
          <w:szCs w:val="24"/>
        </w:rPr>
        <w:t>stat</w:t>
      </w:r>
      <w:r w:rsidRPr="0016027A">
        <w:rPr>
          <w:spacing w:val="-1"/>
          <w:sz w:val="24"/>
          <w:szCs w:val="24"/>
        </w:rPr>
        <w:t>e</w:t>
      </w:r>
      <w:r w:rsidRPr="0016027A">
        <w:rPr>
          <w:sz w:val="24"/>
          <w:szCs w:val="24"/>
        </w:rPr>
        <w:t>ment.</w:t>
      </w:r>
    </w:p>
    <w:p w:rsidR="0016027A" w:rsidRDefault="0016027A">
      <w:pPr>
        <w:spacing w:before="22"/>
        <w:ind w:left="100"/>
        <w:rPr>
          <w:rFonts w:ascii="Courier New" w:eastAsia="Courier New" w:hAnsi="Courier New" w:cs="Courier New"/>
        </w:rPr>
      </w:pPr>
    </w:p>
    <w:p w:rsidR="0016027A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BQ2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revenue/costs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area</w:t>
      </w:r>
    </w:p>
    <w:p w:rsidR="0016027A" w:rsidRDefault="0016027A" w:rsidP="0016027A">
      <w:pPr>
        <w:spacing w:before="40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invoice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revenue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summary</w:t>
      </w:r>
    </w:p>
    <w:p w:rsidR="0016027A" w:rsidRDefault="0016027A" w:rsidP="0016027A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contract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month</w:t>
      </w:r>
    </w:p>
    <w:p w:rsidR="0016027A" w:rsidRDefault="0016027A" w:rsidP="0016027A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</w:p>
    <w:p w:rsidR="0016027A" w:rsidRDefault="0016027A" w:rsidP="0016027A">
      <w:pPr>
        <w:spacing w:before="2"/>
        <w:ind w:left="940" w:right="2245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</w:rPr>
        <w:t xml:space="preserve">W_LOCATION_D.LOCATION_NAME, </w:t>
      </w:r>
      <w:proofErr w:type="spellStart"/>
      <w:r>
        <w:rPr>
          <w:rFonts w:ascii="Courier New" w:eastAsia="Courier New" w:hAnsi="Courier New" w:cs="Courier New"/>
        </w:rPr>
        <w:t>Quantity_Ordered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</w:rPr>
        <w:t>,</w:t>
      </w:r>
    </w:p>
    <w:p w:rsidR="0016027A" w:rsidRDefault="0016027A" w:rsidP="0016027A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_YEAR,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W_TIME_D.TIME_MONTH,</w:t>
      </w:r>
    </w:p>
    <w:p w:rsidR="0016027A" w:rsidRDefault="0016027A" w:rsidP="0016027A">
      <w:pPr>
        <w:spacing w:before="2"/>
        <w:ind w:left="940" w:right="380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16027A" w:rsidRDefault="0016027A" w:rsidP="0016027A">
      <w:pPr>
        <w:spacing w:before="2"/>
        <w:ind w:left="820" w:right="2245" w:hanging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</w:t>
      </w:r>
      <w:r>
        <w:rPr>
          <w:rFonts w:ascii="Courier New" w:eastAsia="Courier New" w:hAnsi="Courier New" w:cs="Courier New"/>
          <w:spacing w:val="1"/>
        </w:rPr>
        <w:t>b</w:t>
      </w:r>
      <w:r>
        <w:rPr>
          <w:rFonts w:ascii="Courier New" w:eastAsia="Courier New" w:hAnsi="Courier New" w:cs="Courier New"/>
        </w:rPr>
        <w:t>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W_InvoiceLine_F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</w:p>
    <w:p w:rsidR="0016027A" w:rsidRDefault="0016027A" w:rsidP="0016027A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F.Sub</w:t>
      </w:r>
      <w:proofErr w:type="gramEnd"/>
      <w:r>
        <w:rPr>
          <w:rFonts w:ascii="Courier New" w:eastAsia="Courier New" w:hAnsi="Courier New" w:cs="Courier New"/>
          <w:position w:val="1"/>
        </w:rPr>
        <w:t>_Job_Id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W_Job_Shipment_F.Sub_Job_Id</w:t>
      </w:r>
      <w:proofErr w:type="spellEnd"/>
    </w:p>
    <w:p w:rsidR="0016027A" w:rsidRDefault="0016027A" w:rsidP="0016027A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</w:t>
      </w:r>
      <w:proofErr w:type="gramStart"/>
      <w:r>
        <w:rPr>
          <w:rFonts w:ascii="Courier New" w:eastAsia="Courier New" w:hAnsi="Courier New" w:cs="Courier New"/>
        </w:rPr>
        <w:t>F.Invoice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W_InvoiceLine_F.Invoice_Id</w:t>
      </w:r>
      <w:proofErr w:type="spellEnd"/>
    </w:p>
    <w:p w:rsidR="0016027A" w:rsidRDefault="0016027A" w:rsidP="0016027A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16027A" w:rsidRDefault="0016027A" w:rsidP="0016027A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</w:t>
      </w:r>
      <w:r>
        <w:rPr>
          <w:rFonts w:ascii="Courier New" w:eastAsia="Courier New" w:hAnsi="Courier New" w:cs="Courier New"/>
          <w:spacing w:val="1"/>
        </w:rPr>
        <w:t>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W_InvoiceLine_F.Location_Id</w:t>
      </w:r>
      <w:proofErr w:type="spellEnd"/>
    </w:p>
    <w:p w:rsidR="0016027A" w:rsidRDefault="0016027A" w:rsidP="0016027A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16027A" w:rsidRDefault="0016027A" w:rsidP="0016027A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</w:t>
      </w:r>
      <w:r>
        <w:rPr>
          <w:rFonts w:ascii="Courier New" w:eastAsia="Courier New" w:hAnsi="Courier New" w:cs="Courier New"/>
          <w:spacing w:val="1"/>
          <w:position w:val="1"/>
        </w:rPr>
        <w:t>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16027A" w:rsidRDefault="0016027A" w:rsidP="0016027A">
      <w:pPr>
        <w:spacing w:before="2"/>
        <w:ind w:left="1300" w:right="140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Quantity_Ordered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W_Time_D.Time_Yea</w:t>
      </w:r>
      <w:r>
        <w:rPr>
          <w:rFonts w:ascii="Courier New" w:eastAsia="Courier New" w:hAnsi="Courier New" w:cs="Courier New"/>
          <w:spacing w:val="1"/>
        </w:rPr>
        <w:t>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W_Time_D.Time_Mont</w:t>
      </w:r>
      <w:r>
        <w:rPr>
          <w:rFonts w:ascii="Courier New" w:eastAsia="Courier New" w:hAnsi="Courier New" w:cs="Courier New"/>
          <w:spacing w:val="1"/>
        </w:rPr>
        <w:t>h</w:t>
      </w:r>
      <w:proofErr w:type="spellEnd"/>
      <w:r>
        <w:rPr>
          <w:rFonts w:ascii="Courier New" w:eastAsia="Courier New" w:hAnsi="Courier New" w:cs="Courier New"/>
        </w:rPr>
        <w:t>;</w:t>
      </w:r>
    </w:p>
    <w:p w:rsidR="0016027A" w:rsidRDefault="0016027A">
      <w:pPr>
        <w:spacing w:before="22"/>
        <w:ind w:left="100"/>
        <w:rPr>
          <w:rFonts w:ascii="Courier New" w:eastAsia="Courier New" w:hAnsi="Courier New" w:cs="Courier New"/>
        </w:rPr>
        <w:sectPr w:rsidR="0016027A">
          <w:pgSz w:w="12240" w:h="15840"/>
          <w:pgMar w:top="1360" w:right="980" w:bottom="280" w:left="1700" w:header="720" w:footer="720" w:gutter="0"/>
          <w:cols w:space="720"/>
        </w:sectPr>
      </w:pPr>
    </w:p>
    <w:p w:rsidR="009D3268" w:rsidRDefault="009D3268">
      <w:pPr>
        <w:spacing w:line="200" w:lineRule="exact"/>
      </w:pPr>
    </w:p>
    <w:p w:rsidR="009D3268" w:rsidRDefault="009D3268">
      <w:pPr>
        <w:spacing w:before="2" w:line="220" w:lineRule="exact"/>
        <w:rPr>
          <w:sz w:val="22"/>
          <w:szCs w:val="22"/>
        </w:rPr>
      </w:pP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statement</w:t>
      </w:r>
    </w:p>
    <w:p w:rsidR="009D3268" w:rsidRDefault="008A323B" w:rsidP="0016027A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CREATE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</w:p>
    <w:p w:rsidR="009D3268" w:rsidRDefault="008A323B" w:rsidP="0016027A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 w:rsidP="0016027A">
      <w:pPr>
        <w:spacing w:line="220" w:lineRule="exact"/>
        <w:ind w:left="10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3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W_LOCATION_D.LOCATION_NAME,</w:t>
      </w:r>
    </w:p>
    <w:p w:rsidR="009D3268" w:rsidRDefault="008A323B" w:rsidP="0016027A">
      <w:pPr>
        <w:spacing w:before="1"/>
        <w:ind w:left="1060" w:right="3685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Quantity_Ordered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</w:rPr>
        <w:t>, 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_YEAR,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W_TIME_D.TIME_MONTH,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</w:t>
      </w:r>
      <w:r>
        <w:rPr>
          <w:rFonts w:ascii="Courier New" w:eastAsia="Courier New" w:hAnsi="Courier New" w:cs="Courier New"/>
          <w:spacing w:val="1"/>
        </w:rPr>
        <w:t>c</w:t>
      </w:r>
      <w:r>
        <w:rPr>
          <w:rFonts w:ascii="Courier New" w:eastAsia="Courier New" w:hAnsi="Courier New" w:cs="Courier New"/>
        </w:rPr>
        <w:t>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9D3268" w:rsidRDefault="008A323B" w:rsidP="0016027A">
      <w:pPr>
        <w:spacing w:line="220" w:lineRule="exact"/>
        <w:ind w:left="305" w:right="21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W_Time_D</w:t>
      </w:r>
      <w:proofErr w:type="spellEnd"/>
      <w:r>
        <w:rPr>
          <w:rFonts w:ascii="Courier New" w:eastAsia="Courier New" w:hAnsi="Courier New" w:cs="Courier New"/>
          <w:w w:val="99"/>
          <w:position w:val="1"/>
        </w:rPr>
        <w:t>,</w:t>
      </w:r>
    </w:p>
    <w:p w:rsidR="009D3268" w:rsidRDefault="008A323B" w:rsidP="0016027A">
      <w:pPr>
        <w:spacing w:before="1"/>
        <w:ind w:left="9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W_InvoiceLine_F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</w:p>
    <w:p w:rsidR="009D3268" w:rsidRDefault="008A323B" w:rsidP="0016027A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F.Sub</w:t>
      </w:r>
      <w:proofErr w:type="gramEnd"/>
      <w:r>
        <w:rPr>
          <w:rFonts w:ascii="Courier New" w:eastAsia="Courier New" w:hAnsi="Courier New" w:cs="Courier New"/>
          <w:position w:val="1"/>
        </w:rPr>
        <w:t>_Job_Id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W_Job_Shipment_F.Sub_Job_Id</w:t>
      </w:r>
      <w:proofErr w:type="spellEnd"/>
    </w:p>
    <w:p w:rsidR="009D3268" w:rsidRDefault="008A323B" w:rsidP="0016027A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</w:t>
      </w:r>
      <w:proofErr w:type="gramStart"/>
      <w:r>
        <w:rPr>
          <w:rFonts w:ascii="Courier New" w:eastAsia="Courier New" w:hAnsi="Courier New" w:cs="Courier New"/>
          <w:spacing w:val="1"/>
          <w:position w:val="1"/>
        </w:rPr>
        <w:t>F</w:t>
      </w:r>
      <w:r>
        <w:rPr>
          <w:rFonts w:ascii="Courier New" w:eastAsia="Courier New" w:hAnsi="Courier New" w:cs="Courier New"/>
          <w:position w:val="1"/>
        </w:rPr>
        <w:t>.Invoice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W_InvoiceLine_F.Invoice_Id</w:t>
      </w:r>
      <w:proofErr w:type="spellEnd"/>
    </w:p>
    <w:p w:rsidR="009D3268" w:rsidRDefault="008A323B" w:rsidP="0016027A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Contract_Date</w:t>
      </w:r>
      <w:proofErr w:type="spellEnd"/>
    </w:p>
    <w:p w:rsidR="009D3268" w:rsidRDefault="008A323B" w:rsidP="0016027A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W_InvoiceLine_F.Location_Id</w:t>
      </w:r>
      <w:proofErr w:type="spellEnd"/>
    </w:p>
    <w:p w:rsidR="009D3268" w:rsidRDefault="008A323B" w:rsidP="0016027A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W_Sub_Job_F.Job_Id</w:t>
      </w:r>
      <w:proofErr w:type="spellEnd"/>
    </w:p>
    <w:p w:rsidR="009D3268" w:rsidRDefault="008A323B" w:rsidP="0016027A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 w:rsidP="0016027A">
      <w:pPr>
        <w:spacing w:line="220" w:lineRule="exact"/>
        <w:ind w:left="14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_NAME,</w:t>
      </w:r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Quantity_Ordered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Unit_Price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 w:rsidP="0016027A">
      <w:pPr>
        <w:spacing w:before="1"/>
        <w:ind w:left="1385" w:right="3324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W_Time_D.Time_Month</w:t>
      </w:r>
      <w:proofErr w:type="spellEnd"/>
      <w:r>
        <w:rPr>
          <w:rFonts w:ascii="Courier New" w:eastAsia="Courier New" w:hAnsi="Courier New" w:cs="Courier New"/>
          <w:w w:val="99"/>
        </w:rPr>
        <w:t>;</w:t>
      </w:r>
    </w:p>
    <w:p w:rsidR="009D3268" w:rsidRDefault="009D3268">
      <w:pPr>
        <w:spacing w:before="9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9D3268" w:rsidRDefault="0027435E" w:rsidP="0027435E">
      <w:pPr>
        <w:ind w:right="6469"/>
        <w:rPr>
          <w:rFonts w:ascii="Arial" w:eastAsia="Arial" w:hAnsi="Arial" w:cs="Arial"/>
          <w:b/>
        </w:rPr>
      </w:pPr>
      <w:r w:rsidRPr="00702B83">
        <w:rPr>
          <w:rFonts w:ascii="Arial" w:eastAsia="Arial" w:hAnsi="Arial" w:cs="Arial"/>
          <w:b/>
        </w:rPr>
        <w:t>B</w:t>
      </w:r>
      <w:r w:rsidR="008A323B" w:rsidRPr="00702B83">
        <w:rPr>
          <w:rFonts w:ascii="Arial" w:eastAsia="Arial" w:hAnsi="Arial" w:cs="Arial"/>
          <w:b/>
        </w:rPr>
        <w:t>a</w:t>
      </w:r>
      <w:r w:rsidR="008A323B" w:rsidRPr="00702B83">
        <w:rPr>
          <w:rFonts w:ascii="Arial" w:eastAsia="Arial" w:hAnsi="Arial" w:cs="Arial"/>
          <w:b/>
          <w:spacing w:val="1"/>
        </w:rPr>
        <w:t>s</w:t>
      </w:r>
      <w:r w:rsidR="008A323B" w:rsidRPr="00702B83">
        <w:rPr>
          <w:rFonts w:ascii="Arial" w:eastAsia="Arial" w:hAnsi="Arial" w:cs="Arial"/>
          <w:b/>
        </w:rPr>
        <w:t>e</w:t>
      </w:r>
      <w:r w:rsidR="008A323B" w:rsidRPr="00702B83">
        <w:rPr>
          <w:rFonts w:ascii="Arial" w:eastAsia="Arial" w:hAnsi="Arial" w:cs="Arial"/>
          <w:b/>
          <w:spacing w:val="1"/>
        </w:rPr>
        <w:t xml:space="preserve"> Q</w:t>
      </w:r>
      <w:r w:rsidR="008A323B" w:rsidRPr="00702B83">
        <w:rPr>
          <w:rFonts w:ascii="Arial" w:eastAsia="Arial" w:hAnsi="Arial" w:cs="Arial"/>
          <w:b/>
          <w:spacing w:val="-3"/>
        </w:rPr>
        <w:t>u</w:t>
      </w:r>
      <w:r w:rsidR="008A323B" w:rsidRPr="00702B83">
        <w:rPr>
          <w:rFonts w:ascii="Arial" w:eastAsia="Arial" w:hAnsi="Arial" w:cs="Arial"/>
          <w:b/>
          <w:spacing w:val="1"/>
        </w:rPr>
        <w:t>e</w:t>
      </w:r>
      <w:r w:rsidR="008A323B" w:rsidRPr="00702B83">
        <w:rPr>
          <w:rFonts w:ascii="Arial" w:eastAsia="Arial" w:hAnsi="Arial" w:cs="Arial"/>
          <w:b/>
          <w:spacing w:val="2"/>
        </w:rPr>
        <w:t>r</w:t>
      </w:r>
      <w:r w:rsidR="008A323B" w:rsidRPr="00702B83">
        <w:rPr>
          <w:rFonts w:ascii="Arial" w:eastAsia="Arial" w:hAnsi="Arial" w:cs="Arial"/>
          <w:b/>
        </w:rPr>
        <w:t>y</w:t>
      </w:r>
      <w:r w:rsidR="008A323B" w:rsidRPr="00702B83">
        <w:rPr>
          <w:rFonts w:ascii="Arial" w:eastAsia="Arial" w:hAnsi="Arial" w:cs="Arial"/>
          <w:b/>
          <w:spacing w:val="-6"/>
        </w:rPr>
        <w:t xml:space="preserve"> </w:t>
      </w:r>
      <w:r w:rsidR="008A323B" w:rsidRPr="00702B83">
        <w:rPr>
          <w:rFonts w:ascii="Arial" w:eastAsia="Arial" w:hAnsi="Arial" w:cs="Arial"/>
          <w:b/>
        </w:rPr>
        <w:t>3</w:t>
      </w:r>
      <w:r w:rsidR="008A323B" w:rsidRPr="00702B83">
        <w:rPr>
          <w:rFonts w:ascii="Arial" w:eastAsia="Arial" w:hAnsi="Arial" w:cs="Arial"/>
          <w:b/>
          <w:spacing w:val="1"/>
        </w:rPr>
        <w:t xml:space="preserve"> </w:t>
      </w:r>
      <w:r w:rsidR="008A323B" w:rsidRPr="00702B83">
        <w:rPr>
          <w:rFonts w:ascii="Arial" w:eastAsia="Arial" w:hAnsi="Arial" w:cs="Arial"/>
          <w:b/>
        </w:rPr>
        <w:t>(</w:t>
      </w:r>
      <w:r w:rsidR="008A323B" w:rsidRPr="00702B83">
        <w:rPr>
          <w:rFonts w:ascii="Arial" w:eastAsia="Arial" w:hAnsi="Arial" w:cs="Arial"/>
          <w:b/>
          <w:spacing w:val="-1"/>
        </w:rPr>
        <w:t>B</w:t>
      </w:r>
      <w:r w:rsidR="008A323B" w:rsidRPr="00702B83">
        <w:rPr>
          <w:rFonts w:ascii="Arial" w:eastAsia="Arial" w:hAnsi="Arial" w:cs="Arial"/>
          <w:b/>
        </w:rPr>
        <w:t>Q</w:t>
      </w:r>
      <w:r w:rsidR="008A323B" w:rsidRPr="00702B83">
        <w:rPr>
          <w:rFonts w:ascii="Arial" w:eastAsia="Arial" w:hAnsi="Arial" w:cs="Arial"/>
          <w:b/>
          <w:spacing w:val="1"/>
        </w:rPr>
        <w:t>3</w:t>
      </w:r>
      <w:r w:rsidR="008A323B" w:rsidRPr="00702B83">
        <w:rPr>
          <w:rFonts w:ascii="Arial" w:eastAsia="Arial" w:hAnsi="Arial" w:cs="Arial"/>
          <w:b/>
        </w:rPr>
        <w:t>)</w:t>
      </w:r>
    </w:p>
    <w:p w:rsidR="00702B83" w:rsidRPr="00702B83" w:rsidRDefault="00702B83" w:rsidP="0027435E">
      <w:pPr>
        <w:ind w:right="6469"/>
        <w:rPr>
          <w:rFonts w:ascii="Arial" w:eastAsia="Arial" w:hAnsi="Arial" w:cs="Arial"/>
        </w:rPr>
      </w:pPr>
    </w:p>
    <w:p w:rsidR="009D3268" w:rsidRDefault="008A323B" w:rsidP="00702B83">
      <w:pPr>
        <w:rPr>
          <w:sz w:val="24"/>
          <w:szCs w:val="24"/>
        </w:rPr>
      </w:pPr>
      <w:r w:rsidRPr="00702B83">
        <w:rPr>
          <w:spacing w:val="-2"/>
          <w:sz w:val="24"/>
          <w:szCs w:val="24"/>
        </w:rPr>
        <w:t>B</w:t>
      </w:r>
      <w:r w:rsidRPr="00702B83">
        <w:rPr>
          <w:sz w:val="24"/>
          <w:szCs w:val="24"/>
        </w:rPr>
        <w:t>Q3 invo</w:t>
      </w:r>
      <w:r w:rsidRPr="00702B83">
        <w:rPr>
          <w:spacing w:val="1"/>
          <w:sz w:val="24"/>
          <w:szCs w:val="24"/>
        </w:rPr>
        <w:t>l</w:t>
      </w:r>
      <w:r w:rsidRPr="00702B83">
        <w:rPr>
          <w:sz w:val="24"/>
          <w:szCs w:val="24"/>
        </w:rPr>
        <w:t>v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s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z w:val="24"/>
          <w:szCs w:val="24"/>
        </w:rPr>
        <w:t xml:space="preserve">2 </w:t>
      </w:r>
      <w:r w:rsidRPr="00702B83">
        <w:rPr>
          <w:spacing w:val="1"/>
          <w:sz w:val="24"/>
          <w:szCs w:val="24"/>
        </w:rPr>
        <w:t>f</w:t>
      </w:r>
      <w:r w:rsidRPr="00702B83">
        <w:rPr>
          <w:spacing w:val="-1"/>
          <w:sz w:val="24"/>
          <w:szCs w:val="24"/>
        </w:rPr>
        <w:t>ac</w:t>
      </w:r>
      <w:r w:rsidRPr="00702B83">
        <w:rPr>
          <w:sz w:val="24"/>
          <w:szCs w:val="24"/>
        </w:rPr>
        <w:t xml:space="preserve">t </w:t>
      </w:r>
      <w:r w:rsidRPr="00702B83">
        <w:rPr>
          <w:spacing w:val="1"/>
          <w:sz w:val="24"/>
          <w:szCs w:val="24"/>
        </w:rPr>
        <w:t>t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bl</w:t>
      </w:r>
      <w:r w:rsidRPr="00702B83">
        <w:rPr>
          <w:spacing w:val="2"/>
          <w:sz w:val="24"/>
          <w:szCs w:val="24"/>
        </w:rPr>
        <w:t>e</w:t>
      </w:r>
      <w:r w:rsidRPr="00702B83">
        <w:rPr>
          <w:sz w:val="24"/>
          <w:szCs w:val="24"/>
        </w:rPr>
        <w:t xml:space="preserve">s (job and </w:t>
      </w:r>
      <w:proofErr w:type="spellStart"/>
      <w:r w:rsidRPr="00702B83">
        <w:rPr>
          <w:sz w:val="24"/>
          <w:szCs w:val="24"/>
        </w:rPr>
        <w:t>subjo</w:t>
      </w:r>
      <w:r w:rsidRPr="00702B83">
        <w:rPr>
          <w:spacing w:val="1"/>
          <w:sz w:val="24"/>
          <w:szCs w:val="24"/>
        </w:rPr>
        <w:t>b</w:t>
      </w:r>
      <w:proofErr w:type="spellEnd"/>
      <w:r w:rsidRPr="00702B83">
        <w:rPr>
          <w:sz w:val="24"/>
          <w:szCs w:val="24"/>
        </w:rPr>
        <w:t xml:space="preserve">) </w:t>
      </w:r>
      <w:r w:rsidRPr="00702B83">
        <w:rPr>
          <w:spacing w:val="-2"/>
          <w:sz w:val="24"/>
          <w:szCs w:val="24"/>
        </w:rPr>
        <w:t>a</w:t>
      </w:r>
      <w:r w:rsidRPr="00702B83">
        <w:rPr>
          <w:sz w:val="24"/>
          <w:szCs w:val="24"/>
        </w:rPr>
        <w:t xml:space="preserve">nd </w:t>
      </w:r>
      <w:proofErr w:type="gramStart"/>
      <w:r w:rsidRPr="00702B83">
        <w:rPr>
          <w:sz w:val="24"/>
          <w:szCs w:val="24"/>
        </w:rPr>
        <w:t>3</w:t>
      </w:r>
      <w:r w:rsidRPr="00702B83">
        <w:rPr>
          <w:spacing w:val="2"/>
          <w:sz w:val="24"/>
          <w:szCs w:val="24"/>
        </w:rPr>
        <w:t xml:space="preserve"> </w:t>
      </w:r>
      <w:r w:rsidRPr="00702B83">
        <w:rPr>
          <w:sz w:val="24"/>
          <w:szCs w:val="24"/>
        </w:rPr>
        <w:t>di</w:t>
      </w:r>
      <w:r w:rsidRPr="00702B83">
        <w:rPr>
          <w:spacing w:val="1"/>
          <w:sz w:val="24"/>
          <w:szCs w:val="24"/>
        </w:rPr>
        <w:t>m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nsion</w:t>
      </w:r>
      <w:proofErr w:type="gramEnd"/>
      <w:r w:rsidRPr="00702B83">
        <w:rPr>
          <w:sz w:val="24"/>
          <w:szCs w:val="24"/>
        </w:rPr>
        <w:t xml:space="preserve"> tabl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s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pacing w:val="-1"/>
          <w:sz w:val="24"/>
          <w:szCs w:val="24"/>
        </w:rPr>
        <w:t>(</w:t>
      </w:r>
      <w:r w:rsidRPr="00702B83">
        <w:rPr>
          <w:sz w:val="24"/>
          <w:szCs w:val="24"/>
        </w:rPr>
        <w:t>loc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t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>on, tim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 xml:space="preserve">, 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nd ma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 xml:space="preserve">hine </w:t>
      </w:r>
      <w:r w:rsidRPr="00702B83">
        <w:rPr>
          <w:spacing w:val="5"/>
          <w:sz w:val="24"/>
          <w:szCs w:val="24"/>
        </w:rPr>
        <w:t>t</w:t>
      </w:r>
      <w:r w:rsidRPr="00702B83">
        <w:rPr>
          <w:spacing w:val="-5"/>
          <w:sz w:val="24"/>
          <w:szCs w:val="24"/>
        </w:rPr>
        <w:t>y</w:t>
      </w:r>
      <w:r w:rsidRPr="00702B83">
        <w:rPr>
          <w:sz w:val="24"/>
          <w:szCs w:val="24"/>
        </w:rPr>
        <w:t>p</w:t>
      </w:r>
      <w:r w:rsidRPr="00702B83">
        <w:rPr>
          <w:spacing w:val="-1"/>
          <w:sz w:val="24"/>
          <w:szCs w:val="24"/>
        </w:rPr>
        <w:t>e)</w:t>
      </w:r>
      <w:r w:rsidRPr="00702B83">
        <w:rPr>
          <w:sz w:val="24"/>
          <w:szCs w:val="24"/>
        </w:rPr>
        <w:t>.</w:t>
      </w:r>
      <w:r w:rsidRPr="00702B83">
        <w:rPr>
          <w:spacing w:val="5"/>
          <w:sz w:val="24"/>
          <w:szCs w:val="24"/>
        </w:rPr>
        <w:t xml:space="preserve"> </w:t>
      </w:r>
      <w:r w:rsidRPr="00702B83">
        <w:rPr>
          <w:spacing w:val="-3"/>
          <w:sz w:val="24"/>
          <w:szCs w:val="24"/>
        </w:rPr>
        <w:t>I</w:t>
      </w:r>
      <w:r w:rsidRPr="00702B83">
        <w:rPr>
          <w:sz w:val="24"/>
          <w:szCs w:val="24"/>
        </w:rPr>
        <w:t xml:space="preserve">n the </w:t>
      </w:r>
      <w:r w:rsidRPr="00702B83">
        <w:rPr>
          <w:spacing w:val="-1"/>
          <w:sz w:val="24"/>
          <w:szCs w:val="24"/>
        </w:rPr>
        <w:t>f</w:t>
      </w:r>
      <w:r w:rsidRPr="00702B83">
        <w:rPr>
          <w:sz w:val="24"/>
          <w:szCs w:val="24"/>
        </w:rPr>
        <w:t>ol</w:t>
      </w:r>
      <w:r w:rsidRPr="00702B83">
        <w:rPr>
          <w:spacing w:val="3"/>
          <w:sz w:val="24"/>
          <w:szCs w:val="24"/>
        </w:rPr>
        <w:t>l</w:t>
      </w:r>
      <w:r w:rsidRPr="00702B83">
        <w:rPr>
          <w:sz w:val="24"/>
          <w:szCs w:val="24"/>
        </w:rPr>
        <w:t>owing</w:t>
      </w:r>
      <w:r w:rsidRPr="00702B83">
        <w:rPr>
          <w:spacing w:val="-2"/>
          <w:sz w:val="24"/>
          <w:szCs w:val="24"/>
        </w:rPr>
        <w:t xml:space="preserve"> </w:t>
      </w:r>
      <w:r w:rsidRPr="00702B83">
        <w:rPr>
          <w:spacing w:val="1"/>
          <w:sz w:val="24"/>
          <w:szCs w:val="24"/>
        </w:rPr>
        <w:t>S</w:t>
      </w:r>
      <w:r w:rsidRPr="00702B83">
        <w:rPr>
          <w:spacing w:val="2"/>
          <w:sz w:val="24"/>
          <w:szCs w:val="24"/>
        </w:rPr>
        <w:t>E</w:t>
      </w:r>
      <w:r w:rsidRPr="00702B83">
        <w:rPr>
          <w:spacing w:val="-1"/>
          <w:sz w:val="24"/>
          <w:szCs w:val="24"/>
        </w:rPr>
        <w:t>L</w:t>
      </w:r>
      <w:r w:rsidRPr="00702B83">
        <w:rPr>
          <w:sz w:val="24"/>
          <w:szCs w:val="24"/>
        </w:rPr>
        <w:t>ECT s</w:t>
      </w:r>
      <w:r w:rsidRPr="00702B83">
        <w:rPr>
          <w:spacing w:val="1"/>
          <w:sz w:val="24"/>
          <w:szCs w:val="24"/>
        </w:rPr>
        <w:t>t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tem</w:t>
      </w:r>
      <w:r w:rsidRPr="00702B83">
        <w:rPr>
          <w:spacing w:val="-1"/>
          <w:sz w:val="24"/>
          <w:szCs w:val="24"/>
        </w:rPr>
        <w:t>e</w:t>
      </w:r>
      <w:r w:rsidRPr="00702B83">
        <w:rPr>
          <w:spacing w:val="2"/>
          <w:sz w:val="24"/>
          <w:szCs w:val="24"/>
        </w:rPr>
        <w:t>n</w:t>
      </w:r>
      <w:r w:rsidRPr="00702B83">
        <w:rPr>
          <w:sz w:val="24"/>
          <w:szCs w:val="24"/>
        </w:rPr>
        <w:t xml:space="preserve">t, </w:t>
      </w:r>
      <w:r w:rsidRPr="00702B83">
        <w:rPr>
          <w:spacing w:val="1"/>
          <w:sz w:val="24"/>
          <w:szCs w:val="24"/>
        </w:rPr>
        <w:t>t</w:t>
      </w:r>
      <w:r w:rsidRPr="00702B83">
        <w:rPr>
          <w:sz w:val="24"/>
          <w:szCs w:val="24"/>
        </w:rPr>
        <w:t>he</w:t>
      </w:r>
      <w:r w:rsidRPr="00702B83">
        <w:rPr>
          <w:spacing w:val="-1"/>
          <w:sz w:val="24"/>
          <w:szCs w:val="24"/>
        </w:rPr>
        <w:t xml:space="preserve"> </w:t>
      </w:r>
      <w:proofErr w:type="gramStart"/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ross p</w:t>
      </w:r>
      <w:r w:rsidRPr="00702B83">
        <w:rPr>
          <w:spacing w:val="-1"/>
          <w:sz w:val="24"/>
          <w:szCs w:val="24"/>
        </w:rPr>
        <w:t>r</w:t>
      </w:r>
      <w:r w:rsidRPr="00702B83">
        <w:rPr>
          <w:sz w:val="24"/>
          <w:szCs w:val="24"/>
        </w:rPr>
        <w:t>odu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t</w:t>
      </w:r>
      <w:proofErr w:type="gramEnd"/>
      <w:r w:rsidRPr="00702B83">
        <w:rPr>
          <w:sz w:val="24"/>
          <w:szCs w:val="24"/>
        </w:rPr>
        <w:t xml:space="preserve"> </w:t>
      </w:r>
      <w:r w:rsidRPr="00702B83">
        <w:rPr>
          <w:spacing w:val="1"/>
          <w:sz w:val="24"/>
          <w:szCs w:val="24"/>
        </w:rPr>
        <w:t>j</w:t>
      </w:r>
      <w:r w:rsidRPr="00702B83">
        <w:rPr>
          <w:sz w:val="24"/>
          <w:szCs w:val="24"/>
        </w:rPr>
        <w:t>oin s</w:t>
      </w:r>
      <w:r w:rsidRPr="00702B83">
        <w:rPr>
          <w:spacing w:val="3"/>
          <w:sz w:val="24"/>
          <w:szCs w:val="24"/>
        </w:rPr>
        <w:t>t</w:t>
      </w:r>
      <w:r w:rsidRPr="00702B83">
        <w:rPr>
          <w:spacing w:val="-5"/>
          <w:sz w:val="24"/>
          <w:szCs w:val="24"/>
        </w:rPr>
        <w:t>y</w:t>
      </w:r>
      <w:r w:rsidRPr="00702B83">
        <w:rPr>
          <w:sz w:val="24"/>
          <w:szCs w:val="24"/>
        </w:rPr>
        <w:t xml:space="preserve">le is used </w:t>
      </w:r>
      <w:r w:rsidRPr="00702B83">
        <w:rPr>
          <w:spacing w:val="-1"/>
          <w:sz w:val="24"/>
          <w:szCs w:val="24"/>
        </w:rPr>
        <w:t>w</w:t>
      </w:r>
      <w:r w:rsidRPr="00702B83">
        <w:rPr>
          <w:sz w:val="24"/>
          <w:szCs w:val="24"/>
        </w:rPr>
        <w:t>i</w:t>
      </w:r>
      <w:r w:rsidRPr="00702B83">
        <w:rPr>
          <w:spacing w:val="1"/>
          <w:sz w:val="24"/>
          <w:szCs w:val="24"/>
        </w:rPr>
        <w:t>t</w:t>
      </w:r>
      <w:r w:rsidRPr="00702B83">
        <w:rPr>
          <w:sz w:val="24"/>
          <w:szCs w:val="24"/>
        </w:rPr>
        <w:t>h</w:t>
      </w:r>
      <w:r w:rsidRPr="00702B83">
        <w:rPr>
          <w:spacing w:val="2"/>
          <w:sz w:val="24"/>
          <w:szCs w:val="24"/>
        </w:rPr>
        <w:t xml:space="preserve"> </w:t>
      </w:r>
      <w:r w:rsidRPr="00702B83">
        <w:rPr>
          <w:sz w:val="24"/>
          <w:szCs w:val="24"/>
        </w:rPr>
        <w:t>5 tabl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 xml:space="preserve">s in </w:t>
      </w:r>
      <w:r w:rsidRPr="00702B83">
        <w:rPr>
          <w:spacing w:val="1"/>
          <w:sz w:val="24"/>
          <w:szCs w:val="24"/>
        </w:rPr>
        <w:t>t</w:t>
      </w:r>
      <w:r w:rsidRPr="00702B83">
        <w:rPr>
          <w:sz w:val="24"/>
          <w:szCs w:val="24"/>
        </w:rPr>
        <w:t>he</w:t>
      </w:r>
      <w:r w:rsidRPr="00702B83">
        <w:rPr>
          <w:spacing w:val="-1"/>
          <w:sz w:val="24"/>
          <w:szCs w:val="24"/>
        </w:rPr>
        <w:t xml:space="preserve"> F</w:t>
      </w:r>
      <w:r w:rsidRPr="00702B83">
        <w:rPr>
          <w:sz w:val="24"/>
          <w:szCs w:val="24"/>
        </w:rPr>
        <w:t xml:space="preserve">ROM 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lau</w:t>
      </w:r>
      <w:r w:rsidRPr="00702B83">
        <w:rPr>
          <w:spacing w:val="2"/>
          <w:sz w:val="24"/>
          <w:szCs w:val="24"/>
        </w:rPr>
        <w:t>s</w:t>
      </w:r>
      <w:r w:rsidRPr="00702B83">
        <w:rPr>
          <w:sz w:val="24"/>
          <w:szCs w:val="24"/>
        </w:rPr>
        <w:t>e</w:t>
      </w:r>
      <w:r w:rsidRPr="00702B83">
        <w:rPr>
          <w:spacing w:val="-1"/>
          <w:sz w:val="24"/>
          <w:szCs w:val="24"/>
        </w:rPr>
        <w:t xml:space="preserve"> a</w:t>
      </w:r>
      <w:r w:rsidRPr="00702B83">
        <w:rPr>
          <w:sz w:val="24"/>
          <w:szCs w:val="24"/>
        </w:rPr>
        <w:t>nd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z w:val="24"/>
          <w:szCs w:val="24"/>
        </w:rPr>
        <w:t>4 jo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 xml:space="preserve">n 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ondi</w:t>
      </w:r>
      <w:r w:rsidRPr="00702B83">
        <w:rPr>
          <w:spacing w:val="1"/>
          <w:sz w:val="24"/>
          <w:szCs w:val="24"/>
        </w:rPr>
        <w:t>t</w:t>
      </w:r>
      <w:r w:rsidRPr="00702B83">
        <w:rPr>
          <w:sz w:val="24"/>
          <w:szCs w:val="24"/>
        </w:rPr>
        <w:t xml:space="preserve">ions 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 xml:space="preserve">n the </w:t>
      </w:r>
      <w:r w:rsidRPr="00702B83">
        <w:rPr>
          <w:spacing w:val="1"/>
          <w:sz w:val="24"/>
          <w:szCs w:val="24"/>
        </w:rPr>
        <w:t>W</w:t>
      </w:r>
      <w:r w:rsidRPr="00702B83">
        <w:rPr>
          <w:sz w:val="24"/>
          <w:szCs w:val="24"/>
        </w:rPr>
        <w:t>H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 xml:space="preserve">RE 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laus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. Alte</w:t>
      </w:r>
      <w:r w:rsidRPr="00702B83">
        <w:rPr>
          <w:spacing w:val="-1"/>
          <w:sz w:val="24"/>
          <w:szCs w:val="24"/>
        </w:rPr>
        <w:t>r</w:t>
      </w:r>
      <w:r w:rsidRPr="00702B83">
        <w:rPr>
          <w:sz w:val="24"/>
          <w:szCs w:val="24"/>
        </w:rPr>
        <w:t>n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t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>v</w:t>
      </w:r>
      <w:r w:rsidRPr="00702B83">
        <w:rPr>
          <w:spacing w:val="-1"/>
          <w:sz w:val="24"/>
          <w:szCs w:val="24"/>
        </w:rPr>
        <w:t>e</w:t>
      </w:r>
      <w:r w:rsidRPr="00702B83">
        <w:rPr>
          <w:spacing w:val="5"/>
          <w:sz w:val="24"/>
          <w:szCs w:val="24"/>
        </w:rPr>
        <w:t>l</w:t>
      </w:r>
      <w:r w:rsidRPr="00702B83">
        <w:rPr>
          <w:spacing w:val="-5"/>
          <w:sz w:val="24"/>
          <w:szCs w:val="24"/>
        </w:rPr>
        <w:t>y</w:t>
      </w:r>
      <w:r w:rsidRPr="00702B83">
        <w:rPr>
          <w:sz w:val="24"/>
          <w:szCs w:val="24"/>
        </w:rPr>
        <w:t>, the join op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r</w:t>
      </w:r>
      <w:r w:rsidRPr="00702B83">
        <w:rPr>
          <w:spacing w:val="-2"/>
          <w:sz w:val="24"/>
          <w:szCs w:val="24"/>
        </w:rPr>
        <w:t>a</w:t>
      </w:r>
      <w:r w:rsidRPr="00702B83">
        <w:rPr>
          <w:sz w:val="24"/>
          <w:szCs w:val="24"/>
        </w:rPr>
        <w:t>tor s</w:t>
      </w:r>
      <w:r w:rsidRPr="00702B83">
        <w:rPr>
          <w:spacing w:val="5"/>
          <w:sz w:val="24"/>
          <w:szCs w:val="24"/>
        </w:rPr>
        <w:t>t</w:t>
      </w:r>
      <w:r w:rsidRPr="00702B83">
        <w:rPr>
          <w:spacing w:val="-5"/>
          <w:sz w:val="24"/>
          <w:szCs w:val="24"/>
        </w:rPr>
        <w:t>y</w:t>
      </w:r>
      <w:r w:rsidRPr="00702B83">
        <w:rPr>
          <w:sz w:val="24"/>
          <w:szCs w:val="24"/>
        </w:rPr>
        <w:t xml:space="preserve">le </w:t>
      </w:r>
      <w:r w:rsidRPr="00702B83">
        <w:rPr>
          <w:spacing w:val="1"/>
          <w:sz w:val="24"/>
          <w:szCs w:val="24"/>
        </w:rPr>
        <w:t>c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n be</w:t>
      </w:r>
      <w:r w:rsidRPr="00702B83">
        <w:rPr>
          <w:spacing w:val="-1"/>
          <w:sz w:val="24"/>
          <w:szCs w:val="24"/>
        </w:rPr>
        <w:t xml:space="preserve"> </w:t>
      </w:r>
      <w:r w:rsidRPr="00702B83">
        <w:rPr>
          <w:sz w:val="24"/>
          <w:szCs w:val="24"/>
        </w:rPr>
        <w:t>u</w:t>
      </w:r>
      <w:r w:rsidRPr="00702B83">
        <w:rPr>
          <w:spacing w:val="2"/>
          <w:sz w:val="24"/>
          <w:szCs w:val="24"/>
        </w:rPr>
        <w:t>s</w:t>
      </w:r>
      <w:r w:rsidRPr="00702B83">
        <w:rPr>
          <w:spacing w:val="1"/>
          <w:sz w:val="24"/>
          <w:szCs w:val="24"/>
        </w:rPr>
        <w:t>e</w:t>
      </w:r>
      <w:r w:rsidRPr="00702B83">
        <w:rPr>
          <w:sz w:val="24"/>
          <w:szCs w:val="24"/>
        </w:rPr>
        <w:t>d with</w:t>
      </w:r>
      <w:r w:rsidRPr="00702B83">
        <w:rPr>
          <w:spacing w:val="2"/>
          <w:sz w:val="24"/>
          <w:szCs w:val="24"/>
        </w:rPr>
        <w:t xml:space="preserve"> </w:t>
      </w:r>
      <w:r w:rsidRPr="00702B83">
        <w:rPr>
          <w:sz w:val="24"/>
          <w:szCs w:val="24"/>
        </w:rPr>
        <w:t>4 jo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>n op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r</w:t>
      </w:r>
      <w:r w:rsidRPr="00702B83">
        <w:rPr>
          <w:spacing w:val="-2"/>
          <w:sz w:val="24"/>
          <w:szCs w:val="24"/>
        </w:rPr>
        <w:t>a</w:t>
      </w:r>
      <w:r w:rsidRPr="00702B83">
        <w:rPr>
          <w:sz w:val="24"/>
          <w:szCs w:val="24"/>
        </w:rPr>
        <w:t>t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 xml:space="preserve">ons in the </w:t>
      </w:r>
      <w:r w:rsidRPr="00702B83">
        <w:rPr>
          <w:spacing w:val="-2"/>
          <w:sz w:val="24"/>
          <w:szCs w:val="24"/>
        </w:rPr>
        <w:t>F</w:t>
      </w:r>
      <w:r w:rsidRPr="00702B83">
        <w:rPr>
          <w:sz w:val="24"/>
          <w:szCs w:val="24"/>
        </w:rPr>
        <w:t xml:space="preserve">ROM 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lau</w:t>
      </w:r>
      <w:r w:rsidRPr="00702B83">
        <w:rPr>
          <w:spacing w:val="2"/>
          <w:sz w:val="24"/>
          <w:szCs w:val="24"/>
        </w:rPr>
        <w:t>s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. The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z w:val="24"/>
          <w:szCs w:val="24"/>
        </w:rPr>
        <w:t>GRO</w:t>
      </w:r>
      <w:r w:rsidRPr="00702B83">
        <w:rPr>
          <w:spacing w:val="-1"/>
          <w:sz w:val="24"/>
          <w:szCs w:val="24"/>
        </w:rPr>
        <w:t>U</w:t>
      </w:r>
      <w:r w:rsidRPr="00702B83">
        <w:rPr>
          <w:sz w:val="24"/>
          <w:szCs w:val="24"/>
        </w:rPr>
        <w:t>P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pacing w:val="-2"/>
          <w:sz w:val="24"/>
          <w:szCs w:val="24"/>
        </w:rPr>
        <w:t>B</w:t>
      </w:r>
      <w:r w:rsidRPr="00702B83">
        <w:rPr>
          <w:sz w:val="24"/>
          <w:szCs w:val="24"/>
        </w:rPr>
        <w:t xml:space="preserve">Y 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lau</w:t>
      </w:r>
      <w:r w:rsidRPr="00702B83">
        <w:rPr>
          <w:spacing w:val="2"/>
          <w:sz w:val="24"/>
          <w:szCs w:val="24"/>
        </w:rPr>
        <w:t>s</w:t>
      </w:r>
      <w:r w:rsidRPr="00702B83">
        <w:rPr>
          <w:sz w:val="24"/>
          <w:szCs w:val="24"/>
        </w:rPr>
        <w:t>e must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 xml:space="preserve">ontain 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ll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z w:val="24"/>
          <w:szCs w:val="24"/>
        </w:rPr>
        <w:t>non-</w:t>
      </w:r>
      <w:r w:rsidRPr="00702B83">
        <w:rPr>
          <w:spacing w:val="1"/>
          <w:sz w:val="24"/>
          <w:szCs w:val="24"/>
        </w:rPr>
        <w:t>a</w:t>
      </w:r>
      <w:r w:rsidRPr="00702B83">
        <w:rPr>
          <w:sz w:val="24"/>
          <w:szCs w:val="24"/>
        </w:rPr>
        <w:t>ggre</w:t>
      </w:r>
      <w:r w:rsidRPr="00702B83">
        <w:rPr>
          <w:spacing w:val="-2"/>
          <w:sz w:val="24"/>
          <w:szCs w:val="24"/>
        </w:rPr>
        <w:t>g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te</w:t>
      </w:r>
      <w:r w:rsidRPr="00702B83">
        <w:rPr>
          <w:spacing w:val="2"/>
          <w:sz w:val="24"/>
          <w:szCs w:val="24"/>
        </w:rPr>
        <w:t xml:space="preserve"> </w:t>
      </w:r>
      <w:r w:rsidRPr="00702B83">
        <w:rPr>
          <w:spacing w:val="-1"/>
          <w:sz w:val="24"/>
          <w:szCs w:val="24"/>
        </w:rPr>
        <w:t>c</w:t>
      </w:r>
      <w:r w:rsidRPr="00702B83">
        <w:rPr>
          <w:sz w:val="24"/>
          <w:szCs w:val="24"/>
        </w:rPr>
        <w:t>olu</w:t>
      </w:r>
      <w:r w:rsidRPr="00702B83">
        <w:rPr>
          <w:spacing w:val="1"/>
          <w:sz w:val="24"/>
          <w:szCs w:val="24"/>
        </w:rPr>
        <w:t>m</w:t>
      </w:r>
      <w:r w:rsidRPr="00702B83">
        <w:rPr>
          <w:sz w:val="24"/>
          <w:szCs w:val="24"/>
        </w:rPr>
        <w:t>ns (</w:t>
      </w:r>
      <w:proofErr w:type="spellStart"/>
      <w:r w:rsidRPr="00702B83">
        <w:rPr>
          <w:spacing w:val="2"/>
          <w:sz w:val="24"/>
          <w:szCs w:val="24"/>
        </w:rPr>
        <w:t>J</w:t>
      </w:r>
      <w:r w:rsidRPr="00702B83">
        <w:rPr>
          <w:sz w:val="24"/>
          <w:szCs w:val="24"/>
        </w:rPr>
        <w:t>ob</w:t>
      </w:r>
      <w:r w:rsidRPr="00702B83">
        <w:rPr>
          <w:spacing w:val="2"/>
          <w:sz w:val="24"/>
          <w:szCs w:val="24"/>
        </w:rPr>
        <w:t>_</w:t>
      </w:r>
      <w:r w:rsidRPr="00702B83">
        <w:rPr>
          <w:spacing w:val="-6"/>
          <w:sz w:val="24"/>
          <w:szCs w:val="24"/>
        </w:rPr>
        <w:t>I</w:t>
      </w:r>
      <w:r w:rsidRPr="00702B83">
        <w:rPr>
          <w:sz w:val="24"/>
          <w:szCs w:val="24"/>
        </w:rPr>
        <w:t>d</w:t>
      </w:r>
      <w:proofErr w:type="spellEnd"/>
      <w:r w:rsidRPr="00702B83">
        <w:rPr>
          <w:sz w:val="24"/>
          <w:szCs w:val="24"/>
        </w:rPr>
        <w:t>,</w:t>
      </w:r>
      <w:r w:rsidRPr="00702B83">
        <w:rPr>
          <w:spacing w:val="2"/>
          <w:sz w:val="24"/>
          <w:szCs w:val="24"/>
        </w:rPr>
        <w:t xml:space="preserve"> </w:t>
      </w:r>
      <w:proofErr w:type="spellStart"/>
      <w:r w:rsidRPr="00702B83">
        <w:rPr>
          <w:spacing w:val="-3"/>
          <w:sz w:val="24"/>
          <w:szCs w:val="24"/>
        </w:rPr>
        <w:t>L</w:t>
      </w:r>
      <w:r w:rsidRPr="00702B83">
        <w:rPr>
          <w:sz w:val="24"/>
          <w:szCs w:val="24"/>
        </w:rPr>
        <w:t>o</w:t>
      </w:r>
      <w:r w:rsidRPr="00702B83">
        <w:rPr>
          <w:spacing w:val="1"/>
          <w:sz w:val="24"/>
          <w:szCs w:val="24"/>
        </w:rPr>
        <w:t>c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t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>on</w:t>
      </w:r>
      <w:r w:rsidRPr="00702B83">
        <w:rPr>
          <w:spacing w:val="2"/>
          <w:sz w:val="24"/>
          <w:szCs w:val="24"/>
        </w:rPr>
        <w:t>_</w:t>
      </w:r>
      <w:r w:rsidRPr="00702B83">
        <w:rPr>
          <w:spacing w:val="-3"/>
          <w:sz w:val="24"/>
          <w:szCs w:val="24"/>
        </w:rPr>
        <w:t>I</w:t>
      </w:r>
      <w:r w:rsidRPr="00702B83">
        <w:rPr>
          <w:sz w:val="24"/>
          <w:szCs w:val="24"/>
        </w:rPr>
        <w:t>d</w:t>
      </w:r>
      <w:proofErr w:type="spellEnd"/>
      <w:r w:rsidRPr="00702B83">
        <w:rPr>
          <w:sz w:val="24"/>
          <w:szCs w:val="24"/>
        </w:rPr>
        <w:t>,</w:t>
      </w:r>
      <w:r w:rsidRPr="00702B83">
        <w:rPr>
          <w:spacing w:val="2"/>
          <w:sz w:val="24"/>
          <w:szCs w:val="24"/>
        </w:rPr>
        <w:t xml:space="preserve"> </w:t>
      </w:r>
      <w:proofErr w:type="spellStart"/>
      <w:r w:rsidRPr="00702B83">
        <w:rPr>
          <w:spacing w:val="-3"/>
          <w:sz w:val="24"/>
          <w:szCs w:val="24"/>
        </w:rPr>
        <w:t>L</w:t>
      </w:r>
      <w:r w:rsidRPr="00702B83">
        <w:rPr>
          <w:sz w:val="24"/>
          <w:szCs w:val="24"/>
        </w:rPr>
        <w:t>o</w:t>
      </w:r>
      <w:r w:rsidRPr="00702B83">
        <w:rPr>
          <w:spacing w:val="1"/>
          <w:sz w:val="24"/>
          <w:szCs w:val="24"/>
        </w:rPr>
        <w:t>c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t</w:t>
      </w:r>
      <w:r w:rsidRPr="00702B83">
        <w:rPr>
          <w:spacing w:val="1"/>
          <w:sz w:val="24"/>
          <w:szCs w:val="24"/>
        </w:rPr>
        <w:t>i</w:t>
      </w:r>
      <w:r w:rsidRPr="00702B83">
        <w:rPr>
          <w:sz w:val="24"/>
          <w:szCs w:val="24"/>
        </w:rPr>
        <w:t>on_N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me</w:t>
      </w:r>
      <w:proofErr w:type="spellEnd"/>
      <w:r w:rsidRPr="00702B83">
        <w:rPr>
          <w:sz w:val="24"/>
          <w:szCs w:val="24"/>
        </w:rPr>
        <w:t>,</w:t>
      </w:r>
      <w:r w:rsidRPr="00702B83">
        <w:rPr>
          <w:spacing w:val="4"/>
          <w:sz w:val="24"/>
          <w:szCs w:val="24"/>
        </w:rPr>
        <w:t xml:space="preserve"> </w:t>
      </w:r>
      <w:proofErr w:type="spellStart"/>
      <w:r w:rsidRPr="00702B83">
        <w:rPr>
          <w:sz w:val="24"/>
          <w:szCs w:val="24"/>
        </w:rPr>
        <w:t>Time_</w:t>
      </w:r>
      <w:r w:rsidRPr="00702B83">
        <w:rPr>
          <w:spacing w:val="-1"/>
          <w:sz w:val="24"/>
          <w:szCs w:val="24"/>
        </w:rPr>
        <w:t>Y</w:t>
      </w:r>
      <w:r w:rsidRPr="00702B83">
        <w:rPr>
          <w:spacing w:val="1"/>
          <w:sz w:val="24"/>
          <w:szCs w:val="24"/>
        </w:rPr>
        <w:t>e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r</w:t>
      </w:r>
      <w:proofErr w:type="spellEnd"/>
      <w:r w:rsidRPr="00702B83">
        <w:rPr>
          <w:sz w:val="24"/>
          <w:szCs w:val="24"/>
        </w:rPr>
        <w:t xml:space="preserve">, </w:t>
      </w:r>
      <w:r w:rsidRPr="00702B83">
        <w:rPr>
          <w:spacing w:val="-2"/>
          <w:sz w:val="24"/>
          <w:szCs w:val="24"/>
        </w:rPr>
        <w:t>a</w:t>
      </w:r>
      <w:r w:rsidRPr="00702B83">
        <w:rPr>
          <w:sz w:val="24"/>
          <w:szCs w:val="24"/>
        </w:rPr>
        <w:t xml:space="preserve">nd </w:t>
      </w:r>
      <w:proofErr w:type="spellStart"/>
      <w:r w:rsidRPr="00702B83">
        <w:rPr>
          <w:sz w:val="24"/>
          <w:szCs w:val="24"/>
        </w:rPr>
        <w:t>Time_Month</w:t>
      </w:r>
      <w:proofErr w:type="spellEnd"/>
      <w:r w:rsidRPr="00702B83">
        <w:rPr>
          <w:sz w:val="24"/>
          <w:szCs w:val="24"/>
        </w:rPr>
        <w:t xml:space="preserve">). To </w:t>
      </w:r>
      <w:r w:rsidRPr="00702B83">
        <w:rPr>
          <w:spacing w:val="-1"/>
          <w:sz w:val="24"/>
          <w:szCs w:val="24"/>
        </w:rPr>
        <w:t>fac</w:t>
      </w:r>
      <w:r w:rsidRPr="00702B83">
        <w:rPr>
          <w:sz w:val="24"/>
          <w:szCs w:val="24"/>
        </w:rPr>
        <w:t>i</w:t>
      </w:r>
      <w:r w:rsidRPr="00702B83">
        <w:rPr>
          <w:spacing w:val="1"/>
          <w:sz w:val="24"/>
          <w:szCs w:val="24"/>
        </w:rPr>
        <w:t>l</w:t>
      </w:r>
      <w:r w:rsidRPr="00702B83">
        <w:rPr>
          <w:sz w:val="24"/>
          <w:szCs w:val="24"/>
        </w:rPr>
        <w:t>i</w:t>
      </w:r>
      <w:r w:rsidRPr="00702B83">
        <w:rPr>
          <w:spacing w:val="1"/>
          <w:sz w:val="24"/>
          <w:szCs w:val="24"/>
        </w:rPr>
        <w:t>t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 xml:space="preserve">te </w:t>
      </w:r>
      <w:r w:rsidRPr="00702B83">
        <w:rPr>
          <w:spacing w:val="-1"/>
          <w:sz w:val="24"/>
          <w:szCs w:val="24"/>
        </w:rPr>
        <w:t>f</w:t>
      </w:r>
      <w:r w:rsidRPr="00702B83">
        <w:rPr>
          <w:sz w:val="24"/>
          <w:szCs w:val="24"/>
        </w:rPr>
        <w:t xml:space="preserve">ormulation of </w:t>
      </w:r>
      <w:r w:rsidRPr="00702B83">
        <w:rPr>
          <w:spacing w:val="-1"/>
          <w:sz w:val="24"/>
          <w:szCs w:val="24"/>
        </w:rPr>
        <w:t>a</w:t>
      </w:r>
      <w:r w:rsidRPr="00702B83">
        <w:rPr>
          <w:spacing w:val="2"/>
          <w:sz w:val="24"/>
          <w:szCs w:val="24"/>
        </w:rPr>
        <w:t>n</w:t>
      </w:r>
      <w:r w:rsidRPr="00702B83">
        <w:rPr>
          <w:spacing w:val="-1"/>
          <w:sz w:val="24"/>
          <w:szCs w:val="24"/>
        </w:rPr>
        <w:t>a</w:t>
      </w:r>
      <w:r w:rsidRPr="00702B83">
        <w:rPr>
          <w:spacing w:val="5"/>
          <w:sz w:val="24"/>
          <w:szCs w:val="24"/>
        </w:rPr>
        <w:t>l</w:t>
      </w:r>
      <w:r w:rsidRPr="00702B83">
        <w:rPr>
          <w:spacing w:val="-7"/>
          <w:sz w:val="24"/>
          <w:szCs w:val="24"/>
        </w:rPr>
        <w:t>y</w:t>
      </w:r>
      <w:r w:rsidRPr="00702B83">
        <w:rPr>
          <w:sz w:val="24"/>
          <w:szCs w:val="24"/>
        </w:rPr>
        <w:t>t</w:t>
      </w:r>
      <w:r w:rsidRPr="00702B83">
        <w:rPr>
          <w:spacing w:val="3"/>
          <w:sz w:val="24"/>
          <w:szCs w:val="24"/>
        </w:rPr>
        <w:t>i</w:t>
      </w:r>
      <w:r w:rsidRPr="00702B83">
        <w:rPr>
          <w:sz w:val="24"/>
          <w:szCs w:val="24"/>
        </w:rPr>
        <w:t>c</w:t>
      </w:r>
      <w:r w:rsidRPr="00702B83">
        <w:rPr>
          <w:spacing w:val="-1"/>
          <w:sz w:val="24"/>
          <w:szCs w:val="24"/>
        </w:rPr>
        <w:t xml:space="preserve"> </w:t>
      </w:r>
      <w:r w:rsidRPr="00702B83">
        <w:rPr>
          <w:sz w:val="24"/>
          <w:szCs w:val="24"/>
        </w:rPr>
        <w:t>qu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ri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 xml:space="preserve">s, the </w:t>
      </w:r>
      <w:r w:rsidRPr="00702B83">
        <w:rPr>
          <w:spacing w:val="2"/>
          <w:sz w:val="24"/>
          <w:szCs w:val="24"/>
        </w:rPr>
        <w:t>b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>se</w:t>
      </w:r>
      <w:r w:rsidRPr="00702B83">
        <w:rPr>
          <w:spacing w:val="-1"/>
          <w:sz w:val="24"/>
          <w:szCs w:val="24"/>
        </w:rPr>
        <w:t xml:space="preserve"> </w:t>
      </w:r>
      <w:r w:rsidRPr="00702B83">
        <w:rPr>
          <w:sz w:val="24"/>
          <w:szCs w:val="24"/>
        </w:rPr>
        <w:t>qu</w:t>
      </w:r>
      <w:r w:rsidRPr="00702B83">
        <w:rPr>
          <w:spacing w:val="1"/>
          <w:sz w:val="24"/>
          <w:szCs w:val="24"/>
        </w:rPr>
        <w:t>e</w:t>
      </w:r>
      <w:r w:rsidRPr="00702B83">
        <w:rPr>
          <w:spacing w:val="4"/>
          <w:sz w:val="24"/>
          <w:szCs w:val="24"/>
        </w:rPr>
        <w:t>r</w:t>
      </w:r>
      <w:r w:rsidRPr="00702B83">
        <w:rPr>
          <w:sz w:val="24"/>
          <w:szCs w:val="24"/>
        </w:rPr>
        <w:t>y</w:t>
      </w:r>
      <w:r w:rsidRPr="00702B83">
        <w:rPr>
          <w:spacing w:val="-3"/>
          <w:sz w:val="24"/>
          <w:szCs w:val="24"/>
        </w:rPr>
        <w:t xml:space="preserve"> </w:t>
      </w:r>
      <w:r w:rsidRPr="00702B83">
        <w:rPr>
          <w:sz w:val="24"/>
          <w:szCs w:val="24"/>
        </w:rPr>
        <w:t>should be</w:t>
      </w:r>
      <w:r w:rsidRPr="00702B83">
        <w:rPr>
          <w:spacing w:val="-1"/>
          <w:sz w:val="24"/>
          <w:szCs w:val="24"/>
        </w:rPr>
        <w:t xml:space="preserve"> </w:t>
      </w:r>
      <w:r w:rsidRPr="00702B83">
        <w:rPr>
          <w:sz w:val="24"/>
          <w:szCs w:val="24"/>
        </w:rPr>
        <w:t>pla</w:t>
      </w:r>
      <w:r w:rsidRPr="00702B83">
        <w:rPr>
          <w:spacing w:val="-1"/>
          <w:sz w:val="24"/>
          <w:szCs w:val="24"/>
        </w:rPr>
        <w:t>ce</w:t>
      </w:r>
      <w:r w:rsidRPr="00702B83">
        <w:rPr>
          <w:sz w:val="24"/>
          <w:szCs w:val="24"/>
        </w:rPr>
        <w:t>d in a CRE</w:t>
      </w:r>
      <w:r w:rsidRPr="00702B83">
        <w:rPr>
          <w:spacing w:val="-1"/>
          <w:sz w:val="24"/>
          <w:szCs w:val="24"/>
        </w:rPr>
        <w:t>A</w:t>
      </w:r>
      <w:r w:rsidRPr="00702B83">
        <w:rPr>
          <w:sz w:val="24"/>
          <w:szCs w:val="24"/>
        </w:rPr>
        <w:t xml:space="preserve">TE </w:t>
      </w:r>
      <w:r w:rsidRPr="00702B83">
        <w:rPr>
          <w:spacing w:val="1"/>
          <w:sz w:val="24"/>
          <w:szCs w:val="24"/>
        </w:rPr>
        <w:t>V</w:t>
      </w:r>
      <w:r w:rsidRPr="00702B83">
        <w:rPr>
          <w:spacing w:val="-3"/>
          <w:sz w:val="24"/>
          <w:szCs w:val="24"/>
        </w:rPr>
        <w:t>I</w:t>
      </w:r>
      <w:r w:rsidRPr="00702B83">
        <w:rPr>
          <w:sz w:val="24"/>
          <w:szCs w:val="24"/>
        </w:rPr>
        <w:t>EW</w:t>
      </w:r>
      <w:r w:rsidRPr="00702B83">
        <w:rPr>
          <w:spacing w:val="1"/>
          <w:sz w:val="24"/>
          <w:szCs w:val="24"/>
        </w:rPr>
        <w:t xml:space="preserve"> </w:t>
      </w:r>
      <w:r w:rsidRPr="00702B83">
        <w:rPr>
          <w:sz w:val="24"/>
          <w:szCs w:val="24"/>
        </w:rPr>
        <w:t>stat</w:t>
      </w:r>
      <w:r w:rsidRPr="00702B83">
        <w:rPr>
          <w:spacing w:val="-1"/>
          <w:sz w:val="24"/>
          <w:szCs w:val="24"/>
        </w:rPr>
        <w:t>e</w:t>
      </w:r>
      <w:r w:rsidRPr="00702B83">
        <w:rPr>
          <w:sz w:val="24"/>
          <w:szCs w:val="24"/>
        </w:rPr>
        <w:t>ment.</w:t>
      </w:r>
    </w:p>
    <w:p w:rsidR="00702B83" w:rsidRDefault="00702B83" w:rsidP="00702B83">
      <w:pPr>
        <w:rPr>
          <w:sz w:val="24"/>
          <w:szCs w:val="24"/>
        </w:rPr>
      </w:pPr>
    </w:p>
    <w:p w:rsidR="00702B83" w:rsidRDefault="00702B83" w:rsidP="00702B83">
      <w:pPr>
        <w:rPr>
          <w:sz w:val="22"/>
          <w:szCs w:val="22"/>
        </w:rPr>
      </w:pPr>
    </w:p>
    <w:p w:rsidR="009D3268" w:rsidRDefault="008A323B">
      <w:pPr>
        <w:spacing w:before="40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BQ3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revenue/costs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area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subjob</w:t>
      </w:r>
      <w:proofErr w:type="spellEnd"/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cost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summary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contract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year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month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match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revenues/costs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,W_LOCATION_D.LOCATION_NAME,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_YEAR,</w:t>
      </w:r>
      <w:r>
        <w:rPr>
          <w:rFonts w:ascii="Courier New" w:eastAsia="Courier New" w:hAnsi="Courier New" w:cs="Courier New"/>
          <w:spacing w:val="9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W_TIME_D.TIME_MONTH,</w:t>
      </w:r>
    </w:p>
    <w:p w:rsidR="009D3268" w:rsidRDefault="008A323B">
      <w:pPr>
        <w:spacing w:before="1"/>
        <w:ind w:left="940" w:right="39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SumLaborCosts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SumMaterialCosts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SumOvrhdCosts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2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*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Rate_Per_Hour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AS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SumMachineCosts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Quantity_Produced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SumQtyProduced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1540" w:right="2245" w:hanging="60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 (</w:t>
      </w:r>
      <w:proofErr w:type="spellStart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2"/>
        <w:ind w:left="1540" w:right="686" w:hanging="60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</w:t>
      </w:r>
      <w:proofErr w:type="gramEnd"/>
      <w:r>
        <w:rPr>
          <w:rFonts w:ascii="Courier New" w:eastAsia="Courier New" w:hAnsi="Courier New" w:cs="Courier New"/>
        </w:rPr>
        <w:t>_Labor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Quantity_Produced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94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UnitCosts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</w:t>
      </w:r>
      <w:r>
        <w:rPr>
          <w:rFonts w:ascii="Courier New" w:eastAsia="Courier New" w:hAnsi="Courier New" w:cs="Courier New"/>
          <w:spacing w:val="1"/>
          <w:position w:val="1"/>
        </w:rPr>
        <w:t>_</w:t>
      </w:r>
      <w:r>
        <w:rPr>
          <w:rFonts w:ascii="Courier New" w:eastAsia="Courier New" w:hAnsi="Courier New" w:cs="Courier New"/>
          <w:position w:val="1"/>
        </w:rPr>
        <w:t>Machine_Type_D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F.Machine</w:t>
      </w:r>
      <w:proofErr w:type="gramEnd"/>
      <w:r>
        <w:rPr>
          <w:rFonts w:ascii="Courier New" w:eastAsia="Courier New" w:hAnsi="Courier New" w:cs="Courier New"/>
          <w:position w:val="1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W_Machine_Type_D.Machine_Type_Id</w:t>
      </w:r>
      <w:proofErr w:type="spellEnd"/>
    </w:p>
    <w:p w:rsidR="009D3268" w:rsidRDefault="008A323B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Contract_Date</w:t>
      </w:r>
      <w:proofErr w:type="spellEnd"/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</w:t>
      </w:r>
      <w:r>
        <w:rPr>
          <w:rFonts w:ascii="Courier New" w:eastAsia="Courier New" w:hAnsi="Courier New" w:cs="Courier New"/>
          <w:spacing w:val="1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1300" w:right="260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W_TIME_D.TIME_MONTH;</w:t>
      </w:r>
    </w:p>
    <w:p w:rsidR="00702B83" w:rsidRDefault="00702B83">
      <w:pPr>
        <w:spacing w:before="2"/>
        <w:ind w:left="1300" w:right="2605"/>
        <w:rPr>
          <w:rFonts w:ascii="Courier New" w:eastAsia="Courier New" w:hAnsi="Courier New" w:cs="Courier New"/>
        </w:rPr>
      </w:pPr>
    </w:p>
    <w:p w:rsidR="00702B83" w:rsidRDefault="00702B83">
      <w:pPr>
        <w:spacing w:before="2"/>
        <w:ind w:left="1300" w:right="2605"/>
        <w:rPr>
          <w:rFonts w:ascii="Courier New" w:eastAsia="Courier New" w:hAnsi="Courier New" w:cs="Courier New"/>
        </w:rPr>
      </w:pPr>
    </w:p>
    <w:p w:rsidR="00702B83" w:rsidRDefault="00702B83">
      <w:pPr>
        <w:spacing w:before="2"/>
        <w:ind w:left="1300" w:right="2605"/>
        <w:rPr>
          <w:rFonts w:ascii="Courier New" w:eastAsia="Courier New" w:hAnsi="Courier New" w:cs="Courier New"/>
        </w:rPr>
      </w:pPr>
    </w:p>
    <w:p w:rsidR="00702B83" w:rsidRDefault="00702B83">
      <w:pPr>
        <w:spacing w:before="2"/>
        <w:ind w:left="1300" w:right="2605"/>
        <w:rPr>
          <w:rFonts w:ascii="Courier New" w:eastAsia="Courier New" w:hAnsi="Courier New" w:cs="Courier New"/>
        </w:rPr>
      </w:pPr>
    </w:p>
    <w:p w:rsidR="00702B83" w:rsidRDefault="00702B83" w:rsidP="00771CDE">
      <w:pPr>
        <w:spacing w:before="2"/>
        <w:ind w:right="2605"/>
        <w:rPr>
          <w:rFonts w:ascii="Courier New" w:eastAsia="Courier New" w:hAnsi="Courier New" w:cs="Courier New"/>
        </w:rPr>
      </w:pPr>
    </w:p>
    <w:p w:rsidR="009D3268" w:rsidRDefault="009D3268">
      <w:pPr>
        <w:spacing w:before="13" w:line="200" w:lineRule="exact"/>
      </w:pPr>
    </w:p>
    <w:p w:rsidR="009D3268" w:rsidRDefault="008A323B">
      <w:pPr>
        <w:spacing w:line="220" w:lineRule="exact"/>
        <w:ind w:left="100" w:right="59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AS 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16"/>
        <w:ind w:left="940" w:right="2245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,W_LOCATION_D.LOCATION_NAME, W_TIME_D.TIME</w:t>
      </w:r>
      <w:r>
        <w:rPr>
          <w:rFonts w:ascii="Courier New" w:eastAsia="Courier New" w:hAnsi="Courier New" w:cs="Courier New"/>
          <w:spacing w:val="1"/>
        </w:rPr>
        <w:t>_</w:t>
      </w:r>
      <w:r>
        <w:rPr>
          <w:rFonts w:ascii="Courier New" w:eastAsia="Courier New" w:hAnsi="Courier New" w:cs="Courier New"/>
        </w:rPr>
        <w:t>YEAR,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W_TIME_D.TIME_MONTH,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SumLaborCosts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ind w:left="940" w:right="39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SumMaterialCosts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SumOvrhdCosts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1"/>
        <w:ind w:left="940" w:right="212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SumMachineCosts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Quantity_Produced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SumQtyProduced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</w:p>
    <w:p w:rsidR="009D3268" w:rsidRDefault="008A323B">
      <w:pPr>
        <w:spacing w:line="220" w:lineRule="exact"/>
        <w:ind w:left="1505" w:right="22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(</w:t>
      </w:r>
      <w:proofErr w:type="spellStart"/>
      <w:r>
        <w:rPr>
          <w:rFonts w:ascii="Courier New" w:eastAsia="Courier New" w:hAnsi="Courier New" w:cs="Courier New"/>
          <w:position w:val="2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*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Rate_Per_Hour</w:t>
      </w:r>
      <w:proofErr w:type="spellEnd"/>
      <w:proofErr w:type="gramStart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  <w:proofErr w:type="gramEnd"/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AS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2"/>
        </w:rPr>
        <w:t>TotalCosts</w:t>
      </w:r>
      <w:proofErr w:type="spellEnd"/>
      <w:r>
        <w:rPr>
          <w:rFonts w:ascii="Courier New" w:eastAsia="Courier New" w:hAnsi="Courier New" w:cs="Courier New"/>
          <w:w w:val="99"/>
          <w:position w:val="2"/>
        </w:rPr>
        <w:t>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SUM(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Cost</w:t>
      </w:r>
      <w:proofErr w:type="gramEnd"/>
      <w:r>
        <w:rPr>
          <w:rFonts w:ascii="Courier New" w:eastAsia="Courier New" w:hAnsi="Courier New" w:cs="Courier New"/>
          <w:position w:val="1"/>
        </w:rPr>
        <w:t>_Labor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</w:p>
    <w:p w:rsidR="009D3268" w:rsidRDefault="008A323B">
      <w:pPr>
        <w:spacing w:before="1"/>
        <w:ind w:left="220" w:right="1285" w:firstLine="13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proofErr w:type="gramStart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)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Quantit</w:t>
      </w:r>
      <w:r>
        <w:rPr>
          <w:rFonts w:ascii="Courier New" w:eastAsia="Courier New" w:hAnsi="Courier New" w:cs="Courier New"/>
          <w:spacing w:val="1"/>
        </w:rPr>
        <w:t>y</w:t>
      </w:r>
      <w:r>
        <w:rPr>
          <w:rFonts w:ascii="Courier New" w:eastAsia="Courier New" w:hAnsi="Courier New" w:cs="Courier New"/>
        </w:rPr>
        <w:t>_Produced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94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UnitCosts</w:t>
      </w:r>
      <w:proofErr w:type="spellEnd"/>
      <w:r>
        <w:rPr>
          <w:rFonts w:ascii="Courier New" w:eastAsia="Courier New" w:hAnsi="Courier New" w:cs="Courier New"/>
        </w:rPr>
        <w:t xml:space="preserve"> 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W_Machine_Type_D</w:t>
      </w:r>
      <w:proofErr w:type="spellEnd"/>
      <w:r>
        <w:rPr>
          <w:rFonts w:ascii="Courier New" w:eastAsia="Courier New" w:hAnsi="Courier New" w:cs="Courier New"/>
        </w:rPr>
        <w:t xml:space="preserve"> 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W_Job_F.Location_Id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W_Sub_Job_</w:t>
      </w:r>
      <w:proofErr w:type="gramStart"/>
      <w:r>
        <w:rPr>
          <w:rFonts w:ascii="Courier New" w:eastAsia="Courier New" w:hAnsi="Courier New" w:cs="Courier New"/>
          <w:position w:val="2"/>
        </w:rPr>
        <w:t>F.Machine</w:t>
      </w:r>
      <w:proofErr w:type="gramEnd"/>
      <w:r>
        <w:rPr>
          <w:rFonts w:ascii="Courier New" w:eastAsia="Courier New" w:hAnsi="Courier New" w:cs="Courier New"/>
          <w:position w:val="2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=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W_Machine_Type_D.Machine_Type_Id</w:t>
      </w:r>
      <w:proofErr w:type="spellEnd"/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</w:t>
      </w:r>
      <w:r>
        <w:rPr>
          <w:rFonts w:ascii="Courier New" w:eastAsia="Courier New" w:hAnsi="Courier New" w:cs="Courier New"/>
          <w:spacing w:val="1"/>
          <w:position w:val="1"/>
        </w:rPr>
        <w:t>_</w:t>
      </w:r>
      <w:r>
        <w:rPr>
          <w:rFonts w:ascii="Courier New" w:eastAsia="Courier New" w:hAnsi="Courier New" w:cs="Courier New"/>
          <w:position w:val="1"/>
        </w:rPr>
        <w:t>Date</w:t>
      </w:r>
      <w:proofErr w:type="spellEnd"/>
    </w:p>
    <w:p w:rsidR="009D3268" w:rsidRDefault="008A323B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W_Sub_Job_F.Job_Id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27435E" w:rsidRDefault="008A323B" w:rsidP="0027435E">
      <w:pPr>
        <w:spacing w:before="1"/>
        <w:ind w:left="1300" w:right="260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W_TIME_D.TIME_MONTH;</w:t>
      </w:r>
    </w:p>
    <w:p w:rsidR="00771CDE" w:rsidRDefault="00771CDE" w:rsidP="0027435E">
      <w:pPr>
        <w:spacing w:before="1"/>
        <w:ind w:left="1300" w:right="2605"/>
        <w:rPr>
          <w:rFonts w:ascii="Courier New" w:eastAsia="Courier New" w:hAnsi="Courier New" w:cs="Courier New"/>
        </w:rPr>
      </w:pPr>
    </w:p>
    <w:p w:rsidR="009D3268" w:rsidRPr="00771CDE" w:rsidRDefault="008A323B" w:rsidP="0027435E">
      <w:pPr>
        <w:spacing w:before="1"/>
        <w:ind w:right="2605"/>
        <w:rPr>
          <w:rFonts w:ascii="Courier New" w:eastAsia="Courier New" w:hAnsi="Courier New" w:cs="Courier New"/>
        </w:rPr>
      </w:pPr>
      <w:r w:rsidRPr="00771CDE">
        <w:rPr>
          <w:rFonts w:ascii="Arial" w:eastAsia="Arial" w:hAnsi="Arial" w:cs="Arial"/>
          <w:b/>
        </w:rPr>
        <w:t>Ba</w:t>
      </w:r>
      <w:r w:rsidRPr="00771CDE">
        <w:rPr>
          <w:rFonts w:ascii="Arial" w:eastAsia="Arial" w:hAnsi="Arial" w:cs="Arial"/>
          <w:b/>
          <w:spacing w:val="1"/>
        </w:rPr>
        <w:t>s</w:t>
      </w:r>
      <w:r w:rsidRPr="00771CDE">
        <w:rPr>
          <w:rFonts w:ascii="Arial" w:eastAsia="Arial" w:hAnsi="Arial" w:cs="Arial"/>
          <w:b/>
        </w:rPr>
        <w:t>e</w:t>
      </w:r>
      <w:r w:rsidRPr="00771CDE">
        <w:rPr>
          <w:rFonts w:ascii="Arial" w:eastAsia="Arial" w:hAnsi="Arial" w:cs="Arial"/>
          <w:b/>
          <w:spacing w:val="1"/>
        </w:rPr>
        <w:t xml:space="preserve"> Q</w:t>
      </w:r>
      <w:r w:rsidRPr="00771CDE">
        <w:rPr>
          <w:rFonts w:ascii="Arial" w:eastAsia="Arial" w:hAnsi="Arial" w:cs="Arial"/>
          <w:b/>
          <w:spacing w:val="-3"/>
        </w:rPr>
        <w:t>u</w:t>
      </w:r>
      <w:r w:rsidRPr="00771CDE">
        <w:rPr>
          <w:rFonts w:ascii="Arial" w:eastAsia="Arial" w:hAnsi="Arial" w:cs="Arial"/>
          <w:b/>
          <w:spacing w:val="1"/>
        </w:rPr>
        <w:t>e</w:t>
      </w:r>
      <w:r w:rsidRPr="00771CDE">
        <w:rPr>
          <w:rFonts w:ascii="Arial" w:eastAsia="Arial" w:hAnsi="Arial" w:cs="Arial"/>
          <w:b/>
          <w:spacing w:val="2"/>
        </w:rPr>
        <w:t>r</w:t>
      </w:r>
      <w:r w:rsidRPr="00771CDE">
        <w:rPr>
          <w:rFonts w:ascii="Arial" w:eastAsia="Arial" w:hAnsi="Arial" w:cs="Arial"/>
          <w:b/>
        </w:rPr>
        <w:t>y</w:t>
      </w:r>
      <w:r w:rsidRPr="00771CDE">
        <w:rPr>
          <w:rFonts w:ascii="Arial" w:eastAsia="Arial" w:hAnsi="Arial" w:cs="Arial"/>
          <w:b/>
          <w:spacing w:val="-6"/>
        </w:rPr>
        <w:t xml:space="preserve"> </w:t>
      </w:r>
      <w:r w:rsidRPr="00771CDE">
        <w:rPr>
          <w:rFonts w:ascii="Arial" w:eastAsia="Arial" w:hAnsi="Arial" w:cs="Arial"/>
          <w:b/>
        </w:rPr>
        <w:t>4</w:t>
      </w:r>
      <w:r w:rsidRPr="00771CDE">
        <w:rPr>
          <w:rFonts w:ascii="Arial" w:eastAsia="Arial" w:hAnsi="Arial" w:cs="Arial"/>
          <w:b/>
          <w:spacing w:val="1"/>
        </w:rPr>
        <w:t xml:space="preserve"> </w:t>
      </w:r>
      <w:r w:rsidRPr="00771CDE">
        <w:rPr>
          <w:rFonts w:ascii="Arial" w:eastAsia="Arial" w:hAnsi="Arial" w:cs="Arial"/>
          <w:b/>
        </w:rPr>
        <w:t>(</w:t>
      </w:r>
      <w:r w:rsidRPr="00771CDE">
        <w:rPr>
          <w:rFonts w:ascii="Arial" w:eastAsia="Arial" w:hAnsi="Arial" w:cs="Arial"/>
          <w:b/>
          <w:spacing w:val="-1"/>
        </w:rPr>
        <w:t>B</w:t>
      </w:r>
      <w:r w:rsidRPr="00771CDE">
        <w:rPr>
          <w:rFonts w:ascii="Arial" w:eastAsia="Arial" w:hAnsi="Arial" w:cs="Arial"/>
          <w:b/>
        </w:rPr>
        <w:t>Q</w:t>
      </w:r>
      <w:r w:rsidRPr="00771CDE">
        <w:rPr>
          <w:rFonts w:ascii="Arial" w:eastAsia="Arial" w:hAnsi="Arial" w:cs="Arial"/>
          <w:b/>
          <w:spacing w:val="3"/>
        </w:rPr>
        <w:t>4</w:t>
      </w:r>
      <w:r w:rsidRPr="00771CDE">
        <w:rPr>
          <w:rFonts w:ascii="Arial" w:eastAsia="Arial" w:hAnsi="Arial" w:cs="Arial"/>
          <w:b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Pr="00706700" w:rsidRDefault="008A323B" w:rsidP="00706700">
      <w:pPr>
        <w:rPr>
          <w:sz w:val="24"/>
          <w:szCs w:val="24"/>
        </w:rPr>
      </w:pPr>
      <w:r w:rsidRPr="00706700">
        <w:rPr>
          <w:spacing w:val="-2"/>
          <w:sz w:val="24"/>
          <w:szCs w:val="24"/>
        </w:rPr>
        <w:t>B</w:t>
      </w:r>
      <w:r w:rsidRPr="00706700">
        <w:rPr>
          <w:sz w:val="24"/>
          <w:szCs w:val="24"/>
        </w:rPr>
        <w:t>Q4 invo</w:t>
      </w:r>
      <w:r w:rsidRPr="00706700">
        <w:rPr>
          <w:spacing w:val="1"/>
          <w:sz w:val="24"/>
          <w:szCs w:val="24"/>
        </w:rPr>
        <w:t>l</w:t>
      </w:r>
      <w:r w:rsidRPr="00706700">
        <w:rPr>
          <w:sz w:val="24"/>
          <w:szCs w:val="24"/>
        </w:rPr>
        <w:t>v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1 </w:t>
      </w:r>
      <w:r w:rsidRPr="00706700">
        <w:rPr>
          <w:spacing w:val="1"/>
          <w:sz w:val="24"/>
          <w:szCs w:val="24"/>
        </w:rPr>
        <w:t>f</w:t>
      </w:r>
      <w:r w:rsidRPr="00706700">
        <w:rPr>
          <w:spacing w:val="-1"/>
          <w:sz w:val="24"/>
          <w:szCs w:val="24"/>
        </w:rPr>
        <w:t>ac</w:t>
      </w:r>
      <w:r w:rsidRPr="00706700">
        <w:rPr>
          <w:sz w:val="24"/>
          <w:szCs w:val="24"/>
        </w:rPr>
        <w:t xml:space="preserve">t 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ble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(</w:t>
      </w:r>
      <w:r w:rsidRPr="00706700">
        <w:rPr>
          <w:sz w:val="24"/>
          <w:szCs w:val="24"/>
        </w:rPr>
        <w:t>invo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l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ne)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nd </w:t>
      </w:r>
      <w:proofErr w:type="gramStart"/>
      <w:r w:rsidRPr="00706700">
        <w:rPr>
          <w:sz w:val="24"/>
          <w:szCs w:val="24"/>
        </w:rPr>
        <w:t>3 di</w:t>
      </w:r>
      <w:r w:rsidRPr="00706700">
        <w:rPr>
          <w:spacing w:val="3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nsion</w:t>
      </w:r>
      <w:proofErr w:type="gramEnd"/>
      <w:r w:rsidRPr="00706700">
        <w:rPr>
          <w:sz w:val="24"/>
          <w:szCs w:val="24"/>
        </w:rPr>
        <w:t xml:space="preserve"> tabl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 (lo</w:t>
      </w:r>
      <w:r w:rsidRPr="00706700">
        <w:rPr>
          <w:spacing w:val="-1"/>
          <w:sz w:val="24"/>
          <w:szCs w:val="24"/>
        </w:rPr>
        <w:t>ca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</w:t>
      </w:r>
      <w:r w:rsidRPr="00706700">
        <w:rPr>
          <w:spacing w:val="1"/>
          <w:sz w:val="24"/>
          <w:szCs w:val="24"/>
        </w:rPr>
        <w:t>n</w:t>
      </w:r>
      <w:r w:rsidRPr="00706700">
        <w:rPr>
          <w:sz w:val="24"/>
          <w:szCs w:val="24"/>
        </w:rPr>
        <w:t xml:space="preserve">, </w:t>
      </w:r>
      <w:r w:rsidRPr="00706700">
        <w:rPr>
          <w:spacing w:val="2"/>
          <w:sz w:val="24"/>
          <w:szCs w:val="24"/>
        </w:rPr>
        <w:t>s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les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 xml:space="preserve">lass,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 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me</w:t>
      </w:r>
      <w:r w:rsidRPr="00706700">
        <w:rPr>
          <w:spacing w:val="-1"/>
          <w:sz w:val="24"/>
          <w:szCs w:val="24"/>
        </w:rPr>
        <w:t>)</w:t>
      </w:r>
      <w:r w:rsidRPr="00706700">
        <w:rPr>
          <w:sz w:val="24"/>
          <w:szCs w:val="24"/>
        </w:rPr>
        <w:t>.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6"/>
          <w:sz w:val="24"/>
          <w:szCs w:val="24"/>
        </w:rPr>
        <w:t>I</w:t>
      </w:r>
      <w:r w:rsidRPr="00706700">
        <w:rPr>
          <w:sz w:val="24"/>
          <w:szCs w:val="24"/>
        </w:rPr>
        <w:t>n t</w:t>
      </w:r>
      <w:r w:rsidRPr="00706700">
        <w:rPr>
          <w:spacing w:val="3"/>
          <w:sz w:val="24"/>
          <w:szCs w:val="24"/>
        </w:rPr>
        <w:t>h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following</w:t>
      </w:r>
      <w:r w:rsidRPr="00706700">
        <w:rPr>
          <w:spacing w:val="-2"/>
          <w:sz w:val="24"/>
          <w:szCs w:val="24"/>
        </w:rPr>
        <w:t xml:space="preserve"> </w:t>
      </w:r>
      <w:r w:rsidRPr="00706700">
        <w:rPr>
          <w:spacing w:val="3"/>
          <w:sz w:val="24"/>
          <w:szCs w:val="24"/>
        </w:rPr>
        <w:t>S</w:t>
      </w:r>
      <w:r w:rsidRPr="00706700">
        <w:rPr>
          <w:spacing w:val="2"/>
          <w:sz w:val="24"/>
          <w:szCs w:val="24"/>
        </w:rPr>
        <w:t>E</w:t>
      </w:r>
      <w:r w:rsidRPr="00706700">
        <w:rPr>
          <w:spacing w:val="-5"/>
          <w:sz w:val="24"/>
          <w:szCs w:val="24"/>
        </w:rPr>
        <w:t>L</w:t>
      </w:r>
      <w:r w:rsidRPr="00706700">
        <w:rPr>
          <w:sz w:val="24"/>
          <w:szCs w:val="24"/>
        </w:rPr>
        <w:t>ECT s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te</w:t>
      </w:r>
      <w:r w:rsidRPr="00706700">
        <w:rPr>
          <w:spacing w:val="2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nt,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jo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n op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</w:t>
      </w:r>
      <w:r w:rsidRPr="00706700">
        <w:rPr>
          <w:spacing w:val="-2"/>
          <w:sz w:val="24"/>
          <w:szCs w:val="24"/>
        </w:rPr>
        <w:t>a</w:t>
      </w:r>
      <w:r w:rsidRPr="00706700">
        <w:rPr>
          <w:sz w:val="24"/>
          <w:szCs w:val="24"/>
        </w:rPr>
        <w:t>tor s</w:t>
      </w:r>
      <w:r w:rsidRPr="00706700">
        <w:rPr>
          <w:spacing w:val="5"/>
          <w:sz w:val="24"/>
          <w:szCs w:val="24"/>
        </w:rPr>
        <w:t>t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 xml:space="preserve">le is used </w:t>
      </w:r>
      <w:r w:rsidRPr="00706700">
        <w:rPr>
          <w:spacing w:val="1"/>
          <w:sz w:val="24"/>
          <w:szCs w:val="24"/>
        </w:rPr>
        <w:t>w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3 jo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n op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</w:t>
      </w:r>
      <w:r w:rsidRPr="00706700">
        <w:rPr>
          <w:spacing w:val="-2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ons 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F</w:t>
      </w:r>
      <w:r w:rsidRPr="00706700">
        <w:rPr>
          <w:sz w:val="24"/>
          <w:szCs w:val="24"/>
        </w:rPr>
        <w:t xml:space="preserve">ROM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.</w:t>
      </w:r>
      <w:r w:rsidRPr="00706700">
        <w:rPr>
          <w:spacing w:val="3"/>
          <w:sz w:val="24"/>
          <w:szCs w:val="24"/>
        </w:rPr>
        <w:t xml:space="preserve"> </w:t>
      </w:r>
      <w:r w:rsidRPr="00706700">
        <w:rPr>
          <w:sz w:val="24"/>
          <w:szCs w:val="24"/>
        </w:rPr>
        <w:t>Alte</w:t>
      </w:r>
      <w:r w:rsidRPr="00706700">
        <w:rPr>
          <w:spacing w:val="-1"/>
          <w:sz w:val="24"/>
          <w:szCs w:val="24"/>
        </w:rPr>
        <w:t>r</w:t>
      </w:r>
      <w:r w:rsidRPr="00706700">
        <w:rPr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v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5"/>
          <w:sz w:val="24"/>
          <w:szCs w:val="24"/>
        </w:rPr>
        <w:t>l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 xml:space="preserve">, the </w:t>
      </w:r>
      <w:proofErr w:type="gramStart"/>
      <w:r w:rsidRPr="00706700">
        <w:rPr>
          <w:spacing w:val="1"/>
          <w:sz w:val="24"/>
          <w:szCs w:val="24"/>
        </w:rPr>
        <w:t>c</w:t>
      </w:r>
      <w:r w:rsidRPr="00706700">
        <w:rPr>
          <w:sz w:val="24"/>
          <w:szCs w:val="24"/>
        </w:rPr>
        <w:t>ross p</w:t>
      </w:r>
      <w:r w:rsidRPr="00706700">
        <w:rPr>
          <w:spacing w:val="-1"/>
          <w:sz w:val="24"/>
          <w:szCs w:val="24"/>
        </w:rPr>
        <w:t>r</w:t>
      </w:r>
      <w:r w:rsidRPr="00706700">
        <w:rPr>
          <w:sz w:val="24"/>
          <w:szCs w:val="24"/>
        </w:rPr>
        <w:t>o</w:t>
      </w:r>
      <w:r w:rsidRPr="00706700">
        <w:rPr>
          <w:spacing w:val="2"/>
          <w:sz w:val="24"/>
          <w:szCs w:val="24"/>
        </w:rPr>
        <w:t>d</w:t>
      </w:r>
      <w:r w:rsidRPr="00706700">
        <w:rPr>
          <w:sz w:val="24"/>
          <w:szCs w:val="24"/>
        </w:rPr>
        <w:t>u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t</w:t>
      </w:r>
      <w:proofErr w:type="gramEnd"/>
      <w:r w:rsidRPr="00706700">
        <w:rPr>
          <w:sz w:val="24"/>
          <w:szCs w:val="24"/>
        </w:rPr>
        <w:t xml:space="preserve"> s</w:t>
      </w:r>
      <w:r w:rsidRPr="00706700">
        <w:rPr>
          <w:spacing w:val="3"/>
          <w:sz w:val="24"/>
          <w:szCs w:val="24"/>
        </w:rPr>
        <w:t>t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 xml:space="preserve">le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 xml:space="preserve">ould </w:t>
      </w:r>
      <w:r w:rsidRPr="00706700">
        <w:rPr>
          <w:spacing w:val="3"/>
          <w:sz w:val="24"/>
          <w:szCs w:val="24"/>
        </w:rPr>
        <w:t>b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us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d </w:t>
      </w:r>
      <w:r w:rsidRPr="00706700">
        <w:rPr>
          <w:spacing w:val="2"/>
          <w:sz w:val="24"/>
          <w:szCs w:val="24"/>
        </w:rPr>
        <w:t>w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 4</w:t>
      </w:r>
      <w:r w:rsidRPr="00706700">
        <w:rPr>
          <w:spacing w:val="3"/>
          <w:sz w:val="24"/>
          <w:szCs w:val="24"/>
        </w:rPr>
        <w:t xml:space="preserve"> </w:t>
      </w:r>
      <w:r w:rsidRPr="00706700">
        <w:rPr>
          <w:sz w:val="24"/>
          <w:szCs w:val="24"/>
        </w:rPr>
        <w:t>tabl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 in </w:t>
      </w:r>
      <w:proofErr w:type="spellStart"/>
      <w:r w:rsidRPr="00706700">
        <w:rPr>
          <w:spacing w:val="1"/>
          <w:sz w:val="24"/>
          <w:szCs w:val="24"/>
        </w:rPr>
        <w:t>t</w:t>
      </w:r>
      <w:r w:rsidR="00706700" w:rsidRPr="00706700">
        <w:rPr>
          <w:sz w:val="24"/>
          <w:szCs w:val="24"/>
        </w:rPr>
        <w:t>h</w:t>
      </w:r>
      <w:proofErr w:type="spellEnd"/>
    </w:p>
    <w:p w:rsidR="009D3268" w:rsidRDefault="008A323B" w:rsidP="00706700">
      <w:pPr>
        <w:rPr>
          <w:sz w:val="24"/>
          <w:szCs w:val="24"/>
        </w:rPr>
      </w:pPr>
      <w:r w:rsidRPr="00706700">
        <w:rPr>
          <w:spacing w:val="-1"/>
          <w:sz w:val="24"/>
          <w:szCs w:val="24"/>
        </w:rPr>
        <w:t>F</w:t>
      </w:r>
      <w:r w:rsidRPr="00706700">
        <w:rPr>
          <w:sz w:val="24"/>
          <w:szCs w:val="24"/>
        </w:rPr>
        <w:t xml:space="preserve">ROM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 3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jo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n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ondi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 xml:space="preserve">ions 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n the </w:t>
      </w:r>
      <w:r w:rsidRPr="00706700">
        <w:rPr>
          <w:spacing w:val="1"/>
          <w:sz w:val="24"/>
          <w:szCs w:val="24"/>
        </w:rPr>
        <w:t>W</w:t>
      </w:r>
      <w:r w:rsidRPr="00706700">
        <w:rPr>
          <w:sz w:val="24"/>
          <w:szCs w:val="24"/>
        </w:rPr>
        <w:t>H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-2"/>
          <w:sz w:val="24"/>
          <w:szCs w:val="24"/>
        </w:rPr>
        <w:t>R</w:t>
      </w:r>
      <w:r w:rsidRPr="00706700">
        <w:rPr>
          <w:sz w:val="24"/>
          <w:szCs w:val="24"/>
        </w:rPr>
        <w:t xml:space="preserve">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. The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GRO</w:t>
      </w:r>
      <w:r w:rsidRPr="00706700">
        <w:rPr>
          <w:spacing w:val="-1"/>
          <w:sz w:val="24"/>
          <w:szCs w:val="24"/>
        </w:rPr>
        <w:t>U</w:t>
      </w:r>
      <w:r w:rsidRPr="00706700">
        <w:rPr>
          <w:sz w:val="24"/>
          <w:szCs w:val="24"/>
        </w:rPr>
        <w:t>P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BY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must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 xml:space="preserve">ontain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ll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non</w:t>
      </w:r>
      <w:r w:rsidRPr="00706700">
        <w:rPr>
          <w:spacing w:val="-1"/>
          <w:sz w:val="24"/>
          <w:szCs w:val="24"/>
        </w:rPr>
        <w:t>-</w:t>
      </w:r>
      <w:r w:rsidRPr="00706700">
        <w:rPr>
          <w:spacing w:val="1"/>
          <w:sz w:val="24"/>
          <w:szCs w:val="24"/>
        </w:rPr>
        <w:t>a</w:t>
      </w:r>
      <w:r w:rsidRPr="00706700">
        <w:rPr>
          <w:sz w:val="24"/>
          <w:szCs w:val="24"/>
        </w:rPr>
        <w:t>g</w:t>
      </w:r>
      <w:r w:rsidRPr="00706700">
        <w:rPr>
          <w:spacing w:val="-2"/>
          <w:sz w:val="24"/>
          <w:szCs w:val="24"/>
        </w:rPr>
        <w:t>g</w:t>
      </w:r>
      <w:r w:rsidRPr="00706700">
        <w:rPr>
          <w:sz w:val="24"/>
          <w:szCs w:val="24"/>
        </w:rPr>
        <w:t>reg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te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olu</w:t>
      </w:r>
      <w:r w:rsidRPr="00706700">
        <w:rPr>
          <w:spacing w:val="1"/>
          <w:sz w:val="24"/>
          <w:szCs w:val="24"/>
        </w:rPr>
        <w:t>m</w:t>
      </w:r>
      <w:r w:rsidRPr="00706700">
        <w:rPr>
          <w:spacing w:val="2"/>
          <w:sz w:val="24"/>
          <w:szCs w:val="24"/>
        </w:rPr>
        <w:t>n</w:t>
      </w:r>
      <w:r w:rsidRPr="00706700">
        <w:rPr>
          <w:sz w:val="24"/>
          <w:szCs w:val="24"/>
        </w:rPr>
        <w:t>s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1"/>
          <w:sz w:val="24"/>
          <w:szCs w:val="24"/>
        </w:rPr>
        <w:t>(</w:t>
      </w:r>
      <w:proofErr w:type="spellStart"/>
      <w:r w:rsidRPr="00706700">
        <w:rPr>
          <w:spacing w:val="-5"/>
          <w:sz w:val="24"/>
          <w:szCs w:val="24"/>
        </w:rPr>
        <w:t>L</w:t>
      </w:r>
      <w:r w:rsidRPr="00706700">
        <w:rPr>
          <w:spacing w:val="2"/>
          <w:sz w:val="24"/>
          <w:szCs w:val="24"/>
        </w:rPr>
        <w:t>o</w:t>
      </w:r>
      <w:r w:rsidRPr="00706700">
        <w:rPr>
          <w:spacing w:val="-1"/>
          <w:sz w:val="24"/>
          <w:szCs w:val="24"/>
        </w:rPr>
        <w:t>ca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</w:t>
      </w:r>
      <w:r w:rsidRPr="00706700">
        <w:rPr>
          <w:spacing w:val="2"/>
          <w:sz w:val="24"/>
          <w:szCs w:val="24"/>
        </w:rPr>
        <w:t>_</w:t>
      </w:r>
      <w:r w:rsidRPr="00706700">
        <w:rPr>
          <w:spacing w:val="-3"/>
          <w:sz w:val="24"/>
          <w:szCs w:val="24"/>
        </w:rPr>
        <w:t>I</w:t>
      </w:r>
      <w:r w:rsidRPr="00706700">
        <w:rPr>
          <w:sz w:val="24"/>
          <w:szCs w:val="24"/>
        </w:rPr>
        <w:t>d</w:t>
      </w:r>
      <w:proofErr w:type="spellEnd"/>
      <w:r w:rsidRPr="00706700">
        <w:rPr>
          <w:sz w:val="24"/>
          <w:szCs w:val="24"/>
        </w:rPr>
        <w:t>,</w:t>
      </w:r>
      <w:r w:rsidRPr="00706700">
        <w:rPr>
          <w:spacing w:val="2"/>
          <w:sz w:val="24"/>
          <w:szCs w:val="24"/>
        </w:rPr>
        <w:t xml:space="preserve"> </w:t>
      </w:r>
      <w:proofErr w:type="spellStart"/>
      <w:r w:rsidRPr="00706700">
        <w:rPr>
          <w:spacing w:val="-3"/>
          <w:sz w:val="24"/>
          <w:szCs w:val="24"/>
        </w:rPr>
        <w:t>L</w:t>
      </w:r>
      <w:r w:rsidRPr="00706700">
        <w:rPr>
          <w:sz w:val="24"/>
          <w:szCs w:val="24"/>
        </w:rPr>
        <w:t>o</w:t>
      </w:r>
      <w:r w:rsidRPr="00706700">
        <w:rPr>
          <w:spacing w:val="1"/>
          <w:sz w:val="24"/>
          <w:szCs w:val="24"/>
        </w:rPr>
        <w:t>c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on_N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me</w:t>
      </w:r>
      <w:proofErr w:type="spellEnd"/>
      <w:r w:rsidRPr="00706700">
        <w:rPr>
          <w:sz w:val="24"/>
          <w:szCs w:val="24"/>
        </w:rPr>
        <w:t xml:space="preserve">, </w:t>
      </w:r>
      <w:proofErr w:type="spellStart"/>
      <w:r w:rsidRPr="00706700">
        <w:rPr>
          <w:sz w:val="24"/>
          <w:szCs w:val="24"/>
        </w:rPr>
        <w:t>Sal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s_</w:t>
      </w:r>
      <w:r w:rsidRPr="00706700">
        <w:rPr>
          <w:spacing w:val="1"/>
          <w:sz w:val="24"/>
          <w:szCs w:val="24"/>
        </w:rPr>
        <w:t>C</w:t>
      </w:r>
      <w:r w:rsidRPr="00706700">
        <w:rPr>
          <w:sz w:val="24"/>
          <w:szCs w:val="24"/>
        </w:rPr>
        <w:t>lass</w:t>
      </w:r>
      <w:r w:rsidRPr="00706700">
        <w:rPr>
          <w:spacing w:val="2"/>
          <w:sz w:val="24"/>
          <w:szCs w:val="24"/>
        </w:rPr>
        <w:t>_</w:t>
      </w:r>
      <w:r w:rsidRPr="00706700">
        <w:rPr>
          <w:spacing w:val="-3"/>
          <w:sz w:val="24"/>
          <w:szCs w:val="24"/>
        </w:rPr>
        <w:t>I</w:t>
      </w:r>
      <w:r w:rsidRPr="00706700">
        <w:rPr>
          <w:sz w:val="24"/>
          <w:szCs w:val="24"/>
        </w:rPr>
        <w:t>d</w:t>
      </w:r>
      <w:proofErr w:type="spellEnd"/>
      <w:r w:rsidRPr="00706700">
        <w:rPr>
          <w:sz w:val="24"/>
          <w:szCs w:val="24"/>
        </w:rPr>
        <w:t>,</w:t>
      </w:r>
      <w:r w:rsidRPr="00706700">
        <w:rPr>
          <w:spacing w:val="2"/>
          <w:sz w:val="24"/>
          <w:szCs w:val="24"/>
        </w:rPr>
        <w:t xml:space="preserve"> </w:t>
      </w:r>
      <w:proofErr w:type="spellStart"/>
      <w:r w:rsidRPr="00706700">
        <w:rPr>
          <w:spacing w:val="1"/>
          <w:sz w:val="24"/>
          <w:szCs w:val="24"/>
        </w:rPr>
        <w:t>S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les_C</w:t>
      </w:r>
      <w:r w:rsidRPr="00706700">
        <w:rPr>
          <w:spacing w:val="1"/>
          <w:sz w:val="24"/>
          <w:szCs w:val="24"/>
        </w:rPr>
        <w:t>l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ss_D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</w:t>
      </w:r>
      <w:r w:rsidRPr="00706700">
        <w:rPr>
          <w:spacing w:val="-1"/>
          <w:sz w:val="24"/>
          <w:szCs w:val="24"/>
        </w:rPr>
        <w:t>c</w:t>
      </w:r>
      <w:proofErr w:type="spellEnd"/>
      <w:r w:rsidRPr="00706700">
        <w:rPr>
          <w:sz w:val="24"/>
          <w:szCs w:val="24"/>
        </w:rPr>
        <w:t xml:space="preserve">, </w:t>
      </w:r>
      <w:proofErr w:type="spellStart"/>
      <w:r w:rsidRPr="00706700">
        <w:rPr>
          <w:sz w:val="24"/>
          <w:szCs w:val="24"/>
        </w:rPr>
        <w:t>Time_</w:t>
      </w:r>
      <w:r w:rsidRPr="00706700">
        <w:rPr>
          <w:spacing w:val="-1"/>
          <w:sz w:val="24"/>
          <w:szCs w:val="24"/>
        </w:rPr>
        <w:t>Yea</w:t>
      </w:r>
      <w:r w:rsidRPr="00706700">
        <w:rPr>
          <w:sz w:val="24"/>
          <w:szCs w:val="24"/>
        </w:rPr>
        <w:t>r</w:t>
      </w:r>
      <w:proofErr w:type="spellEnd"/>
      <w:r w:rsidRPr="00706700">
        <w:rPr>
          <w:sz w:val="24"/>
          <w:szCs w:val="24"/>
        </w:rPr>
        <w:t>,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nd </w:t>
      </w:r>
      <w:proofErr w:type="spellStart"/>
      <w:r w:rsidRPr="00706700">
        <w:rPr>
          <w:sz w:val="24"/>
          <w:szCs w:val="24"/>
        </w:rPr>
        <w:t>Tim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2"/>
          <w:sz w:val="24"/>
          <w:szCs w:val="24"/>
        </w:rPr>
        <w:t>_</w:t>
      </w:r>
      <w:r w:rsidRPr="00706700">
        <w:rPr>
          <w:sz w:val="24"/>
          <w:szCs w:val="24"/>
        </w:rPr>
        <w:t>Month</w:t>
      </w:r>
      <w:proofErr w:type="spellEnd"/>
      <w:r w:rsidRPr="00706700">
        <w:rPr>
          <w:spacing w:val="1"/>
          <w:sz w:val="24"/>
          <w:szCs w:val="24"/>
        </w:rPr>
        <w:t>)</w:t>
      </w:r>
      <w:r w:rsidRPr="00706700">
        <w:rPr>
          <w:sz w:val="24"/>
          <w:szCs w:val="24"/>
        </w:rPr>
        <w:t>.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1"/>
          <w:sz w:val="24"/>
          <w:szCs w:val="24"/>
        </w:rPr>
        <w:t>W</w:t>
      </w:r>
      <w:r w:rsidRPr="00706700">
        <w:rPr>
          <w:sz w:val="24"/>
          <w:szCs w:val="24"/>
        </w:rPr>
        <w:t>H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RE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must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 xml:space="preserve">ontain the </w:t>
      </w:r>
      <w:r w:rsidRPr="00706700">
        <w:rPr>
          <w:spacing w:val="-1"/>
          <w:sz w:val="24"/>
          <w:szCs w:val="24"/>
        </w:rPr>
        <w:t>c</w:t>
      </w:r>
      <w:r w:rsidRPr="00706700">
        <w:rPr>
          <w:spacing w:val="2"/>
          <w:sz w:val="24"/>
          <w:szCs w:val="24"/>
        </w:rPr>
        <w:t>o</w:t>
      </w:r>
      <w:r w:rsidRPr="00706700">
        <w:rPr>
          <w:sz w:val="24"/>
          <w:szCs w:val="24"/>
        </w:rPr>
        <w:t>ndi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 xml:space="preserve">ion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t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nt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3"/>
          <w:sz w:val="24"/>
          <w:szCs w:val="24"/>
        </w:rPr>
        <w:t>t</w:t>
      </w:r>
      <w:r w:rsidRPr="00706700">
        <w:rPr>
          <w:sz w:val="24"/>
          <w:szCs w:val="24"/>
        </w:rPr>
        <w:t>y sh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pp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d is </w:t>
      </w:r>
      <w:r w:rsidRPr="00706700">
        <w:rPr>
          <w:spacing w:val="1"/>
          <w:sz w:val="24"/>
          <w:szCs w:val="24"/>
        </w:rPr>
        <w:t>l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rg</w:t>
      </w:r>
      <w:r w:rsidRPr="00706700">
        <w:rPr>
          <w:spacing w:val="-2"/>
          <w:sz w:val="24"/>
          <w:szCs w:val="24"/>
        </w:rPr>
        <w:t>e</w:t>
      </w:r>
      <w:r w:rsidRPr="00706700">
        <w:rPr>
          <w:sz w:val="24"/>
          <w:szCs w:val="24"/>
        </w:rPr>
        <w:t>r th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 the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nt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3"/>
          <w:sz w:val="24"/>
          <w:szCs w:val="24"/>
        </w:rPr>
        <w:t>t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z w:val="24"/>
          <w:szCs w:val="24"/>
        </w:rPr>
        <w:t>invo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-1"/>
          <w:sz w:val="24"/>
          <w:szCs w:val="24"/>
        </w:rPr>
        <w:t>ce</w:t>
      </w:r>
      <w:r w:rsidRPr="00706700">
        <w:rPr>
          <w:sz w:val="24"/>
          <w:szCs w:val="24"/>
        </w:rPr>
        <w:t>d.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No</w:t>
      </w:r>
      <w:r w:rsidRPr="00706700">
        <w:rPr>
          <w:spacing w:val="2"/>
          <w:sz w:val="24"/>
          <w:szCs w:val="24"/>
        </w:rPr>
        <w:t>t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the </w:t>
      </w:r>
      <w:r w:rsidRPr="00706700">
        <w:rPr>
          <w:spacing w:val="-1"/>
          <w:sz w:val="24"/>
          <w:szCs w:val="24"/>
        </w:rPr>
        <w:t>ca</w:t>
      </w:r>
      <w:r w:rsidRPr="00706700">
        <w:rPr>
          <w:sz w:val="24"/>
          <w:szCs w:val="24"/>
        </w:rPr>
        <w:t>lcu</w:t>
      </w:r>
      <w:r w:rsidRPr="00706700">
        <w:rPr>
          <w:spacing w:val="2"/>
          <w:sz w:val="24"/>
          <w:szCs w:val="24"/>
        </w:rPr>
        <w:t>l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of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r</w:t>
      </w:r>
      <w:r w:rsidRPr="00706700">
        <w:rPr>
          <w:spacing w:val="-2"/>
          <w:sz w:val="24"/>
          <w:szCs w:val="24"/>
        </w:rPr>
        <w:t>e</w:t>
      </w:r>
      <w:r w:rsidRPr="00706700">
        <w:rPr>
          <w:sz w:val="24"/>
          <w:szCs w:val="24"/>
        </w:rPr>
        <w:t>turn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1"/>
          <w:sz w:val="24"/>
          <w:szCs w:val="24"/>
        </w:rPr>
        <w:t>a</w:t>
      </w:r>
      <w:r w:rsidRPr="00706700">
        <w:rPr>
          <w:sz w:val="24"/>
          <w:szCs w:val="24"/>
        </w:rPr>
        <w:t>mount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 xml:space="preserve">he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ompu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d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olu</w:t>
      </w:r>
      <w:r w:rsidRPr="00706700">
        <w:rPr>
          <w:spacing w:val="1"/>
          <w:sz w:val="24"/>
          <w:szCs w:val="24"/>
        </w:rPr>
        <w:t>m</w:t>
      </w:r>
      <w:r w:rsidRPr="00706700">
        <w:rPr>
          <w:sz w:val="24"/>
          <w:szCs w:val="24"/>
        </w:rPr>
        <w:t xml:space="preserve">n </w:t>
      </w:r>
      <w:proofErr w:type="spellStart"/>
      <w:r w:rsidRPr="00706700">
        <w:rPr>
          <w:i/>
          <w:sz w:val="24"/>
          <w:szCs w:val="24"/>
        </w:rPr>
        <w:t>Sum</w:t>
      </w:r>
      <w:r w:rsidRPr="00706700">
        <w:rPr>
          <w:i/>
          <w:spacing w:val="-1"/>
          <w:sz w:val="24"/>
          <w:szCs w:val="24"/>
        </w:rPr>
        <w:t>R</w:t>
      </w:r>
      <w:r w:rsidRPr="00706700">
        <w:rPr>
          <w:i/>
          <w:spacing w:val="1"/>
          <w:sz w:val="24"/>
          <w:szCs w:val="24"/>
        </w:rPr>
        <w:t>e</w:t>
      </w:r>
      <w:r w:rsidRPr="00706700">
        <w:rPr>
          <w:i/>
          <w:sz w:val="24"/>
          <w:szCs w:val="24"/>
        </w:rPr>
        <w:t>turnAmt</w:t>
      </w:r>
      <w:proofErr w:type="spellEnd"/>
      <w:r w:rsidRPr="00706700">
        <w:rPr>
          <w:i/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invo</w:t>
      </w:r>
      <w:r w:rsidRPr="00706700">
        <w:rPr>
          <w:spacing w:val="1"/>
          <w:sz w:val="24"/>
          <w:szCs w:val="24"/>
        </w:rPr>
        <w:t>l</w:t>
      </w:r>
      <w:r w:rsidRPr="00706700">
        <w:rPr>
          <w:sz w:val="24"/>
          <w:szCs w:val="24"/>
        </w:rPr>
        <w:t>v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 a</w:t>
      </w:r>
      <w:r w:rsidRPr="00706700">
        <w:rPr>
          <w:spacing w:val="-1"/>
          <w:sz w:val="24"/>
          <w:szCs w:val="24"/>
        </w:rPr>
        <w:t xml:space="preserve"> ca</w:t>
      </w:r>
      <w:r w:rsidRPr="00706700">
        <w:rPr>
          <w:sz w:val="24"/>
          <w:szCs w:val="24"/>
        </w:rPr>
        <w:t>lc</w:t>
      </w:r>
      <w:r w:rsidRPr="00706700">
        <w:rPr>
          <w:spacing w:val="2"/>
          <w:sz w:val="24"/>
          <w:szCs w:val="24"/>
        </w:rPr>
        <w:t>u</w:t>
      </w:r>
      <w:r w:rsidRPr="00706700">
        <w:rPr>
          <w:sz w:val="24"/>
          <w:szCs w:val="24"/>
        </w:rPr>
        <w:t>lation of unit pri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(</w:t>
      </w:r>
      <w:proofErr w:type="spellStart"/>
      <w:r w:rsidRPr="00706700">
        <w:rPr>
          <w:sz w:val="24"/>
          <w:szCs w:val="24"/>
        </w:rPr>
        <w:t>invoic</w:t>
      </w:r>
      <w:r w:rsidRPr="00706700">
        <w:rPr>
          <w:spacing w:val="-2"/>
          <w:sz w:val="24"/>
          <w:szCs w:val="24"/>
        </w:rPr>
        <w:t>e</w:t>
      </w:r>
      <w:r w:rsidRPr="00706700">
        <w:rPr>
          <w:sz w:val="24"/>
          <w:szCs w:val="24"/>
        </w:rPr>
        <w:t>_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mount</w:t>
      </w:r>
      <w:proofErr w:type="spellEnd"/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/ </w:t>
      </w:r>
      <w:proofErr w:type="spellStart"/>
      <w:r w:rsidRPr="00706700">
        <w:rPr>
          <w:sz w:val="24"/>
          <w:szCs w:val="24"/>
        </w:rPr>
        <w:t>invo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-1"/>
          <w:sz w:val="24"/>
          <w:szCs w:val="24"/>
        </w:rPr>
        <w:t>ce</w:t>
      </w:r>
      <w:r w:rsidRPr="00706700">
        <w:rPr>
          <w:sz w:val="24"/>
          <w:szCs w:val="24"/>
        </w:rPr>
        <w:t>_qu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nt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3"/>
          <w:sz w:val="24"/>
          <w:szCs w:val="24"/>
        </w:rPr>
        <w:t>t</w:t>
      </w:r>
      <w:r w:rsidRPr="00706700">
        <w:rPr>
          <w:spacing w:val="-5"/>
          <w:sz w:val="24"/>
          <w:szCs w:val="24"/>
        </w:rPr>
        <w:t>y</w:t>
      </w:r>
      <w:proofErr w:type="spellEnd"/>
      <w:r w:rsidRPr="00706700">
        <w:rPr>
          <w:sz w:val="24"/>
          <w:szCs w:val="24"/>
        </w:rPr>
        <w:t>).</w:t>
      </w:r>
    </w:p>
    <w:p w:rsidR="00706700" w:rsidRPr="00706700" w:rsidRDefault="00706700" w:rsidP="00706700">
      <w:pPr>
        <w:rPr>
          <w:sz w:val="24"/>
          <w:szCs w:val="24"/>
        </w:rPr>
      </w:pP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BQ4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quality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control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area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Return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quantity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amount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sales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class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Calculate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unit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price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</w:p>
    <w:p w:rsidR="009D3268" w:rsidRDefault="009D3268">
      <w:pPr>
        <w:spacing w:before="5" w:line="220" w:lineRule="exact"/>
        <w:rPr>
          <w:sz w:val="22"/>
          <w:szCs w:val="22"/>
        </w:rPr>
      </w:pPr>
    </w:p>
    <w:p w:rsidR="009D3268" w:rsidRDefault="008A323B" w:rsidP="00706700">
      <w:pPr>
        <w:ind w:left="10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</w:p>
    <w:p w:rsidR="009D3268" w:rsidRDefault="008A323B" w:rsidP="00706700">
      <w:pPr>
        <w:spacing w:before="1"/>
        <w:ind w:left="340" w:right="3325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W_Sales_Class_D.Sales_Class_Id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 w:rsidP="00706700">
      <w:pPr>
        <w:spacing w:line="220" w:lineRule="exact"/>
        <w:ind w:left="3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SUM</w:t>
      </w:r>
      <w:r>
        <w:rPr>
          <w:rFonts w:ascii="Courier New" w:eastAsia="Courier New" w:hAnsi="Courier New" w:cs="Courier New"/>
          <w:spacing w:val="-4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quantity</w:t>
      </w:r>
      <w:proofErr w:type="gramEnd"/>
      <w:r>
        <w:rPr>
          <w:rFonts w:ascii="Courier New" w:eastAsia="Courier New" w:hAnsi="Courier New" w:cs="Courier New"/>
          <w:position w:val="2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invoice_quant</w:t>
      </w:r>
      <w:r>
        <w:rPr>
          <w:rFonts w:ascii="Courier New" w:eastAsia="Courier New" w:hAnsi="Courier New" w:cs="Courier New"/>
          <w:spacing w:val="1"/>
          <w:position w:val="2"/>
        </w:rPr>
        <w:t>i</w:t>
      </w:r>
      <w:r>
        <w:rPr>
          <w:rFonts w:ascii="Courier New" w:eastAsia="Courier New" w:hAnsi="Courier New" w:cs="Courier New"/>
          <w:position w:val="2"/>
        </w:rPr>
        <w:t>ty</w:t>
      </w:r>
      <w:proofErr w:type="spellEnd"/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as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SumReturnQty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</w:p>
    <w:p w:rsidR="009D3268" w:rsidRDefault="008A323B" w:rsidP="00706700">
      <w:pPr>
        <w:spacing w:line="220" w:lineRule="exact"/>
        <w:ind w:left="3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quantity_shipped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</w:p>
    <w:p w:rsidR="009D3268" w:rsidRDefault="008A323B" w:rsidP="00706700">
      <w:pPr>
        <w:spacing w:before="1"/>
        <w:ind w:left="8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proofErr w:type="gramStart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)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SumReturnAmt</w:t>
      </w:r>
      <w:proofErr w:type="spellEnd"/>
    </w:p>
    <w:p w:rsidR="009D3268" w:rsidRDefault="008A323B" w:rsidP="00706700">
      <w:pPr>
        <w:spacing w:line="220" w:lineRule="exact"/>
        <w:ind w:left="2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W_INVOICELINE_F</w:t>
      </w:r>
      <w:r>
        <w:rPr>
          <w:rFonts w:ascii="Courier New" w:eastAsia="Courier New" w:hAnsi="Courier New" w:cs="Courier New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INNER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JOIN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</w:t>
      </w:r>
    </w:p>
    <w:p w:rsidR="009D3268" w:rsidRDefault="008A323B" w:rsidP="00706700">
      <w:pPr>
        <w:spacing w:before="2"/>
        <w:ind w:left="460" w:right="2245" w:firstLine="2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W_INVOICELINE_</w:t>
      </w:r>
      <w:proofErr w:type="gramStart"/>
      <w:r>
        <w:rPr>
          <w:rFonts w:ascii="Courier New" w:eastAsia="Courier New" w:hAnsi="Courier New" w:cs="Courier New"/>
        </w:rPr>
        <w:t>F.INVOICE</w:t>
      </w:r>
      <w:proofErr w:type="gramEnd"/>
      <w:r>
        <w:rPr>
          <w:rFonts w:ascii="Courier New" w:eastAsia="Courier New" w:hAnsi="Courier New" w:cs="Courier New"/>
        </w:rPr>
        <w:t>_SENT_DATE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W_TIME_D.TIME_ID INNER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JOIN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</w:t>
      </w:r>
      <w:r>
        <w:rPr>
          <w:rFonts w:ascii="Courier New" w:eastAsia="Courier New" w:hAnsi="Courier New" w:cs="Courier New"/>
          <w:spacing w:val="1"/>
        </w:rPr>
        <w:t>n</w:t>
      </w:r>
      <w:r>
        <w:rPr>
          <w:rFonts w:ascii="Courier New" w:eastAsia="Courier New" w:hAnsi="Courier New" w:cs="Courier New"/>
        </w:rPr>
        <w:t>_D</w:t>
      </w:r>
      <w:proofErr w:type="spellEnd"/>
    </w:p>
    <w:p w:rsidR="009D3268" w:rsidRDefault="008A323B" w:rsidP="00706700">
      <w:pPr>
        <w:spacing w:line="220" w:lineRule="exact"/>
        <w:ind w:left="70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</w:t>
      </w:r>
      <w:proofErr w:type="gramStart"/>
      <w:r>
        <w:rPr>
          <w:rFonts w:ascii="Courier New" w:eastAsia="Courier New" w:hAnsi="Courier New" w:cs="Courier New"/>
          <w:position w:val="1"/>
        </w:rPr>
        <w:t>F.Location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</w:p>
    <w:p w:rsidR="009D3268" w:rsidRDefault="008A323B" w:rsidP="00706700">
      <w:pPr>
        <w:spacing w:before="2"/>
        <w:ind w:left="425" w:right="596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INNER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JOIN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W_Sales_Class_D</w:t>
      </w:r>
      <w:proofErr w:type="spellEnd"/>
    </w:p>
    <w:p w:rsidR="009D3268" w:rsidRDefault="008A323B" w:rsidP="00706700">
      <w:pPr>
        <w:spacing w:line="220" w:lineRule="exact"/>
        <w:ind w:left="70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</w:t>
      </w:r>
      <w:proofErr w:type="gramStart"/>
      <w:r>
        <w:rPr>
          <w:rFonts w:ascii="Courier New" w:eastAsia="Courier New" w:hAnsi="Courier New" w:cs="Courier New"/>
          <w:position w:val="1"/>
        </w:rPr>
        <w:t>F.Sales</w:t>
      </w:r>
      <w:proofErr w:type="gramEnd"/>
      <w:r>
        <w:rPr>
          <w:rFonts w:ascii="Courier New" w:eastAsia="Courier New" w:hAnsi="Courier New" w:cs="Courier New"/>
          <w:position w:val="1"/>
        </w:rPr>
        <w:t>_Class_Id</w:t>
      </w:r>
      <w:proofErr w:type="spellEnd"/>
      <w:r>
        <w:rPr>
          <w:rFonts w:ascii="Courier New" w:eastAsia="Courier New" w:hAnsi="Courier New" w:cs="Courier New"/>
          <w:spacing w:val="-3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W_Sales_Class_D.Sales_Class_Id</w:t>
      </w:r>
      <w:proofErr w:type="spellEnd"/>
    </w:p>
    <w:p w:rsidR="009D3268" w:rsidRDefault="008A323B" w:rsidP="00706700">
      <w:pPr>
        <w:spacing w:before="1"/>
        <w:ind w:left="2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quantity_shipped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</w:p>
    <w:p w:rsidR="009D3268" w:rsidRDefault="008A323B" w:rsidP="00706700">
      <w:pPr>
        <w:spacing w:line="220" w:lineRule="exact"/>
        <w:ind w:left="2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3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Locati</w:t>
      </w:r>
      <w:r>
        <w:rPr>
          <w:rFonts w:ascii="Courier New" w:eastAsia="Courier New" w:hAnsi="Courier New" w:cs="Courier New"/>
          <w:spacing w:val="1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n_Name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 w:rsidP="00706700">
      <w:pPr>
        <w:spacing w:before="1"/>
        <w:ind w:left="34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W_Sales_Class_</w:t>
      </w:r>
      <w:proofErr w:type="gramStart"/>
      <w:r>
        <w:rPr>
          <w:rFonts w:ascii="Courier New" w:eastAsia="Courier New" w:hAnsi="Courier New" w:cs="Courier New"/>
        </w:rPr>
        <w:t>D.Sales</w:t>
      </w:r>
      <w:proofErr w:type="gramEnd"/>
      <w:r>
        <w:rPr>
          <w:rFonts w:ascii="Courier New" w:eastAsia="Courier New" w:hAnsi="Courier New" w:cs="Courier New"/>
        </w:rPr>
        <w:t>_Class_Id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>;</w:t>
      </w:r>
    </w:p>
    <w:p w:rsidR="009D3268" w:rsidRDefault="009D3268">
      <w:pPr>
        <w:spacing w:before="1" w:line="100" w:lineRule="exact"/>
        <w:rPr>
          <w:sz w:val="11"/>
          <w:szCs w:val="11"/>
        </w:rPr>
      </w:pPr>
    </w:p>
    <w:p w:rsidR="00706700" w:rsidRDefault="00706700" w:rsidP="0027435E">
      <w:pPr>
        <w:rPr>
          <w:rFonts w:ascii="Arial" w:eastAsia="Arial" w:hAnsi="Arial" w:cs="Arial"/>
          <w:b/>
          <w:sz w:val="24"/>
          <w:szCs w:val="24"/>
        </w:rPr>
      </w:pPr>
    </w:p>
    <w:p w:rsidR="00706700" w:rsidRDefault="00706700" w:rsidP="0027435E">
      <w:pPr>
        <w:rPr>
          <w:rFonts w:ascii="Arial" w:eastAsia="Arial" w:hAnsi="Arial" w:cs="Arial"/>
          <w:b/>
          <w:sz w:val="24"/>
          <w:szCs w:val="24"/>
        </w:rPr>
      </w:pPr>
    </w:p>
    <w:p w:rsidR="00706700" w:rsidRDefault="00706700" w:rsidP="0027435E">
      <w:pPr>
        <w:rPr>
          <w:rFonts w:ascii="Arial" w:eastAsia="Arial" w:hAnsi="Arial" w:cs="Arial"/>
          <w:b/>
          <w:sz w:val="24"/>
          <w:szCs w:val="24"/>
        </w:rPr>
      </w:pPr>
    </w:p>
    <w:p w:rsidR="00706700" w:rsidRDefault="00706700" w:rsidP="0027435E">
      <w:pPr>
        <w:rPr>
          <w:rFonts w:ascii="Arial" w:eastAsia="Arial" w:hAnsi="Arial" w:cs="Arial"/>
          <w:b/>
          <w:sz w:val="24"/>
          <w:szCs w:val="24"/>
        </w:rPr>
      </w:pPr>
    </w:p>
    <w:p w:rsidR="00706700" w:rsidRDefault="00706700" w:rsidP="0027435E">
      <w:pPr>
        <w:rPr>
          <w:rFonts w:ascii="Arial" w:eastAsia="Arial" w:hAnsi="Arial" w:cs="Arial"/>
          <w:b/>
          <w:sz w:val="24"/>
          <w:szCs w:val="24"/>
        </w:rPr>
      </w:pPr>
    </w:p>
    <w:p w:rsidR="00706700" w:rsidRDefault="00706700" w:rsidP="0027435E">
      <w:pPr>
        <w:rPr>
          <w:rFonts w:ascii="Arial" w:eastAsia="Arial" w:hAnsi="Arial" w:cs="Arial"/>
          <w:b/>
          <w:sz w:val="24"/>
          <w:szCs w:val="24"/>
        </w:rPr>
      </w:pPr>
    </w:p>
    <w:p w:rsidR="00706700" w:rsidRDefault="00706700" w:rsidP="0027435E">
      <w:pPr>
        <w:rPr>
          <w:rFonts w:ascii="Arial" w:eastAsia="Arial" w:hAnsi="Arial" w:cs="Arial"/>
          <w:b/>
          <w:sz w:val="24"/>
          <w:szCs w:val="24"/>
        </w:rPr>
      </w:pPr>
    </w:p>
    <w:p w:rsidR="009D3268" w:rsidRPr="00706700" w:rsidRDefault="008A323B" w:rsidP="0027435E">
      <w:pPr>
        <w:rPr>
          <w:rFonts w:ascii="Arial" w:eastAsia="Arial" w:hAnsi="Arial" w:cs="Arial"/>
        </w:rPr>
      </w:pPr>
      <w:r w:rsidRPr="00706700">
        <w:rPr>
          <w:rFonts w:ascii="Arial" w:eastAsia="Arial" w:hAnsi="Arial" w:cs="Arial"/>
          <w:b/>
        </w:rPr>
        <w:lastRenderedPageBreak/>
        <w:t>Ba</w:t>
      </w:r>
      <w:r w:rsidRPr="00706700">
        <w:rPr>
          <w:rFonts w:ascii="Arial" w:eastAsia="Arial" w:hAnsi="Arial" w:cs="Arial"/>
          <w:b/>
          <w:spacing w:val="1"/>
        </w:rPr>
        <w:t>s</w:t>
      </w:r>
      <w:r w:rsidRPr="00706700">
        <w:rPr>
          <w:rFonts w:ascii="Arial" w:eastAsia="Arial" w:hAnsi="Arial" w:cs="Arial"/>
          <w:b/>
        </w:rPr>
        <w:t>e</w:t>
      </w:r>
      <w:r w:rsidRPr="00706700">
        <w:rPr>
          <w:rFonts w:ascii="Arial" w:eastAsia="Arial" w:hAnsi="Arial" w:cs="Arial"/>
          <w:b/>
          <w:spacing w:val="1"/>
        </w:rPr>
        <w:t xml:space="preserve"> Q</w:t>
      </w:r>
      <w:r w:rsidRPr="00706700">
        <w:rPr>
          <w:rFonts w:ascii="Arial" w:eastAsia="Arial" w:hAnsi="Arial" w:cs="Arial"/>
          <w:b/>
          <w:spacing w:val="-3"/>
        </w:rPr>
        <w:t>u</w:t>
      </w:r>
      <w:r w:rsidRPr="00706700">
        <w:rPr>
          <w:rFonts w:ascii="Arial" w:eastAsia="Arial" w:hAnsi="Arial" w:cs="Arial"/>
          <w:b/>
          <w:spacing w:val="1"/>
        </w:rPr>
        <w:t>e</w:t>
      </w:r>
      <w:r w:rsidRPr="00706700">
        <w:rPr>
          <w:rFonts w:ascii="Arial" w:eastAsia="Arial" w:hAnsi="Arial" w:cs="Arial"/>
          <w:b/>
          <w:spacing w:val="2"/>
        </w:rPr>
        <w:t>r</w:t>
      </w:r>
      <w:r w:rsidRPr="00706700">
        <w:rPr>
          <w:rFonts w:ascii="Arial" w:eastAsia="Arial" w:hAnsi="Arial" w:cs="Arial"/>
          <w:b/>
        </w:rPr>
        <w:t>y</w:t>
      </w:r>
      <w:r w:rsidRPr="00706700">
        <w:rPr>
          <w:rFonts w:ascii="Arial" w:eastAsia="Arial" w:hAnsi="Arial" w:cs="Arial"/>
          <w:b/>
          <w:spacing w:val="-6"/>
        </w:rPr>
        <w:t xml:space="preserve"> </w:t>
      </w:r>
      <w:r w:rsidRPr="00706700">
        <w:rPr>
          <w:rFonts w:ascii="Arial" w:eastAsia="Arial" w:hAnsi="Arial" w:cs="Arial"/>
          <w:b/>
        </w:rPr>
        <w:t>5</w:t>
      </w:r>
      <w:r w:rsidRPr="00706700">
        <w:rPr>
          <w:rFonts w:ascii="Arial" w:eastAsia="Arial" w:hAnsi="Arial" w:cs="Arial"/>
          <w:b/>
          <w:spacing w:val="1"/>
        </w:rPr>
        <w:t xml:space="preserve"> </w:t>
      </w:r>
      <w:r w:rsidRPr="00706700">
        <w:rPr>
          <w:rFonts w:ascii="Arial" w:eastAsia="Arial" w:hAnsi="Arial" w:cs="Arial"/>
          <w:b/>
        </w:rPr>
        <w:t>(</w:t>
      </w:r>
      <w:r w:rsidRPr="00706700">
        <w:rPr>
          <w:rFonts w:ascii="Arial" w:eastAsia="Arial" w:hAnsi="Arial" w:cs="Arial"/>
          <w:b/>
          <w:spacing w:val="-1"/>
        </w:rPr>
        <w:t>B</w:t>
      </w:r>
      <w:r w:rsidRPr="00706700">
        <w:rPr>
          <w:rFonts w:ascii="Arial" w:eastAsia="Arial" w:hAnsi="Arial" w:cs="Arial"/>
          <w:b/>
        </w:rPr>
        <w:t>Q</w:t>
      </w:r>
      <w:r w:rsidRPr="00706700">
        <w:rPr>
          <w:rFonts w:ascii="Arial" w:eastAsia="Arial" w:hAnsi="Arial" w:cs="Arial"/>
          <w:b/>
          <w:spacing w:val="1"/>
        </w:rPr>
        <w:t>5</w:t>
      </w:r>
      <w:r w:rsidRPr="00706700">
        <w:rPr>
          <w:rFonts w:ascii="Arial" w:eastAsia="Arial" w:hAnsi="Arial" w:cs="Arial"/>
          <w:b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 w:rsidP="00706700">
      <w:r w:rsidRPr="00706700">
        <w:rPr>
          <w:spacing w:val="-2"/>
          <w:sz w:val="24"/>
          <w:szCs w:val="24"/>
        </w:rPr>
        <w:t>B</w:t>
      </w:r>
      <w:r w:rsidRPr="00706700">
        <w:rPr>
          <w:sz w:val="24"/>
          <w:szCs w:val="24"/>
        </w:rPr>
        <w:t>Q5 involves a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sted </w:t>
      </w:r>
      <w:r w:rsidRPr="00706700">
        <w:rPr>
          <w:spacing w:val="2"/>
          <w:sz w:val="24"/>
          <w:szCs w:val="24"/>
        </w:rPr>
        <w:t>q</w:t>
      </w:r>
      <w:r w:rsidRPr="00706700">
        <w:rPr>
          <w:sz w:val="24"/>
          <w:szCs w:val="24"/>
        </w:rPr>
        <w:t>u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F</w:t>
      </w:r>
      <w:r w:rsidRPr="00706700">
        <w:rPr>
          <w:sz w:val="24"/>
          <w:szCs w:val="24"/>
        </w:rPr>
        <w:t>ROM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s shown 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a</w:t>
      </w:r>
      <w:r w:rsidRPr="00706700">
        <w:rPr>
          <w:sz w:val="24"/>
          <w:szCs w:val="24"/>
        </w:rPr>
        <w:t>ss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-2"/>
          <w:sz w:val="24"/>
          <w:szCs w:val="24"/>
        </w:rPr>
        <w:t>g</w:t>
      </w:r>
      <w:r w:rsidRPr="00706700">
        <w:rPr>
          <w:sz w:val="24"/>
          <w:szCs w:val="24"/>
        </w:rPr>
        <w:t>n</w:t>
      </w:r>
      <w:r w:rsidRPr="00706700">
        <w:rPr>
          <w:spacing w:val="3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nt on p</w:t>
      </w:r>
      <w:r w:rsidRPr="00706700">
        <w:rPr>
          <w:spacing w:val="2"/>
          <w:sz w:val="24"/>
          <w:szCs w:val="24"/>
        </w:rPr>
        <w:t>a</w:t>
      </w:r>
      <w:r w:rsidRPr="00706700">
        <w:rPr>
          <w:spacing w:val="-2"/>
          <w:sz w:val="24"/>
          <w:szCs w:val="24"/>
        </w:rPr>
        <w:t>g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4.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outer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4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ontains</w:t>
      </w:r>
      <w:r w:rsidRPr="00706700">
        <w:rPr>
          <w:spacing w:val="3"/>
          <w:sz w:val="24"/>
          <w:szCs w:val="24"/>
        </w:rPr>
        <w:t xml:space="preserve"> </w:t>
      </w:r>
      <w:r w:rsidRPr="00706700">
        <w:rPr>
          <w:sz w:val="24"/>
          <w:szCs w:val="24"/>
        </w:rPr>
        <w:t>3 b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tabl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 (job </w:t>
      </w:r>
      <w:r w:rsidRPr="00706700">
        <w:rPr>
          <w:spacing w:val="1"/>
          <w:sz w:val="24"/>
          <w:szCs w:val="24"/>
        </w:rPr>
        <w:t>f</w:t>
      </w:r>
      <w:r w:rsidRPr="00706700">
        <w:rPr>
          <w:spacing w:val="-1"/>
          <w:sz w:val="24"/>
          <w:szCs w:val="24"/>
        </w:rPr>
        <w:t>ac</w:t>
      </w:r>
      <w:r w:rsidRPr="00706700">
        <w:rPr>
          <w:sz w:val="24"/>
          <w:szCs w:val="24"/>
        </w:rPr>
        <w:t xml:space="preserve">t 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2"/>
          <w:sz w:val="24"/>
          <w:szCs w:val="24"/>
        </w:rPr>
        <w:t>b</w:t>
      </w:r>
      <w:r w:rsidRPr="00706700">
        <w:rPr>
          <w:sz w:val="24"/>
          <w:szCs w:val="24"/>
        </w:rPr>
        <w:t>le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long with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loc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on 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2"/>
          <w:sz w:val="24"/>
          <w:szCs w:val="24"/>
        </w:rPr>
        <w:t>n</w:t>
      </w:r>
      <w:r w:rsidRPr="00706700">
        <w:rPr>
          <w:sz w:val="24"/>
          <w:szCs w:val="24"/>
        </w:rPr>
        <w:t>d s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les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lass di</w:t>
      </w:r>
      <w:r w:rsidRPr="00706700">
        <w:rPr>
          <w:spacing w:val="1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nsion tabl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s)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 a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sted qu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F</w:t>
      </w:r>
      <w:r w:rsidRPr="00706700">
        <w:rPr>
          <w:sz w:val="24"/>
          <w:szCs w:val="24"/>
        </w:rPr>
        <w:t>ROM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.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1"/>
          <w:sz w:val="24"/>
          <w:szCs w:val="24"/>
        </w:rPr>
        <w:t>W</w:t>
      </w:r>
      <w:r w:rsidRPr="00706700">
        <w:rPr>
          <w:sz w:val="24"/>
          <w:szCs w:val="24"/>
        </w:rPr>
        <w:t>H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RE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</w:t>
      </w:r>
      <w:r w:rsidRPr="00706700">
        <w:rPr>
          <w:spacing w:val="2"/>
          <w:sz w:val="24"/>
          <w:szCs w:val="24"/>
        </w:rPr>
        <w:t>a</w:t>
      </w:r>
      <w:r w:rsidRPr="00706700">
        <w:rPr>
          <w:sz w:val="24"/>
          <w:szCs w:val="24"/>
        </w:rPr>
        <w:t>use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 xml:space="preserve">ontains 2 join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ondi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ions for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tabl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 </w:t>
      </w:r>
      <w:r w:rsidRPr="00706700">
        <w:rPr>
          <w:spacing w:val="3"/>
          <w:sz w:val="24"/>
          <w:szCs w:val="24"/>
        </w:rPr>
        <w:t>i</w:t>
      </w:r>
      <w:r w:rsidRPr="00706700">
        <w:rPr>
          <w:sz w:val="24"/>
          <w:szCs w:val="24"/>
        </w:rPr>
        <w:t>n the out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 qu</w:t>
      </w:r>
      <w:r w:rsidRPr="00706700">
        <w:rPr>
          <w:spacing w:val="-2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>,</w:t>
      </w:r>
      <w:r w:rsidRPr="00706700">
        <w:rPr>
          <w:spacing w:val="3"/>
          <w:sz w:val="24"/>
          <w:szCs w:val="24"/>
        </w:rPr>
        <w:t xml:space="preserve"> </w:t>
      </w:r>
      <w:r w:rsidRPr="00706700">
        <w:rPr>
          <w:sz w:val="24"/>
          <w:szCs w:val="24"/>
        </w:rPr>
        <w:t>a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jo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n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ondi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ion wi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 the n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sted qu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pacing w:val="-3"/>
          <w:sz w:val="24"/>
          <w:szCs w:val="24"/>
        </w:rPr>
        <w:t>y</w:t>
      </w:r>
      <w:r w:rsidRPr="00706700">
        <w:rPr>
          <w:sz w:val="24"/>
          <w:szCs w:val="24"/>
        </w:rPr>
        <w:t xml:space="preserve">,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nd a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ondi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ion comp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ring</w:t>
      </w:r>
      <w:r w:rsidRPr="00706700">
        <w:rPr>
          <w:spacing w:val="-3"/>
          <w:sz w:val="24"/>
          <w:szCs w:val="24"/>
        </w:rPr>
        <w:t xml:space="preserve"> </w:t>
      </w:r>
      <w:r w:rsidRPr="00706700">
        <w:rPr>
          <w:sz w:val="24"/>
          <w:szCs w:val="24"/>
        </w:rPr>
        <w:t>t</w:t>
      </w:r>
      <w:r w:rsidRPr="00706700">
        <w:rPr>
          <w:spacing w:val="3"/>
          <w:sz w:val="24"/>
          <w:szCs w:val="24"/>
        </w:rPr>
        <w:t>h</w:t>
      </w:r>
      <w:r w:rsidRPr="00706700">
        <w:rPr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d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te p</w:t>
      </w:r>
      <w:r w:rsidRPr="00706700">
        <w:rPr>
          <w:spacing w:val="-1"/>
          <w:sz w:val="24"/>
          <w:szCs w:val="24"/>
        </w:rPr>
        <w:t>r</w:t>
      </w:r>
      <w:r w:rsidRPr="00706700">
        <w:rPr>
          <w:sz w:val="24"/>
          <w:szCs w:val="24"/>
        </w:rPr>
        <w:t>om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s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d to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last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s</w:t>
      </w:r>
      <w:r w:rsidRPr="00706700">
        <w:rPr>
          <w:spacing w:val="3"/>
          <w:sz w:val="24"/>
          <w:szCs w:val="24"/>
        </w:rPr>
        <w:t>h</w:t>
      </w:r>
      <w:r w:rsidRPr="00706700">
        <w:rPr>
          <w:sz w:val="24"/>
          <w:szCs w:val="24"/>
        </w:rPr>
        <w:t>ip</w:t>
      </w:r>
      <w:r w:rsidRPr="00706700">
        <w:rPr>
          <w:spacing w:val="1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nt dat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.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1"/>
          <w:sz w:val="24"/>
          <w:szCs w:val="24"/>
        </w:rPr>
        <w:t>S</w:t>
      </w:r>
      <w:r w:rsidRPr="00706700">
        <w:rPr>
          <w:spacing w:val="2"/>
          <w:sz w:val="24"/>
          <w:szCs w:val="24"/>
        </w:rPr>
        <w:t>E</w:t>
      </w:r>
      <w:r w:rsidRPr="00706700">
        <w:rPr>
          <w:sz w:val="24"/>
          <w:szCs w:val="24"/>
        </w:rPr>
        <w:t xml:space="preserve">LECT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 outer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z w:val="24"/>
          <w:szCs w:val="24"/>
        </w:rPr>
        <w:t>should use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t</w:t>
      </w:r>
      <w:r w:rsidRPr="00706700">
        <w:rPr>
          <w:spacing w:val="3"/>
          <w:sz w:val="24"/>
          <w:szCs w:val="24"/>
        </w:rPr>
        <w:t>h</w:t>
      </w:r>
      <w:r w:rsidRPr="00706700">
        <w:rPr>
          <w:sz w:val="24"/>
          <w:szCs w:val="24"/>
        </w:rPr>
        <w:t xml:space="preserve">e </w:t>
      </w:r>
      <w:proofErr w:type="spellStart"/>
      <w:r w:rsidRPr="00706700">
        <w:rPr>
          <w:i/>
          <w:sz w:val="24"/>
          <w:szCs w:val="24"/>
        </w:rPr>
        <w:t>G</w:t>
      </w:r>
      <w:r w:rsidRPr="00706700">
        <w:rPr>
          <w:i/>
          <w:spacing w:val="-1"/>
          <w:sz w:val="24"/>
          <w:szCs w:val="24"/>
        </w:rPr>
        <w:t>e</w:t>
      </w:r>
      <w:r w:rsidRPr="00706700">
        <w:rPr>
          <w:i/>
          <w:sz w:val="24"/>
          <w:szCs w:val="24"/>
        </w:rPr>
        <w:t>tBusDa</w:t>
      </w:r>
      <w:r w:rsidRPr="00706700">
        <w:rPr>
          <w:i/>
          <w:spacing w:val="-1"/>
          <w:sz w:val="24"/>
          <w:szCs w:val="24"/>
        </w:rPr>
        <w:t>y</w:t>
      </w:r>
      <w:r w:rsidRPr="00706700">
        <w:rPr>
          <w:i/>
          <w:spacing w:val="2"/>
          <w:sz w:val="24"/>
          <w:szCs w:val="24"/>
        </w:rPr>
        <w:t>s</w:t>
      </w:r>
      <w:r w:rsidRPr="00706700">
        <w:rPr>
          <w:i/>
          <w:sz w:val="24"/>
          <w:szCs w:val="24"/>
        </w:rPr>
        <w:t>Diff</w:t>
      </w:r>
      <w:proofErr w:type="spellEnd"/>
      <w:r w:rsidRPr="00706700">
        <w:rPr>
          <w:i/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fun</w:t>
      </w:r>
      <w:r w:rsidRPr="00706700">
        <w:rPr>
          <w:spacing w:val="-2"/>
          <w:sz w:val="24"/>
          <w:szCs w:val="24"/>
        </w:rPr>
        <w:t>c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to c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lcul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te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di</w:t>
      </w:r>
      <w:r w:rsidRPr="00706700">
        <w:rPr>
          <w:spacing w:val="2"/>
          <w:sz w:val="24"/>
          <w:szCs w:val="24"/>
        </w:rPr>
        <w:t>f</w:t>
      </w:r>
      <w:r w:rsidRPr="00706700">
        <w:rPr>
          <w:sz w:val="24"/>
          <w:szCs w:val="24"/>
        </w:rPr>
        <w:t>f</w:t>
      </w:r>
      <w:r w:rsidRPr="00706700">
        <w:rPr>
          <w:spacing w:val="-2"/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>re</w:t>
      </w:r>
      <w:r w:rsidRPr="00706700">
        <w:rPr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in business d</w:t>
      </w:r>
      <w:r w:rsidRPr="00706700">
        <w:rPr>
          <w:spacing w:val="4"/>
          <w:sz w:val="24"/>
          <w:szCs w:val="24"/>
        </w:rPr>
        <w:t>a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>s.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outer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z w:val="24"/>
          <w:szCs w:val="24"/>
        </w:rPr>
        <w:t>should not cont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in a </w:t>
      </w:r>
      <w:r w:rsidRPr="00706700">
        <w:rPr>
          <w:spacing w:val="-1"/>
          <w:sz w:val="24"/>
          <w:szCs w:val="24"/>
        </w:rPr>
        <w:t>G</w:t>
      </w:r>
      <w:r w:rsidRPr="00706700">
        <w:rPr>
          <w:sz w:val="24"/>
          <w:szCs w:val="24"/>
        </w:rPr>
        <w:t>RO</w:t>
      </w:r>
      <w:r w:rsidRPr="00706700">
        <w:rPr>
          <w:spacing w:val="-1"/>
          <w:sz w:val="24"/>
          <w:szCs w:val="24"/>
        </w:rPr>
        <w:t>U</w:t>
      </w:r>
      <w:r w:rsidRPr="00706700">
        <w:rPr>
          <w:sz w:val="24"/>
          <w:szCs w:val="24"/>
        </w:rPr>
        <w:t>P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2"/>
          <w:sz w:val="24"/>
          <w:szCs w:val="24"/>
        </w:rPr>
        <w:t>B</w:t>
      </w:r>
      <w:r w:rsidRPr="00706700">
        <w:rPr>
          <w:sz w:val="24"/>
          <w:szCs w:val="24"/>
        </w:rPr>
        <w:t>Y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. To </w:t>
      </w:r>
      <w:r w:rsidRPr="00706700">
        <w:rPr>
          <w:spacing w:val="1"/>
          <w:sz w:val="24"/>
          <w:szCs w:val="24"/>
        </w:rPr>
        <w:t>f</w:t>
      </w:r>
      <w:r w:rsidRPr="00706700">
        <w:rPr>
          <w:spacing w:val="-1"/>
          <w:sz w:val="24"/>
          <w:szCs w:val="24"/>
        </w:rPr>
        <w:t>ac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l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te </w:t>
      </w:r>
      <w:r w:rsidRPr="00706700">
        <w:rPr>
          <w:spacing w:val="-1"/>
          <w:sz w:val="24"/>
          <w:szCs w:val="24"/>
        </w:rPr>
        <w:t>f</w:t>
      </w:r>
      <w:r w:rsidRPr="00706700">
        <w:rPr>
          <w:sz w:val="24"/>
          <w:szCs w:val="24"/>
        </w:rPr>
        <w:t>or</w:t>
      </w:r>
      <w:r w:rsidRPr="00706700">
        <w:rPr>
          <w:spacing w:val="2"/>
          <w:sz w:val="24"/>
          <w:szCs w:val="24"/>
        </w:rPr>
        <w:t>m</w:t>
      </w:r>
      <w:r w:rsidRPr="00706700">
        <w:rPr>
          <w:sz w:val="24"/>
          <w:szCs w:val="24"/>
        </w:rPr>
        <w:t xml:space="preserve">ulation of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5"/>
          <w:sz w:val="24"/>
          <w:szCs w:val="24"/>
        </w:rPr>
        <w:t>l</w:t>
      </w:r>
      <w:r w:rsidRPr="00706700">
        <w:rPr>
          <w:spacing w:val="-7"/>
          <w:sz w:val="24"/>
          <w:szCs w:val="24"/>
        </w:rPr>
        <w:t>y</w:t>
      </w:r>
      <w:r w:rsidRPr="00706700">
        <w:rPr>
          <w:sz w:val="24"/>
          <w:szCs w:val="24"/>
        </w:rPr>
        <w:t>t</w:t>
      </w:r>
      <w:r w:rsidRPr="00706700">
        <w:rPr>
          <w:spacing w:val="3"/>
          <w:sz w:val="24"/>
          <w:szCs w:val="24"/>
        </w:rPr>
        <w:t>i</w:t>
      </w:r>
      <w:r w:rsidRPr="00706700">
        <w:rPr>
          <w:sz w:val="24"/>
          <w:szCs w:val="24"/>
        </w:rPr>
        <w:t>c qu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ri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s, the b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2"/>
          <w:sz w:val="24"/>
          <w:szCs w:val="24"/>
        </w:rPr>
        <w:t>s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s</w:t>
      </w:r>
      <w:r w:rsidRPr="00706700">
        <w:rPr>
          <w:sz w:val="24"/>
          <w:szCs w:val="24"/>
        </w:rPr>
        <w:t>hou</w:t>
      </w:r>
      <w:r w:rsidRPr="00706700">
        <w:rPr>
          <w:spacing w:val="2"/>
          <w:sz w:val="24"/>
          <w:szCs w:val="24"/>
        </w:rPr>
        <w:t>l</w:t>
      </w:r>
      <w:r w:rsidRPr="00706700">
        <w:rPr>
          <w:sz w:val="24"/>
          <w:szCs w:val="24"/>
        </w:rPr>
        <w:t>d be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pla</w:t>
      </w:r>
      <w:r w:rsidRPr="00706700">
        <w:rPr>
          <w:spacing w:val="-1"/>
          <w:sz w:val="24"/>
          <w:szCs w:val="24"/>
        </w:rPr>
        <w:t>ce</w:t>
      </w:r>
      <w:r w:rsidRPr="00706700">
        <w:rPr>
          <w:sz w:val="24"/>
          <w:szCs w:val="24"/>
        </w:rPr>
        <w:t>d in a C</w:t>
      </w:r>
      <w:r w:rsidRPr="00706700">
        <w:rPr>
          <w:spacing w:val="3"/>
          <w:sz w:val="24"/>
          <w:szCs w:val="24"/>
        </w:rPr>
        <w:t>R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TE </w:t>
      </w:r>
      <w:r w:rsidRPr="00706700">
        <w:rPr>
          <w:spacing w:val="1"/>
          <w:sz w:val="24"/>
          <w:szCs w:val="24"/>
        </w:rPr>
        <w:t>V</w:t>
      </w:r>
      <w:r w:rsidRPr="00706700">
        <w:rPr>
          <w:spacing w:val="-3"/>
          <w:sz w:val="24"/>
          <w:szCs w:val="24"/>
        </w:rPr>
        <w:t>I</w:t>
      </w:r>
      <w:r w:rsidRPr="00706700">
        <w:rPr>
          <w:sz w:val="24"/>
          <w:szCs w:val="24"/>
        </w:rPr>
        <w:t>EW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>stat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ment.</w:t>
      </w:r>
    </w:p>
    <w:p w:rsidR="009D3268" w:rsidRDefault="009D3268">
      <w:pPr>
        <w:spacing w:before="2" w:line="220" w:lineRule="exact"/>
        <w:rPr>
          <w:sz w:val="22"/>
          <w:szCs w:val="22"/>
        </w:rPr>
      </w:pPr>
    </w:p>
    <w:p w:rsidR="009D3268" w:rsidRDefault="008A323B">
      <w:pPr>
        <w:spacing w:before="40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BQ5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quality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control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area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Jobs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with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delays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last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shipment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date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Date_Promised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Nested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clause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determine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last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shipment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date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340" w:right="42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W_JOB_F.job_I</w:t>
      </w:r>
      <w:r>
        <w:rPr>
          <w:rFonts w:ascii="Courier New" w:eastAsia="Courier New" w:hAnsi="Courier New" w:cs="Courier New"/>
          <w:spacing w:val="1"/>
        </w:rPr>
        <w:t>D</w:t>
      </w:r>
      <w:proofErr w:type="spellEnd"/>
      <w:r>
        <w:rPr>
          <w:rFonts w:ascii="Courier New" w:eastAsia="Courier New" w:hAnsi="Courier New" w:cs="Courier New"/>
        </w:rPr>
        <w:t>, W_JOB_</w:t>
      </w:r>
      <w:proofErr w:type="gramStart"/>
      <w:r>
        <w:rPr>
          <w:rFonts w:ascii="Courier New" w:eastAsia="Courier New" w:hAnsi="Courier New" w:cs="Courier New"/>
        </w:rPr>
        <w:t>F.SALES</w:t>
      </w:r>
      <w:proofErr w:type="gramEnd"/>
      <w:r>
        <w:rPr>
          <w:rFonts w:ascii="Courier New" w:eastAsia="Courier New" w:hAnsi="Courier New" w:cs="Courier New"/>
        </w:rPr>
        <w:t>_CLASS_ID,</w:t>
      </w:r>
      <w:r>
        <w:rPr>
          <w:rFonts w:ascii="Courier New" w:eastAsia="Courier New" w:hAnsi="Courier New" w:cs="Courier New"/>
          <w:spacing w:val="-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les_Class_Desc</w:t>
      </w:r>
      <w:proofErr w:type="spellEnd"/>
      <w:r>
        <w:rPr>
          <w:rFonts w:ascii="Courier New" w:eastAsia="Courier New" w:hAnsi="Courier New" w:cs="Courier New"/>
        </w:rPr>
        <w:t>, W_JOB_F.LOCATION_ID,</w:t>
      </w:r>
      <w:r>
        <w:rPr>
          <w:rFonts w:ascii="Courier New" w:eastAsia="Courier New" w:hAnsi="Courier New" w:cs="Courier New"/>
          <w:spacing w:val="-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Date_Promised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Last_Shipment_Date</w:t>
      </w:r>
      <w:proofErr w:type="spellEnd"/>
      <w:r>
        <w:rPr>
          <w:rFonts w:ascii="Courier New" w:eastAsia="Courier New" w:hAnsi="Courier New" w:cs="Courier New"/>
        </w:rPr>
        <w:t>, QUANTITY_ORDERED,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SumDelayShipQty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GetBusDaysDiff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</w:t>
      </w:r>
      <w:proofErr w:type="gramEnd"/>
      <w:r>
        <w:rPr>
          <w:rFonts w:ascii="Courier New" w:eastAsia="Courier New" w:hAnsi="Courier New" w:cs="Courier New"/>
        </w:rPr>
        <w:t>_promise</w:t>
      </w:r>
      <w:r>
        <w:rPr>
          <w:rFonts w:ascii="Courier New" w:eastAsia="Courier New" w:hAnsi="Courier New" w:cs="Courier New"/>
          <w:spacing w:val="1"/>
        </w:rPr>
        <w:t>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Last_Shipment_Date</w:t>
      </w:r>
      <w:proofErr w:type="spellEnd"/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</w:t>
      </w:r>
      <w:proofErr w:type="gramEnd"/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(SELECT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W_SUB_JOB_F.JOB_ID,</w:t>
      </w:r>
    </w:p>
    <w:p w:rsidR="009D3268" w:rsidRDefault="008A323B">
      <w:pPr>
        <w:spacing w:before="2"/>
        <w:ind w:left="580" w:right="34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MAX(</w:t>
      </w:r>
      <w:proofErr w:type="spellStart"/>
      <w:r>
        <w:rPr>
          <w:rFonts w:ascii="Courier New" w:eastAsia="Courier New" w:hAnsi="Courier New" w:cs="Courier New"/>
        </w:rPr>
        <w:t>actual_ship_</w:t>
      </w:r>
      <w:proofErr w:type="gram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spacing w:val="95"/>
        </w:rPr>
        <w:t xml:space="preserve"> </w:t>
      </w:r>
      <w:r>
        <w:rPr>
          <w:rFonts w:ascii="Courier New" w:eastAsia="Courier New" w:hAnsi="Courier New" w:cs="Courier New"/>
        </w:rPr>
        <w:t>AS</w:t>
      </w:r>
      <w:proofErr w:type="gramEnd"/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Last_Shipment_Date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actual_Quantity</w:t>
      </w:r>
      <w:proofErr w:type="spellEnd"/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SumDelayShipQty</w:t>
      </w:r>
      <w:proofErr w:type="spellEnd"/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W_JOB_SHIPMENT_F,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W_SUB_JOB_F,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</w:p>
    <w:p w:rsidR="009D3268" w:rsidRDefault="008A323B">
      <w:pPr>
        <w:ind w:left="580" w:right="224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W_SUB_JOB_F.SUB_JOB_ID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W_JOB_SHIPMENT_F.SUB_JOB_ID 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W_SUB_J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B_F.JOB_ID</w:t>
      </w:r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Actual_Ship_Date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Date_Promised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W_SUB_JOB_F.JOB_ID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X1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date_promised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&lt;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1.Last</w:t>
      </w:r>
      <w:proofErr w:type="gramEnd"/>
      <w:r>
        <w:rPr>
          <w:rFonts w:ascii="Courier New" w:eastAsia="Courier New" w:hAnsi="Courier New" w:cs="Courier New"/>
          <w:position w:val="1"/>
        </w:rPr>
        <w:t>_Shipment_Date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W_JOB_F.JOB_ID</w:t>
      </w:r>
      <w:r>
        <w:rPr>
          <w:rFonts w:ascii="Courier New" w:eastAsia="Courier New" w:hAnsi="Courier New" w:cs="Courier New"/>
          <w:spacing w:val="10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F.Sales</w:t>
      </w:r>
      <w:proofErr w:type="gramEnd"/>
      <w:r>
        <w:rPr>
          <w:rFonts w:ascii="Courier New" w:eastAsia="Courier New" w:hAnsi="Courier New" w:cs="Courier New"/>
          <w:position w:val="1"/>
        </w:rPr>
        <w:t>_Class_Id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</w:t>
      </w:r>
      <w:r>
        <w:rPr>
          <w:rFonts w:ascii="Courier New" w:eastAsia="Courier New" w:hAnsi="Courier New" w:cs="Courier New"/>
          <w:spacing w:val="1"/>
          <w:position w:val="1"/>
        </w:rPr>
        <w:t>l</w:t>
      </w:r>
      <w:r>
        <w:rPr>
          <w:rFonts w:ascii="Courier New" w:eastAsia="Courier New" w:hAnsi="Courier New" w:cs="Courier New"/>
          <w:position w:val="1"/>
        </w:rPr>
        <w:t>es_Class_D.Sales_Class_Id</w:t>
      </w:r>
      <w:proofErr w:type="spellEnd"/>
      <w:r>
        <w:rPr>
          <w:rFonts w:ascii="Courier New" w:eastAsia="Courier New" w:hAnsi="Courier New" w:cs="Courier New"/>
          <w:position w:val="1"/>
        </w:rPr>
        <w:t>;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statement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query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CREATE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LastShipmentDelays</w:t>
      </w:r>
      <w:proofErr w:type="spellEnd"/>
      <w:r>
        <w:rPr>
          <w:rFonts w:ascii="Courier New" w:eastAsia="Courier New" w:hAnsi="Courier New" w:cs="Courier New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</w:p>
    <w:p w:rsidR="009D3268" w:rsidRDefault="008A323B">
      <w:pPr>
        <w:spacing w:before="1"/>
        <w:ind w:left="340" w:right="4285" w:hanging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W_JOB_F.job_</w:t>
      </w:r>
      <w:proofErr w:type="gramStart"/>
      <w:r>
        <w:rPr>
          <w:rFonts w:ascii="Courier New" w:eastAsia="Courier New" w:hAnsi="Courier New" w:cs="Courier New"/>
        </w:rPr>
        <w:t>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,</w:t>
      </w:r>
      <w:proofErr w:type="gramEnd"/>
      <w:r>
        <w:rPr>
          <w:rFonts w:ascii="Courier New" w:eastAsia="Courier New" w:hAnsi="Courier New" w:cs="Courier New"/>
        </w:rPr>
        <w:t xml:space="preserve"> W_JOB_F.SALES_CLASS_ID,</w:t>
      </w:r>
      <w:r>
        <w:rPr>
          <w:rFonts w:ascii="Courier New" w:eastAsia="Courier New" w:hAnsi="Courier New" w:cs="Courier New"/>
          <w:spacing w:val="-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 W_JOB_F.LOCATION_ID,</w:t>
      </w:r>
      <w:r>
        <w:rPr>
          <w:rFonts w:ascii="Courier New" w:eastAsia="Courier New" w:hAnsi="Courier New" w:cs="Courier New"/>
          <w:spacing w:val="-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Date_Promised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Last_Shipment_Date</w:t>
      </w:r>
      <w:proofErr w:type="spellEnd"/>
      <w:r>
        <w:rPr>
          <w:rFonts w:ascii="Courier New" w:eastAsia="Courier New" w:hAnsi="Courier New" w:cs="Courier New"/>
        </w:rPr>
        <w:t>, QUANTITY_ORDERED,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SumDelayShipQty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GetBusDaysDiff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</w:t>
      </w:r>
      <w:proofErr w:type="gramEnd"/>
      <w:r>
        <w:rPr>
          <w:rFonts w:ascii="Courier New" w:eastAsia="Courier New" w:hAnsi="Courier New" w:cs="Courier New"/>
        </w:rPr>
        <w:t>_promise</w:t>
      </w:r>
      <w:r>
        <w:rPr>
          <w:rFonts w:ascii="Courier New" w:eastAsia="Courier New" w:hAnsi="Courier New" w:cs="Courier New"/>
          <w:spacing w:val="1"/>
        </w:rPr>
        <w:t>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Last_Shipment_Date</w:t>
      </w:r>
      <w:proofErr w:type="spellEnd"/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</w:t>
      </w:r>
      <w:proofErr w:type="gramEnd"/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(SELECT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W_SUB_JOB_F.JOB_ID,</w:t>
      </w:r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MAX(</w:t>
      </w:r>
      <w:proofErr w:type="spellStart"/>
      <w:r>
        <w:rPr>
          <w:rFonts w:ascii="Courier New" w:eastAsia="Courier New" w:hAnsi="Courier New" w:cs="Courier New"/>
          <w:position w:val="1"/>
        </w:rPr>
        <w:t>actual_ship_</w:t>
      </w:r>
      <w:proofErr w:type="gramStart"/>
      <w:r>
        <w:rPr>
          <w:rFonts w:ascii="Courier New" w:eastAsia="Courier New" w:hAnsi="Courier New" w:cs="Courier New"/>
          <w:position w:val="1"/>
        </w:rPr>
        <w:t>Date</w:t>
      </w:r>
      <w:proofErr w:type="spellEnd"/>
      <w:r>
        <w:rPr>
          <w:rFonts w:ascii="Courier New" w:eastAsia="Courier New" w:hAnsi="Courier New" w:cs="Courier New"/>
          <w:position w:val="1"/>
        </w:rPr>
        <w:t xml:space="preserve">) </w:t>
      </w:r>
      <w:r>
        <w:rPr>
          <w:rFonts w:ascii="Courier New" w:eastAsia="Courier New" w:hAnsi="Courier New" w:cs="Courier New"/>
          <w:spacing w:val="9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proofErr w:type="gramEnd"/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Last_Shipment_Date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actual</w:t>
      </w:r>
      <w:proofErr w:type="gramEnd"/>
      <w:r>
        <w:rPr>
          <w:rFonts w:ascii="Courier New" w:eastAsia="Courier New" w:hAnsi="Courier New" w:cs="Courier New"/>
          <w:position w:val="1"/>
        </w:rPr>
        <w:t>_Quantity</w:t>
      </w:r>
      <w:proofErr w:type="spellEnd"/>
      <w:r>
        <w:rPr>
          <w:rFonts w:ascii="Courier New" w:eastAsia="Courier New" w:hAnsi="Courier New" w:cs="Courier New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SumDelayShipQty</w:t>
      </w:r>
      <w:proofErr w:type="spellEnd"/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W_JOB_SHIPMENT_F,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W_SUB_JOB_F,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W_SUB_JOB_F.SUB_JOB_ID</w:t>
      </w:r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W_JOB_SHIPMENT_F.SUB_JOB_ID</w:t>
      </w:r>
    </w:p>
    <w:p w:rsidR="009D3268" w:rsidRDefault="008A323B">
      <w:pPr>
        <w:spacing w:before="2"/>
        <w:ind w:left="580" w:right="42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W_SUB_JOB_F.JOB_ID 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Actual_Ship_Date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Date_Promised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W_SUB_JOB_F.JOB_ID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X1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date_promised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&lt;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1.Last</w:t>
      </w:r>
      <w:proofErr w:type="gramEnd"/>
      <w:r>
        <w:rPr>
          <w:rFonts w:ascii="Courier New" w:eastAsia="Courier New" w:hAnsi="Courier New" w:cs="Courier New"/>
          <w:position w:val="1"/>
        </w:rPr>
        <w:t>_Shipment_Date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W_JOB_F.JOB_ID</w:t>
      </w:r>
      <w:r>
        <w:rPr>
          <w:rFonts w:ascii="Courier New" w:eastAsia="Courier New" w:hAnsi="Courier New" w:cs="Courier New"/>
          <w:spacing w:val="10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1.Job</w:t>
      </w:r>
      <w:proofErr w:type="gramEnd"/>
      <w:r>
        <w:rPr>
          <w:rFonts w:ascii="Courier New" w:eastAsia="Courier New" w:hAnsi="Courier New" w:cs="Courier New"/>
        </w:rPr>
        <w:t>_Id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F.Sales</w:t>
      </w:r>
      <w:proofErr w:type="gramEnd"/>
      <w:r>
        <w:rPr>
          <w:rFonts w:ascii="Courier New" w:eastAsia="Courier New" w:hAnsi="Courier New" w:cs="Courier New"/>
          <w:position w:val="1"/>
        </w:rPr>
        <w:t>_Class_Id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W_Sales_Class_D.Sales_Class_Id</w:t>
      </w:r>
      <w:proofErr w:type="spellEnd"/>
      <w:r>
        <w:rPr>
          <w:rFonts w:ascii="Courier New" w:eastAsia="Courier New" w:hAnsi="Courier New" w:cs="Courier New"/>
          <w:position w:val="1"/>
        </w:rPr>
        <w:t>;</w:t>
      </w:r>
    </w:p>
    <w:p w:rsidR="009D3268" w:rsidRDefault="009D3268">
      <w:pPr>
        <w:spacing w:before="9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706700" w:rsidRDefault="00706700">
      <w:pPr>
        <w:ind w:left="782" w:right="6469"/>
        <w:jc w:val="center"/>
        <w:rPr>
          <w:rFonts w:ascii="Arial" w:eastAsia="Arial" w:hAnsi="Arial" w:cs="Arial"/>
          <w:b/>
          <w:sz w:val="24"/>
          <w:szCs w:val="24"/>
        </w:rPr>
      </w:pPr>
    </w:p>
    <w:p w:rsidR="00706700" w:rsidRDefault="00706700">
      <w:pPr>
        <w:ind w:left="782" w:right="6469"/>
        <w:jc w:val="center"/>
        <w:rPr>
          <w:rFonts w:ascii="Arial" w:eastAsia="Arial" w:hAnsi="Arial" w:cs="Arial"/>
          <w:b/>
          <w:sz w:val="24"/>
          <w:szCs w:val="24"/>
        </w:rPr>
      </w:pPr>
    </w:p>
    <w:p w:rsidR="00706700" w:rsidRDefault="00706700">
      <w:pPr>
        <w:ind w:left="782" w:right="6469"/>
        <w:jc w:val="center"/>
        <w:rPr>
          <w:rFonts w:ascii="Arial" w:eastAsia="Arial" w:hAnsi="Arial" w:cs="Arial"/>
          <w:b/>
          <w:sz w:val="24"/>
          <w:szCs w:val="24"/>
        </w:rPr>
      </w:pPr>
    </w:p>
    <w:p w:rsidR="009D3268" w:rsidRPr="00706700" w:rsidRDefault="008A323B" w:rsidP="00706700">
      <w:pPr>
        <w:pStyle w:val="NoSpacing"/>
        <w:rPr>
          <w:rFonts w:ascii="Arial" w:eastAsia="Arial" w:hAnsi="Arial" w:cs="Arial"/>
          <w:b/>
        </w:rPr>
      </w:pPr>
      <w:r w:rsidRPr="00706700">
        <w:rPr>
          <w:rFonts w:ascii="Arial" w:eastAsia="Arial" w:hAnsi="Arial" w:cs="Arial"/>
          <w:b/>
        </w:rPr>
        <w:lastRenderedPageBreak/>
        <w:t>Ba</w:t>
      </w:r>
      <w:r w:rsidRPr="00706700">
        <w:rPr>
          <w:rFonts w:ascii="Arial" w:eastAsia="Arial" w:hAnsi="Arial" w:cs="Arial"/>
          <w:b/>
          <w:spacing w:val="1"/>
        </w:rPr>
        <w:t>s</w:t>
      </w:r>
      <w:r w:rsidRPr="00706700">
        <w:rPr>
          <w:rFonts w:ascii="Arial" w:eastAsia="Arial" w:hAnsi="Arial" w:cs="Arial"/>
          <w:b/>
        </w:rPr>
        <w:t>e</w:t>
      </w:r>
      <w:r w:rsidRPr="00706700">
        <w:rPr>
          <w:rFonts w:ascii="Arial" w:eastAsia="Arial" w:hAnsi="Arial" w:cs="Arial"/>
          <w:b/>
          <w:spacing w:val="1"/>
        </w:rPr>
        <w:t xml:space="preserve"> Q</w:t>
      </w:r>
      <w:r w:rsidRPr="00706700">
        <w:rPr>
          <w:rFonts w:ascii="Arial" w:eastAsia="Arial" w:hAnsi="Arial" w:cs="Arial"/>
          <w:b/>
          <w:spacing w:val="-3"/>
        </w:rPr>
        <w:t>u</w:t>
      </w:r>
      <w:r w:rsidRPr="00706700">
        <w:rPr>
          <w:rFonts w:ascii="Arial" w:eastAsia="Arial" w:hAnsi="Arial" w:cs="Arial"/>
          <w:b/>
          <w:spacing w:val="1"/>
        </w:rPr>
        <w:t>e</w:t>
      </w:r>
      <w:r w:rsidRPr="00706700">
        <w:rPr>
          <w:rFonts w:ascii="Arial" w:eastAsia="Arial" w:hAnsi="Arial" w:cs="Arial"/>
          <w:b/>
          <w:spacing w:val="2"/>
        </w:rPr>
        <w:t>r</w:t>
      </w:r>
      <w:r w:rsidRPr="00706700">
        <w:rPr>
          <w:rFonts w:ascii="Arial" w:eastAsia="Arial" w:hAnsi="Arial" w:cs="Arial"/>
          <w:b/>
        </w:rPr>
        <w:t>y</w:t>
      </w:r>
      <w:r w:rsidRPr="00706700">
        <w:rPr>
          <w:rFonts w:ascii="Arial" w:eastAsia="Arial" w:hAnsi="Arial" w:cs="Arial"/>
          <w:b/>
          <w:spacing w:val="-6"/>
        </w:rPr>
        <w:t xml:space="preserve"> </w:t>
      </w:r>
      <w:r w:rsidRPr="00706700">
        <w:rPr>
          <w:rFonts w:ascii="Arial" w:eastAsia="Arial" w:hAnsi="Arial" w:cs="Arial"/>
          <w:b/>
        </w:rPr>
        <w:t>6</w:t>
      </w:r>
      <w:r w:rsidRPr="00706700">
        <w:rPr>
          <w:rFonts w:ascii="Arial" w:eastAsia="Arial" w:hAnsi="Arial" w:cs="Arial"/>
          <w:b/>
          <w:spacing w:val="1"/>
        </w:rPr>
        <w:t xml:space="preserve"> </w:t>
      </w:r>
      <w:r w:rsidRPr="00706700">
        <w:rPr>
          <w:rFonts w:ascii="Arial" w:eastAsia="Arial" w:hAnsi="Arial" w:cs="Arial"/>
          <w:b/>
        </w:rPr>
        <w:t>(</w:t>
      </w:r>
      <w:r w:rsidRPr="00706700">
        <w:rPr>
          <w:rFonts w:ascii="Arial" w:eastAsia="Arial" w:hAnsi="Arial" w:cs="Arial"/>
          <w:b/>
          <w:spacing w:val="-1"/>
        </w:rPr>
        <w:t>B</w:t>
      </w:r>
      <w:r w:rsidRPr="00706700">
        <w:rPr>
          <w:rFonts w:ascii="Arial" w:eastAsia="Arial" w:hAnsi="Arial" w:cs="Arial"/>
          <w:b/>
        </w:rPr>
        <w:t>Q</w:t>
      </w:r>
      <w:r w:rsidRPr="00706700">
        <w:rPr>
          <w:rFonts w:ascii="Arial" w:eastAsia="Arial" w:hAnsi="Arial" w:cs="Arial"/>
          <w:b/>
          <w:spacing w:val="1"/>
        </w:rPr>
        <w:t>6</w:t>
      </w:r>
      <w:r w:rsidRPr="00706700">
        <w:rPr>
          <w:rFonts w:ascii="Arial" w:eastAsia="Arial" w:hAnsi="Arial" w:cs="Arial"/>
          <w:b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 w:rsidP="00706700">
      <w:pPr>
        <w:rPr>
          <w:sz w:val="24"/>
          <w:szCs w:val="24"/>
        </w:rPr>
      </w:pPr>
      <w:r w:rsidRPr="00706700">
        <w:rPr>
          <w:spacing w:val="-2"/>
          <w:sz w:val="24"/>
          <w:szCs w:val="24"/>
        </w:rPr>
        <w:t>B</w:t>
      </w:r>
      <w:r w:rsidRPr="00706700">
        <w:rPr>
          <w:sz w:val="24"/>
          <w:szCs w:val="24"/>
        </w:rPr>
        <w:t>Q6 invo</w:t>
      </w:r>
      <w:r w:rsidRPr="00706700">
        <w:rPr>
          <w:spacing w:val="1"/>
          <w:sz w:val="24"/>
          <w:szCs w:val="24"/>
        </w:rPr>
        <w:t>l</w:t>
      </w:r>
      <w:r w:rsidRPr="00706700">
        <w:rPr>
          <w:sz w:val="24"/>
          <w:szCs w:val="24"/>
        </w:rPr>
        <w:t>v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 a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sted </w:t>
      </w:r>
      <w:r w:rsidRPr="00706700">
        <w:rPr>
          <w:spacing w:val="2"/>
          <w:sz w:val="24"/>
          <w:szCs w:val="24"/>
        </w:rPr>
        <w:t>q</w:t>
      </w:r>
      <w:r w:rsidRPr="00706700">
        <w:rPr>
          <w:sz w:val="24"/>
          <w:szCs w:val="24"/>
        </w:rPr>
        <w:t>u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F</w:t>
      </w:r>
      <w:r w:rsidRPr="00706700">
        <w:rPr>
          <w:sz w:val="24"/>
          <w:szCs w:val="24"/>
        </w:rPr>
        <w:t>ROM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a</w:t>
      </w:r>
      <w:r w:rsidRPr="00706700">
        <w:rPr>
          <w:sz w:val="24"/>
          <w:szCs w:val="24"/>
        </w:rPr>
        <w:t xml:space="preserve">s shown 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a</w:t>
      </w:r>
      <w:r w:rsidRPr="00706700">
        <w:rPr>
          <w:sz w:val="24"/>
          <w:szCs w:val="24"/>
        </w:rPr>
        <w:t>ss</w:t>
      </w:r>
      <w:r w:rsidRPr="00706700">
        <w:rPr>
          <w:spacing w:val="1"/>
          <w:sz w:val="24"/>
          <w:szCs w:val="24"/>
        </w:rPr>
        <w:t>i</w:t>
      </w:r>
      <w:r w:rsidRPr="00706700">
        <w:rPr>
          <w:spacing w:val="-2"/>
          <w:sz w:val="24"/>
          <w:szCs w:val="24"/>
        </w:rPr>
        <w:t>g</w:t>
      </w:r>
      <w:r w:rsidRPr="00706700">
        <w:rPr>
          <w:sz w:val="24"/>
          <w:szCs w:val="24"/>
        </w:rPr>
        <w:t>n</w:t>
      </w:r>
      <w:r w:rsidRPr="00706700">
        <w:rPr>
          <w:spacing w:val="3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nt on p</w:t>
      </w:r>
      <w:r w:rsidRPr="00706700">
        <w:rPr>
          <w:spacing w:val="2"/>
          <w:sz w:val="24"/>
          <w:szCs w:val="24"/>
        </w:rPr>
        <w:t>a</w:t>
      </w:r>
      <w:r w:rsidRPr="00706700">
        <w:rPr>
          <w:spacing w:val="-2"/>
          <w:sz w:val="24"/>
          <w:szCs w:val="24"/>
        </w:rPr>
        <w:t>g</w:t>
      </w:r>
      <w:r w:rsidRPr="00706700">
        <w:rPr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4.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outer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1"/>
          <w:sz w:val="24"/>
          <w:szCs w:val="24"/>
        </w:rPr>
        <w:t>e</w:t>
      </w:r>
      <w:r w:rsidRPr="00706700">
        <w:rPr>
          <w:spacing w:val="4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4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ontains</w:t>
      </w:r>
      <w:r w:rsidRPr="00706700">
        <w:rPr>
          <w:spacing w:val="3"/>
          <w:sz w:val="24"/>
          <w:szCs w:val="24"/>
        </w:rPr>
        <w:t xml:space="preserve"> </w:t>
      </w:r>
      <w:r w:rsidRPr="00706700">
        <w:rPr>
          <w:sz w:val="24"/>
          <w:szCs w:val="24"/>
        </w:rPr>
        <w:t>3 b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tabl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 (job </w:t>
      </w:r>
      <w:r w:rsidRPr="00706700">
        <w:rPr>
          <w:spacing w:val="1"/>
          <w:sz w:val="24"/>
          <w:szCs w:val="24"/>
        </w:rPr>
        <w:t>f</w:t>
      </w:r>
      <w:r w:rsidRPr="00706700">
        <w:rPr>
          <w:spacing w:val="-1"/>
          <w:sz w:val="24"/>
          <w:szCs w:val="24"/>
        </w:rPr>
        <w:t>ac</w:t>
      </w:r>
      <w:r w:rsidRPr="00706700">
        <w:rPr>
          <w:sz w:val="24"/>
          <w:szCs w:val="24"/>
        </w:rPr>
        <w:t xml:space="preserve">t 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2"/>
          <w:sz w:val="24"/>
          <w:szCs w:val="24"/>
        </w:rPr>
        <w:t>b</w:t>
      </w:r>
      <w:r w:rsidRPr="00706700">
        <w:rPr>
          <w:sz w:val="24"/>
          <w:szCs w:val="24"/>
        </w:rPr>
        <w:t xml:space="preserve">le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 loc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on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 s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3"/>
          <w:sz w:val="24"/>
          <w:szCs w:val="24"/>
        </w:rPr>
        <w:t>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lass di</w:t>
      </w:r>
      <w:r w:rsidRPr="00706700">
        <w:rPr>
          <w:spacing w:val="1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nsion tabl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s)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 a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sted qu</w:t>
      </w:r>
      <w:r w:rsidRPr="00706700">
        <w:rPr>
          <w:spacing w:val="1"/>
          <w:sz w:val="24"/>
          <w:szCs w:val="24"/>
        </w:rPr>
        <w:t>er</w:t>
      </w:r>
      <w:r w:rsidRPr="00706700">
        <w:rPr>
          <w:sz w:val="24"/>
          <w:szCs w:val="24"/>
        </w:rPr>
        <w:t>y</w:t>
      </w:r>
      <w:r w:rsidRPr="00706700">
        <w:rPr>
          <w:spacing w:val="-3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in 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F</w:t>
      </w:r>
      <w:r w:rsidRPr="00706700">
        <w:rPr>
          <w:sz w:val="24"/>
          <w:szCs w:val="24"/>
        </w:rPr>
        <w:t xml:space="preserve">ROM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.</w:t>
      </w:r>
      <w:r w:rsidRPr="00706700">
        <w:rPr>
          <w:spacing w:val="3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1"/>
          <w:sz w:val="24"/>
          <w:szCs w:val="24"/>
        </w:rPr>
        <w:t>W</w:t>
      </w:r>
      <w:r w:rsidRPr="00706700">
        <w:rPr>
          <w:sz w:val="24"/>
          <w:szCs w:val="24"/>
        </w:rPr>
        <w:t>H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RE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lause</w:t>
      </w:r>
      <w:r w:rsidRPr="00706700">
        <w:rPr>
          <w:spacing w:val="-1"/>
          <w:sz w:val="24"/>
          <w:szCs w:val="24"/>
        </w:rPr>
        <w:t xml:space="preserve"> c</w:t>
      </w:r>
      <w:r w:rsidRPr="00706700">
        <w:rPr>
          <w:sz w:val="24"/>
          <w:szCs w:val="24"/>
        </w:rPr>
        <w:t>onta</w:t>
      </w:r>
      <w:r w:rsidRPr="00706700">
        <w:rPr>
          <w:spacing w:val="2"/>
          <w:sz w:val="24"/>
          <w:szCs w:val="24"/>
        </w:rPr>
        <w:t>i</w:t>
      </w:r>
      <w:r w:rsidRPr="00706700">
        <w:rPr>
          <w:sz w:val="24"/>
          <w:szCs w:val="24"/>
        </w:rPr>
        <w:t>ns 2 join condit</w:t>
      </w:r>
      <w:r w:rsidRPr="00706700">
        <w:rPr>
          <w:spacing w:val="1"/>
          <w:sz w:val="24"/>
          <w:szCs w:val="24"/>
        </w:rPr>
        <w:t>i</w:t>
      </w:r>
      <w:r w:rsidR="00706700">
        <w:rPr>
          <w:sz w:val="24"/>
          <w:szCs w:val="24"/>
        </w:rPr>
        <w:t>ons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 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the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 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shipp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ship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nt dat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ECT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should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i/>
          <w:sz w:val="24"/>
          <w:szCs w:val="24"/>
        </w:rPr>
        <w:t>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tBusD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sDiff</w:t>
      </w:r>
      <w:proofErr w:type="spellEnd"/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to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lcul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business 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should not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ormulation 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 in a 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1"/>
          <w:sz w:val="24"/>
          <w:szCs w:val="24"/>
        </w:rPr>
        <w:t>V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ment.</w:t>
      </w:r>
    </w:p>
    <w:p w:rsidR="00706700" w:rsidRDefault="00706700" w:rsidP="00706700">
      <w:pPr>
        <w:rPr>
          <w:sz w:val="24"/>
          <w:szCs w:val="24"/>
        </w:rPr>
      </w:pP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BQ6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quality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control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area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Jobs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with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delays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first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shipment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date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Date_Ship_By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</w:p>
    <w:p w:rsidR="009D3268" w:rsidRDefault="008A323B">
      <w:pPr>
        <w:spacing w:before="1"/>
        <w:ind w:left="100" w:right="6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Requires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</w:t>
      </w:r>
      <w:r>
        <w:rPr>
          <w:rFonts w:ascii="Courier New" w:eastAsia="Courier New" w:hAnsi="Courier New" w:cs="Courier New"/>
          <w:spacing w:val="1"/>
        </w:rPr>
        <w:t>s</w:t>
      </w:r>
      <w:r>
        <w:rPr>
          <w:rFonts w:ascii="Courier New" w:eastAsia="Courier New" w:hAnsi="Courier New" w:cs="Courier New"/>
        </w:rPr>
        <w:t>ted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clause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determine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first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shipment date</w:t>
      </w:r>
    </w:p>
    <w:p w:rsidR="009D3268" w:rsidRDefault="009D3268" w:rsidP="00706700">
      <w:pPr>
        <w:spacing w:before="7" w:line="220" w:lineRule="exact"/>
        <w:rPr>
          <w:sz w:val="22"/>
          <w:szCs w:val="22"/>
        </w:rPr>
      </w:pPr>
    </w:p>
    <w:p w:rsidR="009D3268" w:rsidRDefault="008A323B" w:rsidP="00706700">
      <w:pPr>
        <w:ind w:left="340" w:right="42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W_JOB_F.job_ID</w:t>
      </w:r>
      <w:proofErr w:type="spellEnd"/>
      <w:r>
        <w:rPr>
          <w:rFonts w:ascii="Courier New" w:eastAsia="Courier New" w:hAnsi="Courier New" w:cs="Courier New"/>
        </w:rPr>
        <w:t>, W_JOB_</w:t>
      </w:r>
      <w:proofErr w:type="gramStart"/>
      <w:r>
        <w:rPr>
          <w:rFonts w:ascii="Courier New" w:eastAsia="Courier New" w:hAnsi="Courier New" w:cs="Courier New"/>
        </w:rPr>
        <w:t>F.SALES</w:t>
      </w:r>
      <w:proofErr w:type="gramEnd"/>
      <w:r>
        <w:rPr>
          <w:rFonts w:ascii="Courier New" w:eastAsia="Courier New" w:hAnsi="Courier New" w:cs="Courier New"/>
        </w:rPr>
        <w:t>_CLASS_ID,</w:t>
      </w:r>
      <w:r>
        <w:rPr>
          <w:rFonts w:ascii="Courier New" w:eastAsia="Courier New" w:hAnsi="Courier New" w:cs="Courier New"/>
          <w:spacing w:val="-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 W_JOB_F.LOCATION_ID,</w:t>
      </w:r>
      <w:r>
        <w:rPr>
          <w:rFonts w:ascii="Courier New" w:eastAsia="Courier New" w:hAnsi="Courier New" w:cs="Courier New"/>
          <w:spacing w:val="-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Date_Ship_By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 w:rsidP="00706700">
      <w:pPr>
        <w:spacing w:before="1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FirstShipDate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 w:rsidP="00706700">
      <w:pPr>
        <w:spacing w:line="220" w:lineRule="exact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GetBusDaysDiff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date</w:t>
      </w:r>
      <w:proofErr w:type="gramEnd"/>
      <w:r>
        <w:rPr>
          <w:rFonts w:ascii="Courier New" w:eastAsia="Courier New" w:hAnsi="Courier New" w:cs="Courier New"/>
          <w:position w:val="1"/>
        </w:rPr>
        <w:t>_ship_By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FirstShipDate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B</w:t>
      </w:r>
      <w:r>
        <w:rPr>
          <w:rFonts w:ascii="Courier New" w:eastAsia="Courier New" w:hAnsi="Courier New" w:cs="Courier New"/>
          <w:spacing w:val="1"/>
          <w:position w:val="1"/>
        </w:rPr>
        <w:t>u</w:t>
      </w:r>
      <w:r>
        <w:rPr>
          <w:rFonts w:ascii="Courier New" w:eastAsia="Courier New" w:hAnsi="Courier New" w:cs="Courier New"/>
          <w:position w:val="1"/>
        </w:rPr>
        <w:t>sDaysDiff</w:t>
      </w:r>
      <w:proofErr w:type="spellEnd"/>
    </w:p>
    <w:p w:rsidR="009D3268" w:rsidRDefault="008A323B" w:rsidP="00706700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W_JOB_F,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 w:rsidP="00706700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(SELECT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W_SUB_JOB_F.JOB_ID,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MIN(</w:t>
      </w:r>
      <w:proofErr w:type="spellStart"/>
      <w:r>
        <w:rPr>
          <w:rFonts w:ascii="Courier New" w:eastAsia="Courier New" w:hAnsi="Courier New" w:cs="Courier New"/>
        </w:rPr>
        <w:t>actual_ship_Date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FirstShipDate</w:t>
      </w:r>
      <w:proofErr w:type="spellEnd"/>
    </w:p>
    <w:p w:rsidR="009D3268" w:rsidRDefault="008A323B" w:rsidP="00706700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W_JOB_SHIPMENT_F,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W_SUB_JOB_F</w:t>
      </w:r>
    </w:p>
    <w:p w:rsidR="009D3268" w:rsidRDefault="008A323B" w:rsidP="00706700">
      <w:pPr>
        <w:spacing w:before="2"/>
        <w:ind w:left="460" w:right="21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W_SUB_JOB_F.SUB_JOB_ID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W_JOB_SHIPMENT_F.SUB_JOB_ID 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W_SUB_JOB_F.JOB_ID</w:t>
      </w:r>
    </w:p>
    <w:p w:rsidR="009D3268" w:rsidRDefault="008A323B" w:rsidP="00706700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</w:t>
      </w:r>
    </w:p>
    <w:p w:rsidR="009D3268" w:rsidRDefault="008A323B" w:rsidP="00706700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date_ship_By</w:t>
      </w:r>
      <w:proofErr w:type="spellEnd"/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1.FirstShipDate</w:t>
      </w:r>
      <w:proofErr w:type="gramEnd"/>
    </w:p>
    <w:p w:rsidR="009D3268" w:rsidRDefault="008A323B" w:rsidP="00706700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W_JOB_F.JOB_ID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</w:p>
    <w:p w:rsidR="009D3268" w:rsidRDefault="008A323B" w:rsidP="00706700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 w:rsidP="00706700">
      <w:pPr>
        <w:spacing w:line="220" w:lineRule="exact"/>
        <w:ind w:left="340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F.Sales</w:t>
      </w:r>
      <w:proofErr w:type="gramEnd"/>
      <w:r>
        <w:rPr>
          <w:rFonts w:ascii="Courier New" w:eastAsia="Courier New" w:hAnsi="Courier New" w:cs="Courier New"/>
          <w:position w:val="1"/>
        </w:rPr>
        <w:t>_Class_Id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W_Sales_Class_D.Sales_Class_Id</w:t>
      </w:r>
      <w:proofErr w:type="spellEnd"/>
      <w:r>
        <w:rPr>
          <w:rFonts w:ascii="Courier New" w:eastAsia="Courier New" w:hAnsi="Courier New" w:cs="Courier New"/>
          <w:position w:val="1"/>
        </w:rPr>
        <w:t>;</w:t>
      </w:r>
    </w:p>
    <w:p w:rsidR="00706700" w:rsidRDefault="00706700" w:rsidP="00706700">
      <w:pPr>
        <w:spacing w:line="220" w:lineRule="exact"/>
        <w:ind w:left="340"/>
        <w:rPr>
          <w:rFonts w:ascii="Courier New" w:eastAsia="Courier New" w:hAnsi="Courier New" w:cs="Courier New"/>
        </w:rPr>
      </w:pPr>
    </w:p>
    <w:p w:rsidR="009D3268" w:rsidRDefault="009D3268" w:rsidP="00706700">
      <w:pPr>
        <w:spacing w:before="7" w:line="220" w:lineRule="exact"/>
        <w:rPr>
          <w:sz w:val="22"/>
          <w:szCs w:val="22"/>
        </w:rPr>
      </w:pPr>
    </w:p>
    <w:p w:rsidR="009D3268" w:rsidRDefault="008A323B" w:rsidP="00706700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statement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query</w:t>
      </w:r>
    </w:p>
    <w:p w:rsidR="009D3268" w:rsidRDefault="008A323B" w:rsidP="00706700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CREATE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FirstShipmentDelays</w:t>
      </w:r>
      <w:proofErr w:type="spellEnd"/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</w:p>
    <w:p w:rsidR="009D3268" w:rsidRDefault="008A323B" w:rsidP="00706700">
      <w:pPr>
        <w:spacing w:before="1"/>
        <w:ind w:left="340" w:right="4285" w:hanging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W_JOB_F.job_ID</w:t>
      </w:r>
      <w:proofErr w:type="spellEnd"/>
      <w:r>
        <w:rPr>
          <w:rFonts w:ascii="Courier New" w:eastAsia="Courier New" w:hAnsi="Courier New" w:cs="Courier New"/>
        </w:rPr>
        <w:t>, W_JOB_</w:t>
      </w:r>
      <w:proofErr w:type="gramStart"/>
      <w:r>
        <w:rPr>
          <w:rFonts w:ascii="Courier New" w:eastAsia="Courier New" w:hAnsi="Courier New" w:cs="Courier New"/>
        </w:rPr>
        <w:t>F.SALES</w:t>
      </w:r>
      <w:proofErr w:type="gramEnd"/>
      <w:r>
        <w:rPr>
          <w:rFonts w:ascii="Courier New" w:eastAsia="Courier New" w:hAnsi="Courier New" w:cs="Courier New"/>
        </w:rPr>
        <w:t>_CLASS_ID,</w:t>
      </w:r>
      <w:r>
        <w:rPr>
          <w:rFonts w:ascii="Courier New" w:eastAsia="Courier New" w:hAnsi="Courier New" w:cs="Courier New"/>
          <w:spacing w:val="-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 W_JOB_F.LOCATION_ID,</w:t>
      </w:r>
      <w:r>
        <w:rPr>
          <w:rFonts w:ascii="Courier New" w:eastAsia="Courier New" w:hAnsi="Courier New" w:cs="Courier New"/>
          <w:spacing w:val="-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Date_Ship_By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 w:rsidP="00706700">
      <w:pPr>
        <w:spacing w:line="220" w:lineRule="exact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FirstShipDate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 w:rsidP="00706700">
      <w:pPr>
        <w:spacing w:before="1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GetBusDaysDiff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</w:t>
      </w:r>
      <w:proofErr w:type="gramEnd"/>
      <w:r>
        <w:rPr>
          <w:rFonts w:ascii="Courier New" w:eastAsia="Courier New" w:hAnsi="Courier New" w:cs="Courier New"/>
        </w:rPr>
        <w:t>_ship_By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FirstShipDate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</w:p>
    <w:p w:rsidR="009D3268" w:rsidRDefault="008A323B" w:rsidP="00706700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</w:t>
      </w:r>
      <w:proofErr w:type="gramEnd"/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  <w:position w:val="1"/>
        </w:rPr>
        <w:t>W</w:t>
      </w:r>
      <w:r>
        <w:rPr>
          <w:rFonts w:ascii="Courier New" w:eastAsia="Courier New" w:hAnsi="Courier New" w:cs="Courier New"/>
          <w:position w:val="1"/>
        </w:rPr>
        <w:t>_Sales_Class_D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 w:rsidP="00706700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(SELECT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W_SUB_JOB_F.JOB_ID,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MIN(</w:t>
      </w:r>
      <w:proofErr w:type="spellStart"/>
      <w:r>
        <w:rPr>
          <w:rFonts w:ascii="Courier New" w:eastAsia="Courier New" w:hAnsi="Courier New" w:cs="Courier New"/>
          <w:position w:val="1"/>
        </w:rPr>
        <w:t>actual_ship_Date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FirstShipDate</w:t>
      </w:r>
      <w:proofErr w:type="spellEnd"/>
    </w:p>
    <w:p w:rsidR="009D3268" w:rsidRDefault="008A323B" w:rsidP="00706700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W_JOB_SHIPMENT_F,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W_SUB_JOB_F</w:t>
      </w:r>
    </w:p>
    <w:p w:rsidR="009D3268" w:rsidRDefault="008A323B" w:rsidP="00706700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W_SUB_JOB_F.SUB_JOB_ID</w:t>
      </w:r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W_JOB_SHIPMENT_F.SUB_JOB_ID</w:t>
      </w:r>
    </w:p>
    <w:p w:rsidR="009D3268" w:rsidRDefault="008A323B" w:rsidP="00706700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W_SUB_JOB_F.JOB_ID</w:t>
      </w:r>
    </w:p>
    <w:p w:rsidR="009D3268" w:rsidRDefault="008A323B" w:rsidP="00706700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</w:t>
      </w:r>
    </w:p>
    <w:p w:rsidR="009D3268" w:rsidRDefault="008A323B" w:rsidP="00706700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date_ship_By</w:t>
      </w:r>
      <w:proofErr w:type="spellEnd"/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&lt;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1.FirstS</w:t>
      </w:r>
      <w:r>
        <w:rPr>
          <w:rFonts w:ascii="Courier New" w:eastAsia="Courier New" w:hAnsi="Courier New" w:cs="Courier New"/>
          <w:spacing w:val="1"/>
          <w:position w:val="1"/>
        </w:rPr>
        <w:t>h</w:t>
      </w:r>
      <w:r>
        <w:rPr>
          <w:rFonts w:ascii="Courier New" w:eastAsia="Courier New" w:hAnsi="Courier New" w:cs="Courier New"/>
          <w:position w:val="1"/>
        </w:rPr>
        <w:t>ipDate</w:t>
      </w:r>
      <w:proofErr w:type="gram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W_JOB_F.JOB_ID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X1.Job_Id</w:t>
      </w:r>
    </w:p>
    <w:p w:rsidR="009D3268" w:rsidRDefault="008A323B" w:rsidP="00706700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 w:rsidP="00706700">
      <w:pPr>
        <w:spacing w:line="220" w:lineRule="exact"/>
        <w:ind w:left="340"/>
        <w:rPr>
          <w:rFonts w:ascii="Courier New" w:eastAsia="Courier New" w:hAnsi="Courier New" w:cs="Courier New"/>
        </w:rPr>
        <w:sectPr w:rsidR="009D3268">
          <w:headerReference w:type="default" r:id="rId7"/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F.Sales</w:t>
      </w:r>
      <w:proofErr w:type="gramEnd"/>
      <w:r>
        <w:rPr>
          <w:rFonts w:ascii="Courier New" w:eastAsia="Courier New" w:hAnsi="Courier New" w:cs="Courier New"/>
          <w:position w:val="1"/>
        </w:rPr>
        <w:t>_Class_Id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W_Sales_Class_D.Sales_Class_Id</w:t>
      </w:r>
      <w:proofErr w:type="spellEnd"/>
      <w:r>
        <w:rPr>
          <w:rFonts w:ascii="Courier New" w:eastAsia="Courier New" w:hAnsi="Courier New" w:cs="Courier New"/>
          <w:position w:val="1"/>
        </w:rPr>
        <w:t>;</w:t>
      </w:r>
    </w:p>
    <w:p w:rsidR="009D3268" w:rsidRDefault="009D3268">
      <w:pPr>
        <w:spacing w:line="200" w:lineRule="exact"/>
      </w:pPr>
    </w:p>
    <w:p w:rsidR="009D3268" w:rsidRDefault="009D3268">
      <w:pPr>
        <w:spacing w:before="9" w:line="220" w:lineRule="exact"/>
        <w:rPr>
          <w:sz w:val="22"/>
          <w:szCs w:val="22"/>
        </w:rPr>
      </w:pPr>
    </w:p>
    <w:p w:rsidR="009D3268" w:rsidRPr="00706700" w:rsidRDefault="008A323B" w:rsidP="00706700">
      <w:pPr>
        <w:spacing w:before="25"/>
        <w:rPr>
          <w:rFonts w:ascii="Arial" w:eastAsia="Arial" w:hAnsi="Arial" w:cs="Arial"/>
          <w:sz w:val="28"/>
          <w:szCs w:val="28"/>
        </w:rPr>
      </w:pPr>
      <w:r w:rsidRPr="00706700">
        <w:rPr>
          <w:rFonts w:ascii="Arial" w:eastAsia="Arial" w:hAnsi="Arial" w:cs="Arial"/>
          <w:b/>
          <w:spacing w:val="-1"/>
          <w:sz w:val="28"/>
          <w:szCs w:val="28"/>
        </w:rPr>
        <w:t>An</w:t>
      </w:r>
      <w:r w:rsidRPr="00706700">
        <w:rPr>
          <w:rFonts w:ascii="Arial" w:eastAsia="Arial" w:hAnsi="Arial" w:cs="Arial"/>
          <w:b/>
          <w:sz w:val="28"/>
          <w:szCs w:val="28"/>
        </w:rPr>
        <w:t>a</w:t>
      </w:r>
      <w:r w:rsidRPr="00706700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Pr="00706700">
        <w:rPr>
          <w:rFonts w:ascii="Arial" w:eastAsia="Arial" w:hAnsi="Arial" w:cs="Arial"/>
          <w:b/>
          <w:sz w:val="28"/>
          <w:szCs w:val="28"/>
        </w:rPr>
        <w:t>yt</w:t>
      </w:r>
      <w:r w:rsidRPr="00706700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Pr="00706700">
        <w:rPr>
          <w:rFonts w:ascii="Arial" w:eastAsia="Arial" w:hAnsi="Arial" w:cs="Arial"/>
          <w:b/>
          <w:sz w:val="28"/>
          <w:szCs w:val="28"/>
        </w:rPr>
        <w:t>c Q</w:t>
      </w:r>
      <w:r w:rsidRPr="00706700">
        <w:rPr>
          <w:rFonts w:ascii="Arial" w:eastAsia="Arial" w:hAnsi="Arial" w:cs="Arial"/>
          <w:b/>
          <w:spacing w:val="-1"/>
          <w:sz w:val="28"/>
          <w:szCs w:val="28"/>
        </w:rPr>
        <w:t>u</w:t>
      </w:r>
      <w:r w:rsidRPr="00706700">
        <w:rPr>
          <w:rFonts w:ascii="Arial" w:eastAsia="Arial" w:hAnsi="Arial" w:cs="Arial"/>
          <w:b/>
          <w:sz w:val="28"/>
          <w:szCs w:val="28"/>
        </w:rPr>
        <w:t>e</w:t>
      </w:r>
      <w:r w:rsidRPr="00706700">
        <w:rPr>
          <w:rFonts w:ascii="Arial" w:eastAsia="Arial" w:hAnsi="Arial" w:cs="Arial"/>
          <w:b/>
          <w:spacing w:val="1"/>
          <w:sz w:val="28"/>
          <w:szCs w:val="28"/>
        </w:rPr>
        <w:t>r</w:t>
      </w:r>
      <w:r w:rsidRPr="00706700">
        <w:rPr>
          <w:rFonts w:ascii="Arial" w:eastAsia="Arial" w:hAnsi="Arial" w:cs="Arial"/>
          <w:b/>
          <w:sz w:val="28"/>
          <w:szCs w:val="28"/>
        </w:rPr>
        <w:t>y</w:t>
      </w:r>
      <w:r w:rsidRPr="00706700">
        <w:rPr>
          <w:rFonts w:ascii="Arial" w:eastAsia="Arial" w:hAnsi="Arial" w:cs="Arial"/>
          <w:b/>
          <w:spacing w:val="-1"/>
          <w:sz w:val="28"/>
          <w:szCs w:val="28"/>
        </w:rPr>
        <w:t xml:space="preserve"> F</w:t>
      </w:r>
      <w:r w:rsidRPr="00706700">
        <w:rPr>
          <w:rFonts w:ascii="Arial" w:eastAsia="Arial" w:hAnsi="Arial" w:cs="Arial"/>
          <w:b/>
          <w:spacing w:val="-4"/>
          <w:sz w:val="28"/>
          <w:szCs w:val="28"/>
        </w:rPr>
        <w:t>o</w:t>
      </w:r>
      <w:r w:rsidRPr="00706700">
        <w:rPr>
          <w:rFonts w:ascii="Arial" w:eastAsia="Arial" w:hAnsi="Arial" w:cs="Arial"/>
          <w:b/>
          <w:spacing w:val="1"/>
          <w:sz w:val="28"/>
          <w:szCs w:val="28"/>
        </w:rPr>
        <w:t>r</w:t>
      </w:r>
      <w:r w:rsidRPr="00706700">
        <w:rPr>
          <w:rFonts w:ascii="Arial" w:eastAsia="Arial" w:hAnsi="Arial" w:cs="Arial"/>
          <w:b/>
          <w:sz w:val="28"/>
          <w:szCs w:val="28"/>
        </w:rPr>
        <w:t>m</w:t>
      </w:r>
      <w:r w:rsidRPr="00706700">
        <w:rPr>
          <w:rFonts w:ascii="Arial" w:eastAsia="Arial" w:hAnsi="Arial" w:cs="Arial"/>
          <w:b/>
          <w:spacing w:val="-1"/>
          <w:sz w:val="28"/>
          <w:szCs w:val="28"/>
        </w:rPr>
        <w:t>u</w:t>
      </w:r>
      <w:r w:rsidRPr="00706700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Pr="00706700">
        <w:rPr>
          <w:rFonts w:ascii="Arial" w:eastAsia="Arial" w:hAnsi="Arial" w:cs="Arial"/>
          <w:b/>
          <w:sz w:val="28"/>
          <w:szCs w:val="28"/>
        </w:rPr>
        <w:t>a</w:t>
      </w:r>
      <w:r w:rsidRPr="00706700">
        <w:rPr>
          <w:rFonts w:ascii="Arial" w:eastAsia="Arial" w:hAnsi="Arial" w:cs="Arial"/>
          <w:b/>
          <w:spacing w:val="-3"/>
          <w:sz w:val="28"/>
          <w:szCs w:val="28"/>
        </w:rPr>
        <w:t>t</w:t>
      </w:r>
      <w:r w:rsidRPr="00706700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Pr="00706700">
        <w:rPr>
          <w:rFonts w:ascii="Arial" w:eastAsia="Arial" w:hAnsi="Arial" w:cs="Arial"/>
          <w:b/>
          <w:spacing w:val="-1"/>
          <w:sz w:val="28"/>
          <w:szCs w:val="28"/>
        </w:rPr>
        <w:t>o</w:t>
      </w:r>
      <w:r w:rsidRPr="00706700">
        <w:rPr>
          <w:rFonts w:ascii="Arial" w:eastAsia="Arial" w:hAnsi="Arial" w:cs="Arial"/>
          <w:b/>
          <w:sz w:val="28"/>
          <w:szCs w:val="28"/>
        </w:rPr>
        <w:t>n</w:t>
      </w:r>
    </w:p>
    <w:p w:rsidR="009D3268" w:rsidRDefault="009D3268">
      <w:pPr>
        <w:spacing w:before="5" w:line="100" w:lineRule="exact"/>
        <w:rPr>
          <w:sz w:val="11"/>
          <w:szCs w:val="11"/>
        </w:rPr>
      </w:pPr>
    </w:p>
    <w:p w:rsidR="009D3268" w:rsidRPr="00706700" w:rsidRDefault="008A323B" w:rsidP="00706700">
      <w:pPr>
        <w:rPr>
          <w:sz w:val="24"/>
          <w:szCs w:val="24"/>
        </w:rPr>
      </w:pPr>
      <w:r w:rsidRPr="00706700">
        <w:rPr>
          <w:sz w:val="24"/>
          <w:szCs w:val="24"/>
        </w:rPr>
        <w:t>An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3"/>
          <w:sz w:val="24"/>
          <w:szCs w:val="24"/>
        </w:rPr>
        <w:t>l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c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</w:t>
      </w:r>
      <w:r w:rsidRPr="00706700">
        <w:rPr>
          <w:spacing w:val="2"/>
          <w:sz w:val="24"/>
          <w:szCs w:val="24"/>
        </w:rPr>
        <w:t>u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ri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 involve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b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</w:t>
      </w:r>
      <w:r w:rsidRPr="00706700">
        <w:rPr>
          <w:spacing w:val="2"/>
          <w:sz w:val="24"/>
          <w:szCs w:val="24"/>
        </w:rPr>
        <w:t>i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s or vi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ws </w:t>
      </w:r>
      <w:r w:rsidRPr="00706700">
        <w:rPr>
          <w:spacing w:val="2"/>
          <w:sz w:val="24"/>
          <w:szCs w:val="24"/>
        </w:rPr>
        <w:t>d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>f</w:t>
      </w:r>
      <w:r w:rsidRPr="00706700">
        <w:rPr>
          <w:sz w:val="24"/>
          <w:szCs w:val="24"/>
        </w:rPr>
        <w:t xml:space="preserve">ined </w:t>
      </w:r>
      <w:r w:rsidRPr="00706700">
        <w:rPr>
          <w:spacing w:val="-1"/>
          <w:sz w:val="24"/>
          <w:szCs w:val="24"/>
        </w:rPr>
        <w:t>w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 using</w:t>
      </w:r>
      <w:r w:rsidRPr="00706700">
        <w:rPr>
          <w:spacing w:val="-2"/>
          <w:sz w:val="24"/>
          <w:szCs w:val="24"/>
        </w:rPr>
        <w:t xml:space="preserve"> </w:t>
      </w:r>
      <w:r w:rsidRPr="00706700">
        <w:rPr>
          <w:sz w:val="24"/>
          <w:szCs w:val="24"/>
        </w:rPr>
        <w:t>b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se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</w:t>
      </w:r>
      <w:r w:rsidRPr="00706700">
        <w:rPr>
          <w:spacing w:val="2"/>
          <w:sz w:val="24"/>
          <w:szCs w:val="24"/>
        </w:rPr>
        <w:t>u</w:t>
      </w:r>
      <w:r w:rsidRPr="00706700">
        <w:rPr>
          <w:spacing w:val="3"/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>r</w:t>
      </w:r>
      <w:r w:rsidRPr="00706700">
        <w:rPr>
          <w:sz w:val="24"/>
          <w:szCs w:val="24"/>
        </w:rPr>
        <w:t>ies. H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re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re i</w:t>
      </w:r>
      <w:r w:rsidRPr="00706700">
        <w:rPr>
          <w:spacing w:val="1"/>
          <w:sz w:val="24"/>
          <w:szCs w:val="24"/>
        </w:rPr>
        <w:t>m</w:t>
      </w:r>
      <w:r w:rsidRPr="00706700">
        <w:rPr>
          <w:sz w:val="24"/>
          <w:szCs w:val="24"/>
        </w:rPr>
        <w:t>port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nt det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l</w:t>
      </w:r>
      <w:r w:rsidRPr="00706700">
        <w:rPr>
          <w:sz w:val="24"/>
          <w:szCs w:val="24"/>
        </w:rPr>
        <w:t xml:space="preserve">s of </w:t>
      </w:r>
      <w:r w:rsidRPr="00706700">
        <w:rPr>
          <w:spacing w:val="-1"/>
          <w:sz w:val="24"/>
          <w:szCs w:val="24"/>
        </w:rPr>
        <w:t>eac</w:t>
      </w:r>
      <w:r w:rsidRPr="00706700">
        <w:rPr>
          <w:sz w:val="24"/>
          <w:szCs w:val="24"/>
        </w:rPr>
        <w:t>h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5"/>
          <w:sz w:val="24"/>
          <w:szCs w:val="24"/>
        </w:rPr>
        <w:t>l</w:t>
      </w:r>
      <w:r w:rsidRPr="00706700">
        <w:rPr>
          <w:spacing w:val="-7"/>
          <w:sz w:val="24"/>
          <w:szCs w:val="24"/>
        </w:rPr>
        <w:t>y</w:t>
      </w:r>
      <w:r w:rsidRPr="00706700">
        <w:rPr>
          <w:sz w:val="24"/>
          <w:szCs w:val="24"/>
        </w:rPr>
        <w:t>t</w:t>
      </w:r>
      <w:r w:rsidRPr="00706700">
        <w:rPr>
          <w:spacing w:val="3"/>
          <w:sz w:val="24"/>
          <w:szCs w:val="24"/>
        </w:rPr>
        <w:t>i</w:t>
      </w:r>
      <w:r w:rsidRPr="00706700">
        <w:rPr>
          <w:sz w:val="24"/>
          <w:szCs w:val="24"/>
        </w:rPr>
        <w:t>c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qu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6"/>
          <w:sz w:val="24"/>
          <w:szCs w:val="24"/>
        </w:rPr>
        <w:t>r</w:t>
      </w:r>
      <w:r w:rsidRPr="00706700">
        <w:rPr>
          <w:sz w:val="24"/>
          <w:szCs w:val="24"/>
        </w:rPr>
        <w:t>y</w:t>
      </w:r>
      <w:r w:rsidRPr="00706700">
        <w:rPr>
          <w:spacing w:val="-3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long with </w:t>
      </w:r>
      <w:r w:rsidRPr="00706700">
        <w:rPr>
          <w:spacing w:val="1"/>
          <w:sz w:val="24"/>
          <w:szCs w:val="24"/>
        </w:rPr>
        <w:t>S</w:t>
      </w:r>
      <w:r w:rsidRPr="00706700">
        <w:rPr>
          <w:spacing w:val="2"/>
          <w:sz w:val="24"/>
          <w:szCs w:val="24"/>
        </w:rPr>
        <w:t>E</w:t>
      </w:r>
      <w:r w:rsidRPr="00706700">
        <w:rPr>
          <w:spacing w:val="-5"/>
          <w:sz w:val="24"/>
          <w:szCs w:val="24"/>
        </w:rPr>
        <w:t>L</w:t>
      </w:r>
      <w:r w:rsidRPr="00706700">
        <w:rPr>
          <w:sz w:val="24"/>
          <w:szCs w:val="24"/>
        </w:rPr>
        <w:t>ECT s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tem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nts.</w:t>
      </w:r>
    </w:p>
    <w:p w:rsidR="009D3268" w:rsidRDefault="009D3268">
      <w:pPr>
        <w:spacing w:before="4" w:line="120" w:lineRule="exact"/>
        <w:rPr>
          <w:sz w:val="13"/>
          <w:szCs w:val="13"/>
        </w:rPr>
      </w:pPr>
    </w:p>
    <w:p w:rsidR="00706700" w:rsidRDefault="00706700" w:rsidP="00706700">
      <w:pPr>
        <w:rPr>
          <w:rFonts w:ascii="Arial" w:eastAsia="Arial" w:hAnsi="Arial" w:cs="Arial"/>
          <w:b/>
          <w:spacing w:val="-5"/>
        </w:rPr>
      </w:pPr>
    </w:p>
    <w:p w:rsidR="009D3268" w:rsidRPr="00706700" w:rsidRDefault="008A323B" w:rsidP="00706700">
      <w:pPr>
        <w:rPr>
          <w:rFonts w:ascii="Arial" w:eastAsia="Arial" w:hAnsi="Arial" w:cs="Arial"/>
          <w:b/>
        </w:rPr>
      </w:pPr>
      <w:r w:rsidRPr="00706700">
        <w:rPr>
          <w:rFonts w:ascii="Arial" w:eastAsia="Arial" w:hAnsi="Arial" w:cs="Arial"/>
          <w:b/>
          <w:spacing w:val="-5"/>
        </w:rPr>
        <w:t>A</w:t>
      </w:r>
      <w:r w:rsidRPr="00706700">
        <w:rPr>
          <w:rFonts w:ascii="Arial" w:eastAsia="Arial" w:hAnsi="Arial" w:cs="Arial"/>
          <w:b/>
          <w:spacing w:val="2"/>
        </w:rPr>
        <w:t>n</w:t>
      </w:r>
      <w:r w:rsidRPr="00706700">
        <w:rPr>
          <w:rFonts w:ascii="Arial" w:eastAsia="Arial" w:hAnsi="Arial" w:cs="Arial"/>
          <w:b/>
          <w:spacing w:val="1"/>
        </w:rPr>
        <w:t>a</w:t>
      </w:r>
      <w:r w:rsidRPr="00706700">
        <w:rPr>
          <w:rFonts w:ascii="Arial" w:eastAsia="Arial" w:hAnsi="Arial" w:cs="Arial"/>
          <w:b/>
          <w:spacing w:val="3"/>
        </w:rPr>
        <w:t>l</w:t>
      </w:r>
      <w:r w:rsidRPr="00706700">
        <w:rPr>
          <w:rFonts w:ascii="Arial" w:eastAsia="Arial" w:hAnsi="Arial" w:cs="Arial"/>
          <w:b/>
          <w:spacing w:val="-4"/>
        </w:rPr>
        <w:t>y</w:t>
      </w:r>
      <w:r w:rsidRPr="00706700">
        <w:rPr>
          <w:rFonts w:ascii="Arial" w:eastAsia="Arial" w:hAnsi="Arial" w:cs="Arial"/>
          <w:b/>
        </w:rPr>
        <w:t>tic</w:t>
      </w:r>
      <w:r w:rsidRPr="00706700">
        <w:rPr>
          <w:rFonts w:ascii="Arial" w:eastAsia="Arial" w:hAnsi="Arial" w:cs="Arial"/>
          <w:b/>
          <w:spacing w:val="1"/>
        </w:rPr>
        <w:t xml:space="preserve"> Q</w:t>
      </w:r>
      <w:r w:rsidRPr="00706700">
        <w:rPr>
          <w:rFonts w:ascii="Arial" w:eastAsia="Arial" w:hAnsi="Arial" w:cs="Arial"/>
          <w:b/>
        </w:rPr>
        <w:t>ue</w:t>
      </w:r>
      <w:r w:rsidRPr="00706700">
        <w:rPr>
          <w:rFonts w:ascii="Arial" w:eastAsia="Arial" w:hAnsi="Arial" w:cs="Arial"/>
          <w:b/>
          <w:spacing w:val="2"/>
        </w:rPr>
        <w:t>r</w:t>
      </w:r>
      <w:r w:rsidRPr="00706700">
        <w:rPr>
          <w:rFonts w:ascii="Arial" w:eastAsia="Arial" w:hAnsi="Arial" w:cs="Arial"/>
          <w:b/>
        </w:rPr>
        <w:t>y</w:t>
      </w:r>
      <w:r w:rsidRPr="00706700">
        <w:rPr>
          <w:rFonts w:ascii="Arial" w:eastAsia="Arial" w:hAnsi="Arial" w:cs="Arial"/>
          <w:b/>
          <w:spacing w:val="-4"/>
        </w:rPr>
        <w:t xml:space="preserve"> </w:t>
      </w:r>
      <w:r w:rsidRPr="00706700">
        <w:rPr>
          <w:rFonts w:ascii="Arial" w:eastAsia="Arial" w:hAnsi="Arial" w:cs="Arial"/>
          <w:b/>
        </w:rPr>
        <w:t>1</w:t>
      </w:r>
      <w:r w:rsidRPr="00706700">
        <w:rPr>
          <w:rFonts w:ascii="Arial" w:eastAsia="Arial" w:hAnsi="Arial" w:cs="Arial"/>
          <w:b/>
          <w:spacing w:val="1"/>
        </w:rPr>
        <w:t xml:space="preserve"> </w:t>
      </w:r>
      <w:r w:rsidRPr="00706700">
        <w:rPr>
          <w:rFonts w:ascii="Arial" w:eastAsia="Arial" w:hAnsi="Arial" w:cs="Arial"/>
          <w:b/>
          <w:spacing w:val="4"/>
        </w:rPr>
        <w:t>(</w:t>
      </w:r>
      <w:r w:rsidRPr="00706700">
        <w:rPr>
          <w:rFonts w:ascii="Arial" w:eastAsia="Arial" w:hAnsi="Arial" w:cs="Arial"/>
          <w:b/>
          <w:spacing w:val="-8"/>
        </w:rPr>
        <w:t>A</w:t>
      </w:r>
      <w:r w:rsidRPr="00706700">
        <w:rPr>
          <w:rFonts w:ascii="Arial" w:eastAsia="Arial" w:hAnsi="Arial" w:cs="Arial"/>
          <w:b/>
          <w:spacing w:val="3"/>
        </w:rPr>
        <w:t>Q</w:t>
      </w:r>
      <w:r w:rsidRPr="00706700">
        <w:rPr>
          <w:rFonts w:ascii="Arial" w:eastAsia="Arial" w:hAnsi="Arial" w:cs="Arial"/>
          <w:b/>
          <w:spacing w:val="1"/>
        </w:rPr>
        <w:t>1</w:t>
      </w:r>
      <w:r w:rsidRPr="00706700">
        <w:rPr>
          <w:rFonts w:ascii="Arial" w:eastAsia="Arial" w:hAnsi="Arial" w:cs="Arial"/>
          <w:b/>
        </w:rPr>
        <w:t>)</w:t>
      </w:r>
    </w:p>
    <w:p w:rsidR="009D3268" w:rsidRDefault="008A323B" w:rsidP="00706700">
      <w:pPr>
        <w:rPr>
          <w:sz w:val="24"/>
          <w:szCs w:val="24"/>
        </w:rPr>
      </w:pPr>
      <w:r w:rsidRPr="00706700">
        <w:rPr>
          <w:sz w:val="24"/>
          <w:szCs w:val="24"/>
        </w:rPr>
        <w:t xml:space="preserve">AQ1 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2"/>
          <w:sz w:val="24"/>
          <w:szCs w:val="24"/>
        </w:rPr>
        <w:t>x</w:t>
      </w:r>
      <w:r w:rsidRPr="00706700">
        <w:rPr>
          <w:sz w:val="24"/>
          <w:szCs w:val="24"/>
        </w:rPr>
        <w:t xml:space="preserve">tends </w:t>
      </w:r>
      <w:r w:rsidRPr="00706700">
        <w:rPr>
          <w:spacing w:val="-2"/>
          <w:sz w:val="24"/>
          <w:szCs w:val="24"/>
        </w:rPr>
        <w:t>B</w:t>
      </w:r>
      <w:r w:rsidRPr="00706700">
        <w:rPr>
          <w:sz w:val="24"/>
          <w:szCs w:val="24"/>
        </w:rPr>
        <w:t xml:space="preserve">Q1 </w:t>
      </w:r>
      <w:r w:rsidRPr="00706700">
        <w:rPr>
          <w:spacing w:val="-1"/>
          <w:sz w:val="24"/>
          <w:szCs w:val="24"/>
        </w:rPr>
        <w:t>w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 a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window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ompa</w:t>
      </w:r>
      <w:r w:rsidRPr="00706700">
        <w:rPr>
          <w:spacing w:val="-1"/>
          <w:sz w:val="24"/>
          <w:szCs w:val="24"/>
        </w:rPr>
        <w:t>r</w:t>
      </w:r>
      <w:r w:rsidRPr="00706700">
        <w:rPr>
          <w:sz w:val="24"/>
          <w:szCs w:val="24"/>
        </w:rPr>
        <w:t xml:space="preserve">ison 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n</w:t>
      </w:r>
      <w:r w:rsidRPr="00706700">
        <w:rPr>
          <w:spacing w:val="2"/>
          <w:sz w:val="24"/>
          <w:szCs w:val="24"/>
        </w:rPr>
        <w:t>v</w:t>
      </w:r>
      <w:r w:rsidRPr="00706700">
        <w:rPr>
          <w:sz w:val="24"/>
          <w:szCs w:val="24"/>
        </w:rPr>
        <w:t>olv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ng</w:t>
      </w:r>
      <w:r w:rsidRPr="00706700">
        <w:rPr>
          <w:spacing w:val="-2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the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umu</w:t>
      </w:r>
      <w:r w:rsidRPr="00706700">
        <w:rPr>
          <w:spacing w:val="1"/>
          <w:sz w:val="24"/>
          <w:szCs w:val="24"/>
        </w:rPr>
        <w:t>l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ve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s</w:t>
      </w:r>
      <w:r w:rsidRPr="00706700">
        <w:rPr>
          <w:spacing w:val="2"/>
          <w:sz w:val="24"/>
          <w:szCs w:val="24"/>
        </w:rPr>
        <w:t>u</w:t>
      </w:r>
      <w:r w:rsidRPr="00706700">
        <w:rPr>
          <w:sz w:val="24"/>
          <w:szCs w:val="24"/>
        </w:rPr>
        <w:t>m</w:t>
      </w:r>
      <w:r w:rsidRPr="00706700">
        <w:rPr>
          <w:spacing w:val="4"/>
          <w:sz w:val="24"/>
          <w:szCs w:val="24"/>
        </w:rPr>
        <w:t xml:space="preserve"> </w:t>
      </w:r>
      <w:r w:rsidRPr="00706700">
        <w:rPr>
          <w:sz w:val="24"/>
          <w:szCs w:val="24"/>
        </w:rPr>
        <w:t>of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ord</w:t>
      </w:r>
      <w:r w:rsidRPr="00706700">
        <w:rPr>
          <w:spacing w:val="-2"/>
          <w:sz w:val="24"/>
          <w:szCs w:val="24"/>
        </w:rPr>
        <w:t>e</w:t>
      </w:r>
      <w:r w:rsidRPr="00706700">
        <w:rPr>
          <w:sz w:val="24"/>
          <w:szCs w:val="24"/>
        </w:rPr>
        <w:t xml:space="preserve">r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moun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, p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rtit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d for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1"/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>ac</w:t>
      </w:r>
      <w:r w:rsidRPr="00706700">
        <w:rPr>
          <w:sz w:val="24"/>
          <w:szCs w:val="24"/>
        </w:rPr>
        <w:t xml:space="preserve">h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omb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of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lo</w:t>
      </w:r>
      <w:r w:rsidRPr="00706700">
        <w:rPr>
          <w:spacing w:val="2"/>
          <w:sz w:val="24"/>
          <w:szCs w:val="24"/>
        </w:rPr>
        <w:t>c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n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 xml:space="preserve">me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</w:t>
      </w:r>
      <w:r w:rsidRPr="00706700">
        <w:rPr>
          <w:spacing w:val="5"/>
          <w:sz w:val="24"/>
          <w:szCs w:val="24"/>
        </w:rPr>
        <w:t xml:space="preserve"> </w:t>
      </w:r>
      <w:r w:rsidRPr="00706700">
        <w:rPr>
          <w:spacing w:val="-5"/>
          <w:sz w:val="24"/>
          <w:szCs w:val="24"/>
        </w:rPr>
        <w:t>y</w:t>
      </w:r>
      <w:r w:rsidRPr="00706700">
        <w:rPr>
          <w:spacing w:val="4"/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>ar</w:t>
      </w:r>
      <w:r w:rsidRPr="00706700">
        <w:rPr>
          <w:sz w:val="24"/>
          <w:szCs w:val="24"/>
        </w:rPr>
        <w:t>. Note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3"/>
          <w:sz w:val="24"/>
          <w:szCs w:val="24"/>
        </w:rPr>
        <w:t>t</w:t>
      </w:r>
      <w:r w:rsidRPr="00706700">
        <w:rPr>
          <w:sz w:val="24"/>
          <w:szCs w:val="24"/>
        </w:rPr>
        <w:t>he</w:t>
      </w:r>
      <w:r w:rsidRPr="00706700">
        <w:rPr>
          <w:spacing w:val="-1"/>
          <w:sz w:val="24"/>
          <w:szCs w:val="24"/>
        </w:rPr>
        <w:t xml:space="preserve"> a</w:t>
      </w:r>
      <w:r w:rsidRPr="00706700">
        <w:rPr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5"/>
          <w:sz w:val="24"/>
          <w:szCs w:val="24"/>
        </w:rPr>
        <w:t>l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c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fu</w:t>
      </w:r>
      <w:r w:rsidRPr="00706700">
        <w:rPr>
          <w:spacing w:val="1"/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sp</w:t>
      </w:r>
      <w:r w:rsidRPr="00706700">
        <w:rPr>
          <w:spacing w:val="-1"/>
          <w:sz w:val="24"/>
          <w:szCs w:val="24"/>
        </w:rPr>
        <w:t>ec</w:t>
      </w:r>
      <w:r w:rsidRPr="00706700">
        <w:rPr>
          <w:sz w:val="24"/>
          <w:szCs w:val="24"/>
        </w:rPr>
        <w:t>ifi</w:t>
      </w:r>
      <w:r w:rsidRPr="00706700">
        <w:rPr>
          <w:spacing w:val="-1"/>
          <w:sz w:val="24"/>
          <w:szCs w:val="24"/>
        </w:rPr>
        <w:t>ca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f</w:t>
      </w:r>
      <w:r w:rsidRPr="00706700">
        <w:rPr>
          <w:spacing w:val="1"/>
          <w:sz w:val="24"/>
          <w:szCs w:val="24"/>
        </w:rPr>
        <w:t>o</w:t>
      </w:r>
      <w:r w:rsidRPr="00706700">
        <w:rPr>
          <w:sz w:val="24"/>
          <w:szCs w:val="24"/>
        </w:rPr>
        <w:t>r the</w:t>
      </w:r>
      <w:r w:rsidRPr="00706700">
        <w:rPr>
          <w:spacing w:val="-1"/>
          <w:sz w:val="24"/>
          <w:szCs w:val="24"/>
        </w:rPr>
        <w:t xml:space="preserve"> </w:t>
      </w:r>
      <w:proofErr w:type="spellStart"/>
      <w:r w:rsidRPr="00706700">
        <w:rPr>
          <w:sz w:val="24"/>
          <w:szCs w:val="24"/>
        </w:rPr>
        <w:t>Cum</w:t>
      </w:r>
      <w:r w:rsidRPr="00706700">
        <w:rPr>
          <w:spacing w:val="1"/>
          <w:sz w:val="24"/>
          <w:szCs w:val="24"/>
        </w:rPr>
        <w:t>S</w:t>
      </w:r>
      <w:r w:rsidRPr="00706700">
        <w:rPr>
          <w:sz w:val="24"/>
          <w:szCs w:val="24"/>
        </w:rPr>
        <w:t>u</w:t>
      </w:r>
      <w:r w:rsidRPr="00706700">
        <w:rPr>
          <w:spacing w:val="2"/>
          <w:sz w:val="24"/>
          <w:szCs w:val="24"/>
        </w:rPr>
        <w:t>m</w:t>
      </w:r>
      <w:r w:rsidRPr="00706700">
        <w:rPr>
          <w:sz w:val="24"/>
          <w:szCs w:val="24"/>
        </w:rPr>
        <w:t>Amt</w:t>
      </w:r>
      <w:proofErr w:type="spellEnd"/>
      <w:r w:rsidRPr="00706700">
        <w:rPr>
          <w:sz w:val="24"/>
          <w:szCs w:val="24"/>
        </w:rPr>
        <w:t xml:space="preserve"> computed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olu</w:t>
      </w:r>
      <w:r w:rsidRPr="00706700">
        <w:rPr>
          <w:spacing w:val="1"/>
          <w:sz w:val="24"/>
          <w:szCs w:val="24"/>
        </w:rPr>
        <w:t>m</w:t>
      </w:r>
      <w:r w:rsidRPr="00706700">
        <w:rPr>
          <w:sz w:val="24"/>
          <w:szCs w:val="24"/>
        </w:rPr>
        <w:t>n.</w:t>
      </w:r>
    </w:p>
    <w:p w:rsidR="00706700" w:rsidRPr="00706700" w:rsidRDefault="00706700" w:rsidP="00706700">
      <w:pPr>
        <w:rPr>
          <w:sz w:val="24"/>
          <w:szCs w:val="24"/>
        </w:rPr>
      </w:pPr>
    </w:p>
    <w:p w:rsidR="009D3268" w:rsidRDefault="008A323B">
      <w:pPr>
        <w:spacing w:before="23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(AQ1)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Cumulative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amount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ordered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location,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year,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month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</w:t>
      </w:r>
      <w:r>
        <w:rPr>
          <w:rFonts w:ascii="Courier New" w:eastAsia="Courier New" w:hAnsi="Courier New" w:cs="Courier New"/>
          <w:spacing w:val="1"/>
        </w:rPr>
        <w:t>h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_ORDER</w:t>
      </w:r>
      <w:r>
        <w:rPr>
          <w:rFonts w:ascii="Courier New" w:eastAsia="Courier New" w:hAnsi="Courier New" w:cs="Courier New"/>
          <w:spacing w:val="1"/>
          <w:position w:val="1"/>
        </w:rPr>
        <w:t>E</w:t>
      </w:r>
      <w:r>
        <w:rPr>
          <w:rFonts w:ascii="Courier New" w:eastAsia="Courier New" w:hAnsi="Courier New" w:cs="Courier New"/>
          <w:position w:val="1"/>
        </w:rPr>
        <w:t>D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SumJobAmt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proofErr w:type="gramEnd"/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QUANTITY_ORDERED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</w:p>
    <w:p w:rsidR="009D3268" w:rsidRDefault="008A323B">
      <w:pPr>
        <w:spacing w:before="1"/>
        <w:ind w:left="543" w:right="368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proofErr w:type="gram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Time_Year</w:t>
      </w:r>
      <w:proofErr w:type="spellEnd"/>
    </w:p>
    <w:p w:rsidR="009D3268" w:rsidRDefault="008A323B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Time_Month</w:t>
      </w:r>
      <w:proofErr w:type="spellEnd"/>
    </w:p>
    <w:p w:rsidR="009D3268" w:rsidRDefault="008A323B">
      <w:pPr>
        <w:spacing w:before="1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ROWS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UNBOUNDED</w:t>
      </w:r>
      <w:r>
        <w:rPr>
          <w:rFonts w:ascii="Courier New" w:eastAsia="Courier New" w:hAnsi="Courier New" w:cs="Courier New"/>
          <w:spacing w:val="-1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PRECEDING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)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CumSu</w:t>
      </w:r>
      <w:r>
        <w:rPr>
          <w:rFonts w:ascii="Courier New" w:eastAsia="Courier New" w:hAnsi="Courier New" w:cs="Courier New"/>
          <w:spacing w:val="1"/>
        </w:rPr>
        <w:t>m</w:t>
      </w:r>
      <w:r>
        <w:rPr>
          <w:rFonts w:ascii="Courier New" w:eastAsia="Courier New" w:hAnsi="Courier New" w:cs="Courier New"/>
        </w:rPr>
        <w:t>Amt</w:t>
      </w:r>
      <w:proofErr w:type="spellEnd"/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W_JOB_F,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</w:t>
      </w:r>
      <w:r>
        <w:rPr>
          <w:rFonts w:ascii="Courier New" w:eastAsia="Courier New" w:hAnsi="Courier New" w:cs="Courier New"/>
          <w:spacing w:val="1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b_F.Location_Id</w:t>
      </w:r>
      <w:proofErr w:type="spellEnd"/>
    </w:p>
    <w:p w:rsidR="009D3268" w:rsidRDefault="008A323B">
      <w:pPr>
        <w:spacing w:before="2"/>
        <w:ind w:left="100" w:right="392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F.CONTRACT</w:t>
      </w:r>
      <w:proofErr w:type="gramEnd"/>
      <w:r>
        <w:rPr>
          <w:rFonts w:ascii="Courier New" w:eastAsia="Courier New" w:hAnsi="Courier New" w:cs="Courier New"/>
        </w:rPr>
        <w:t>_DATE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W_TIME_D.Time_ID</w:t>
      </w:r>
      <w:proofErr w:type="spellEnd"/>
      <w:r>
        <w:rPr>
          <w:rFonts w:ascii="Courier New" w:eastAsia="Courier New" w:hAnsi="Courier New" w:cs="Courier New"/>
        </w:rPr>
        <w:t xml:space="preserve"> 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</w:t>
      </w:r>
      <w:r>
        <w:rPr>
          <w:rFonts w:ascii="Courier New" w:eastAsia="Courier New" w:hAnsi="Courier New" w:cs="Courier New"/>
          <w:spacing w:val="1"/>
        </w:rPr>
        <w:t>h</w:t>
      </w:r>
      <w:proofErr w:type="spellEnd"/>
      <w:r>
        <w:rPr>
          <w:rFonts w:ascii="Courier New" w:eastAsia="Courier New" w:hAnsi="Courier New" w:cs="Courier New"/>
        </w:rPr>
        <w:t>;</w:t>
      </w:r>
    </w:p>
    <w:p w:rsidR="00706700" w:rsidRDefault="00706700" w:rsidP="00706700">
      <w:pPr>
        <w:rPr>
          <w:sz w:val="13"/>
          <w:szCs w:val="13"/>
        </w:rPr>
      </w:pPr>
    </w:p>
    <w:p w:rsidR="009D3268" w:rsidRDefault="008A323B" w:rsidP="007067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Qu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Pr="00706700" w:rsidRDefault="008A323B" w:rsidP="00706700">
      <w:pPr>
        <w:rPr>
          <w:sz w:val="24"/>
          <w:szCs w:val="24"/>
        </w:rPr>
      </w:pPr>
      <w:r w:rsidRPr="00706700">
        <w:rPr>
          <w:sz w:val="24"/>
          <w:szCs w:val="24"/>
        </w:rPr>
        <w:t xml:space="preserve">AQ2 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2"/>
          <w:sz w:val="24"/>
          <w:szCs w:val="24"/>
        </w:rPr>
        <w:t>x</w:t>
      </w:r>
      <w:r w:rsidRPr="00706700">
        <w:rPr>
          <w:sz w:val="24"/>
          <w:szCs w:val="24"/>
        </w:rPr>
        <w:t xml:space="preserve">tends </w:t>
      </w:r>
      <w:r w:rsidRPr="00706700">
        <w:rPr>
          <w:spacing w:val="-2"/>
          <w:sz w:val="24"/>
          <w:szCs w:val="24"/>
        </w:rPr>
        <w:t>B</w:t>
      </w:r>
      <w:r w:rsidRPr="00706700">
        <w:rPr>
          <w:sz w:val="24"/>
          <w:szCs w:val="24"/>
        </w:rPr>
        <w:t xml:space="preserve">Q1 </w:t>
      </w:r>
      <w:r w:rsidRPr="00706700">
        <w:rPr>
          <w:spacing w:val="-1"/>
          <w:sz w:val="24"/>
          <w:szCs w:val="24"/>
        </w:rPr>
        <w:t>w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h a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z w:val="24"/>
          <w:szCs w:val="24"/>
        </w:rPr>
        <w:t xml:space="preserve">window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ompa</w:t>
      </w:r>
      <w:r w:rsidRPr="00706700">
        <w:rPr>
          <w:spacing w:val="-1"/>
          <w:sz w:val="24"/>
          <w:szCs w:val="24"/>
        </w:rPr>
        <w:t>r</w:t>
      </w:r>
      <w:r w:rsidRPr="00706700">
        <w:rPr>
          <w:sz w:val="24"/>
          <w:szCs w:val="24"/>
        </w:rPr>
        <w:t xml:space="preserve">ison 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n</w:t>
      </w:r>
      <w:r w:rsidRPr="00706700">
        <w:rPr>
          <w:spacing w:val="2"/>
          <w:sz w:val="24"/>
          <w:szCs w:val="24"/>
        </w:rPr>
        <w:t>v</w:t>
      </w:r>
      <w:r w:rsidRPr="00706700">
        <w:rPr>
          <w:sz w:val="24"/>
          <w:szCs w:val="24"/>
        </w:rPr>
        <w:t>olv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ng</w:t>
      </w:r>
      <w:r w:rsidRPr="00706700">
        <w:rPr>
          <w:spacing w:val="-2"/>
          <w:sz w:val="24"/>
          <w:szCs w:val="24"/>
        </w:rPr>
        <w:t xml:space="preserve"> </w:t>
      </w:r>
      <w:r w:rsidRPr="00706700">
        <w:rPr>
          <w:sz w:val="24"/>
          <w:szCs w:val="24"/>
        </w:rPr>
        <w:t>the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mov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ng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v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>ra</w:t>
      </w:r>
      <w:r w:rsidRPr="00706700">
        <w:rPr>
          <w:spacing w:val="-2"/>
          <w:sz w:val="24"/>
          <w:szCs w:val="24"/>
        </w:rPr>
        <w:t>g</w:t>
      </w:r>
      <w:r w:rsidRPr="00706700">
        <w:rPr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o</w:t>
      </w:r>
      <w:r w:rsidRPr="00706700">
        <w:rPr>
          <w:sz w:val="24"/>
          <w:szCs w:val="24"/>
        </w:rPr>
        <w:t xml:space="preserve">f the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v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rage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or</w:t>
      </w:r>
      <w:r w:rsidRPr="00706700">
        <w:rPr>
          <w:spacing w:val="1"/>
          <w:sz w:val="24"/>
          <w:szCs w:val="24"/>
        </w:rPr>
        <w:t>d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 xml:space="preserve">r </w:t>
      </w:r>
      <w:r w:rsidRPr="00706700">
        <w:rPr>
          <w:spacing w:val="-2"/>
          <w:sz w:val="24"/>
          <w:szCs w:val="24"/>
        </w:rPr>
        <w:t>a</w:t>
      </w:r>
      <w:r w:rsidRPr="00706700">
        <w:rPr>
          <w:sz w:val="24"/>
          <w:szCs w:val="24"/>
        </w:rPr>
        <w:t>moun</w:t>
      </w:r>
      <w:r w:rsidRPr="00706700">
        <w:rPr>
          <w:spacing w:val="1"/>
          <w:sz w:val="24"/>
          <w:szCs w:val="24"/>
        </w:rPr>
        <w:t>t</w:t>
      </w:r>
      <w:r w:rsidRPr="00706700">
        <w:rPr>
          <w:sz w:val="24"/>
          <w:szCs w:val="24"/>
        </w:rPr>
        <w:t>, p</w:t>
      </w:r>
      <w:r w:rsidRPr="00706700">
        <w:rPr>
          <w:spacing w:val="1"/>
          <w:sz w:val="24"/>
          <w:szCs w:val="24"/>
        </w:rPr>
        <w:t>a</w:t>
      </w:r>
      <w:r w:rsidRPr="00706700">
        <w:rPr>
          <w:sz w:val="24"/>
          <w:szCs w:val="24"/>
        </w:rPr>
        <w:t>rtit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d</w:t>
      </w:r>
      <w:r w:rsidRPr="00706700">
        <w:rPr>
          <w:spacing w:val="2"/>
          <w:sz w:val="24"/>
          <w:szCs w:val="24"/>
        </w:rPr>
        <w:t xml:space="preserve"> b</w:t>
      </w:r>
      <w:r w:rsidRPr="00706700">
        <w:rPr>
          <w:sz w:val="24"/>
          <w:szCs w:val="24"/>
        </w:rPr>
        <w:t>y</w:t>
      </w:r>
      <w:r w:rsidRPr="00706700">
        <w:rPr>
          <w:spacing w:val="-5"/>
          <w:sz w:val="24"/>
          <w:szCs w:val="24"/>
        </w:rPr>
        <w:t xml:space="preserve"> </w:t>
      </w:r>
      <w:r w:rsidRPr="00706700">
        <w:rPr>
          <w:sz w:val="24"/>
          <w:szCs w:val="24"/>
        </w:rPr>
        <w:t>loc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n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3"/>
          <w:sz w:val="24"/>
          <w:szCs w:val="24"/>
        </w:rPr>
        <w:t>m</w:t>
      </w:r>
      <w:r w:rsidRPr="00706700">
        <w:rPr>
          <w:sz w:val="24"/>
          <w:szCs w:val="24"/>
        </w:rPr>
        <w:t>e with c</w:t>
      </w:r>
      <w:r w:rsidRPr="00706700">
        <w:rPr>
          <w:spacing w:val="-1"/>
          <w:sz w:val="24"/>
          <w:szCs w:val="24"/>
        </w:rPr>
        <w:t>r</w:t>
      </w:r>
      <w:r w:rsidRPr="00706700">
        <w:rPr>
          <w:sz w:val="24"/>
          <w:szCs w:val="24"/>
        </w:rPr>
        <w:t>i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ria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pacing w:val="2"/>
          <w:sz w:val="24"/>
          <w:szCs w:val="24"/>
        </w:rPr>
        <w:t>o</w:t>
      </w:r>
      <w:r w:rsidRPr="00706700">
        <w:rPr>
          <w:sz w:val="24"/>
          <w:szCs w:val="24"/>
        </w:rPr>
        <w:t>f</w:t>
      </w:r>
      <w:r w:rsidRPr="00706700">
        <w:rPr>
          <w:spacing w:val="5"/>
          <w:sz w:val="24"/>
          <w:szCs w:val="24"/>
        </w:rPr>
        <w:t xml:space="preserve"> </w:t>
      </w:r>
      <w:r w:rsidRPr="00706700">
        <w:rPr>
          <w:spacing w:val="-5"/>
          <w:sz w:val="24"/>
          <w:szCs w:val="24"/>
        </w:rPr>
        <w:t>y</w:t>
      </w:r>
      <w:r w:rsidRPr="00706700">
        <w:rPr>
          <w:spacing w:val="-1"/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>a</w:t>
      </w:r>
      <w:r w:rsidRPr="00706700">
        <w:rPr>
          <w:sz w:val="24"/>
          <w:szCs w:val="24"/>
        </w:rPr>
        <w:t xml:space="preserve">r 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2"/>
          <w:sz w:val="24"/>
          <w:szCs w:val="24"/>
        </w:rPr>
        <w:t>n</w:t>
      </w:r>
      <w:r w:rsidRPr="00706700">
        <w:rPr>
          <w:sz w:val="24"/>
          <w:szCs w:val="24"/>
        </w:rPr>
        <w:t>d mon</w:t>
      </w:r>
      <w:r w:rsidRPr="00706700">
        <w:rPr>
          <w:spacing w:val="1"/>
          <w:sz w:val="24"/>
          <w:szCs w:val="24"/>
        </w:rPr>
        <w:t>th</w:t>
      </w:r>
      <w:r w:rsidRPr="00706700">
        <w:rPr>
          <w:sz w:val="24"/>
          <w:szCs w:val="24"/>
        </w:rPr>
        <w:t>. The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mov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 xml:space="preserve">ng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v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rage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is c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3"/>
          <w:sz w:val="24"/>
          <w:szCs w:val="24"/>
        </w:rPr>
        <w:t>l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ulat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d ov</w:t>
      </w:r>
      <w:r w:rsidRPr="00706700">
        <w:rPr>
          <w:spacing w:val="1"/>
          <w:sz w:val="24"/>
          <w:szCs w:val="24"/>
        </w:rPr>
        <w:t>e</w:t>
      </w:r>
      <w:r w:rsidRPr="00706700">
        <w:rPr>
          <w:sz w:val="24"/>
          <w:szCs w:val="24"/>
        </w:rPr>
        <w:t>r the</w:t>
      </w:r>
      <w:r w:rsidRPr="00706700">
        <w:rPr>
          <w:spacing w:val="-1"/>
          <w:sz w:val="24"/>
          <w:szCs w:val="24"/>
        </w:rPr>
        <w:t xml:space="preserve"> c</w:t>
      </w:r>
      <w:r w:rsidRPr="00706700">
        <w:rPr>
          <w:sz w:val="24"/>
          <w:szCs w:val="24"/>
        </w:rPr>
        <w:t>ur</w:t>
      </w:r>
      <w:r w:rsidRPr="00706700">
        <w:rPr>
          <w:spacing w:val="1"/>
          <w:sz w:val="24"/>
          <w:szCs w:val="24"/>
        </w:rPr>
        <w:t>r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nt row</w:t>
      </w:r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nd 11</w:t>
      </w:r>
      <w:r w:rsidRPr="00706700">
        <w:rPr>
          <w:spacing w:val="2"/>
          <w:sz w:val="24"/>
          <w:szCs w:val="24"/>
        </w:rPr>
        <w:t xml:space="preserve"> </w:t>
      </w:r>
      <w:r w:rsidRPr="00706700">
        <w:rPr>
          <w:sz w:val="24"/>
          <w:szCs w:val="24"/>
        </w:rPr>
        <w:t>pr</w:t>
      </w:r>
      <w:r w:rsidRPr="00706700">
        <w:rPr>
          <w:spacing w:val="-2"/>
          <w:sz w:val="24"/>
          <w:szCs w:val="24"/>
        </w:rPr>
        <w:t>e</w:t>
      </w:r>
      <w:r w:rsidRPr="00706700">
        <w:rPr>
          <w:spacing w:val="-1"/>
          <w:sz w:val="24"/>
          <w:szCs w:val="24"/>
        </w:rPr>
        <w:t>ce</w:t>
      </w:r>
      <w:r w:rsidRPr="00706700">
        <w:rPr>
          <w:sz w:val="24"/>
          <w:szCs w:val="24"/>
        </w:rPr>
        <w:t>di</w:t>
      </w:r>
      <w:r w:rsidRPr="00706700">
        <w:rPr>
          <w:spacing w:val="3"/>
          <w:sz w:val="24"/>
          <w:szCs w:val="24"/>
        </w:rPr>
        <w:t>n</w:t>
      </w:r>
      <w:r w:rsidRPr="00706700">
        <w:rPr>
          <w:sz w:val="24"/>
          <w:szCs w:val="24"/>
        </w:rPr>
        <w:t>g ro</w:t>
      </w:r>
      <w:r w:rsidRPr="00706700">
        <w:rPr>
          <w:spacing w:val="-1"/>
          <w:sz w:val="24"/>
          <w:szCs w:val="24"/>
        </w:rPr>
        <w:t>w</w:t>
      </w:r>
      <w:r w:rsidRPr="00706700">
        <w:rPr>
          <w:sz w:val="24"/>
          <w:szCs w:val="24"/>
        </w:rPr>
        <w:t>s.</w:t>
      </w:r>
      <w:r w:rsidRPr="00706700">
        <w:rPr>
          <w:spacing w:val="5"/>
          <w:sz w:val="24"/>
          <w:szCs w:val="24"/>
        </w:rPr>
        <w:t xml:space="preserve"> </w:t>
      </w:r>
      <w:r w:rsidRPr="00706700">
        <w:rPr>
          <w:spacing w:val="-3"/>
          <w:sz w:val="24"/>
          <w:szCs w:val="24"/>
        </w:rPr>
        <w:t>I</w:t>
      </w:r>
      <w:r w:rsidRPr="00706700">
        <w:rPr>
          <w:sz w:val="24"/>
          <w:szCs w:val="24"/>
        </w:rPr>
        <w:t xml:space="preserve">n the </w:t>
      </w:r>
      <w:r w:rsidRPr="00706700">
        <w:rPr>
          <w:spacing w:val="3"/>
          <w:sz w:val="24"/>
          <w:szCs w:val="24"/>
        </w:rPr>
        <w:t>S</w:t>
      </w:r>
      <w:r w:rsidRPr="00706700">
        <w:rPr>
          <w:spacing w:val="2"/>
          <w:sz w:val="24"/>
          <w:szCs w:val="24"/>
        </w:rPr>
        <w:t>E</w:t>
      </w:r>
      <w:r w:rsidRPr="00706700">
        <w:rPr>
          <w:spacing w:val="-5"/>
          <w:sz w:val="24"/>
          <w:szCs w:val="24"/>
        </w:rPr>
        <w:t>L</w:t>
      </w:r>
      <w:r w:rsidRPr="00706700">
        <w:rPr>
          <w:sz w:val="24"/>
          <w:szCs w:val="24"/>
        </w:rPr>
        <w:t>ECT s</w:t>
      </w:r>
      <w:r w:rsidRPr="00706700">
        <w:rPr>
          <w:spacing w:val="1"/>
          <w:sz w:val="24"/>
          <w:szCs w:val="24"/>
        </w:rPr>
        <w:t>t</w:t>
      </w:r>
      <w:r w:rsidRPr="00706700">
        <w:rPr>
          <w:spacing w:val="-1"/>
          <w:sz w:val="24"/>
          <w:szCs w:val="24"/>
        </w:rPr>
        <w:t>a</w:t>
      </w:r>
      <w:r w:rsidRPr="00706700">
        <w:rPr>
          <w:sz w:val="24"/>
          <w:szCs w:val="24"/>
        </w:rPr>
        <w:t>te</w:t>
      </w:r>
      <w:r w:rsidRPr="00706700">
        <w:rPr>
          <w:spacing w:val="2"/>
          <w:sz w:val="24"/>
          <w:szCs w:val="24"/>
        </w:rPr>
        <w:t>m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nt,</w:t>
      </w:r>
    </w:p>
    <w:p w:rsidR="009D3268" w:rsidRDefault="008A323B" w:rsidP="00706700">
      <w:r w:rsidRPr="00706700">
        <w:rPr>
          <w:sz w:val="24"/>
          <w:szCs w:val="24"/>
        </w:rPr>
        <w:t>note the</w:t>
      </w:r>
      <w:r w:rsidRPr="00706700">
        <w:rPr>
          <w:spacing w:val="-1"/>
          <w:sz w:val="24"/>
          <w:szCs w:val="24"/>
        </w:rPr>
        <w:t xml:space="preserve"> a</w:t>
      </w:r>
      <w:r w:rsidRPr="00706700">
        <w:rPr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a</w:t>
      </w:r>
      <w:r w:rsidRPr="00706700">
        <w:rPr>
          <w:spacing w:val="5"/>
          <w:sz w:val="24"/>
          <w:szCs w:val="24"/>
        </w:rPr>
        <w:t>l</w:t>
      </w:r>
      <w:r w:rsidRPr="00706700">
        <w:rPr>
          <w:spacing w:val="-5"/>
          <w:sz w:val="24"/>
          <w:szCs w:val="24"/>
        </w:rPr>
        <w:t>y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c</w:t>
      </w:r>
      <w:r w:rsidRPr="00706700">
        <w:rPr>
          <w:spacing w:val="-1"/>
          <w:sz w:val="24"/>
          <w:szCs w:val="24"/>
        </w:rPr>
        <w:t xml:space="preserve"> </w:t>
      </w:r>
      <w:r w:rsidRPr="00706700">
        <w:rPr>
          <w:sz w:val="24"/>
          <w:szCs w:val="24"/>
        </w:rPr>
        <w:t>fu</w:t>
      </w:r>
      <w:r w:rsidRPr="00706700">
        <w:rPr>
          <w:spacing w:val="1"/>
          <w:sz w:val="24"/>
          <w:szCs w:val="24"/>
        </w:rPr>
        <w:t>n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sp</w:t>
      </w:r>
      <w:r w:rsidRPr="00706700">
        <w:rPr>
          <w:spacing w:val="-1"/>
          <w:sz w:val="24"/>
          <w:szCs w:val="24"/>
        </w:rPr>
        <w:t>ec</w:t>
      </w:r>
      <w:r w:rsidRPr="00706700">
        <w:rPr>
          <w:sz w:val="24"/>
          <w:szCs w:val="24"/>
        </w:rPr>
        <w:t>ifi</w:t>
      </w:r>
      <w:r w:rsidRPr="00706700">
        <w:rPr>
          <w:spacing w:val="-1"/>
          <w:sz w:val="24"/>
          <w:szCs w:val="24"/>
        </w:rPr>
        <w:t>ca</w:t>
      </w:r>
      <w:r w:rsidRPr="00706700">
        <w:rPr>
          <w:sz w:val="24"/>
          <w:szCs w:val="24"/>
        </w:rPr>
        <w:t>t</w:t>
      </w:r>
      <w:r w:rsidRPr="00706700">
        <w:rPr>
          <w:spacing w:val="1"/>
          <w:sz w:val="24"/>
          <w:szCs w:val="24"/>
        </w:rPr>
        <w:t>i</w:t>
      </w:r>
      <w:r w:rsidRPr="00706700">
        <w:rPr>
          <w:sz w:val="24"/>
          <w:szCs w:val="24"/>
        </w:rPr>
        <w:t>on f</w:t>
      </w:r>
      <w:r w:rsidRPr="00706700">
        <w:rPr>
          <w:spacing w:val="1"/>
          <w:sz w:val="24"/>
          <w:szCs w:val="24"/>
        </w:rPr>
        <w:t>o</w:t>
      </w:r>
      <w:r w:rsidRPr="00706700">
        <w:rPr>
          <w:sz w:val="24"/>
          <w:szCs w:val="24"/>
        </w:rPr>
        <w:t>r the</w:t>
      </w:r>
      <w:r w:rsidRPr="00706700">
        <w:rPr>
          <w:spacing w:val="1"/>
          <w:sz w:val="24"/>
          <w:szCs w:val="24"/>
        </w:rPr>
        <w:t xml:space="preserve"> </w:t>
      </w:r>
      <w:proofErr w:type="spellStart"/>
      <w:r w:rsidRPr="00706700">
        <w:rPr>
          <w:sz w:val="24"/>
          <w:szCs w:val="24"/>
        </w:rPr>
        <w:t>M</w:t>
      </w:r>
      <w:r w:rsidRPr="00706700">
        <w:rPr>
          <w:spacing w:val="2"/>
          <w:sz w:val="24"/>
          <w:szCs w:val="24"/>
        </w:rPr>
        <w:t>o</w:t>
      </w:r>
      <w:r w:rsidRPr="00706700">
        <w:rPr>
          <w:sz w:val="24"/>
          <w:szCs w:val="24"/>
        </w:rPr>
        <w:t>vAv</w:t>
      </w:r>
      <w:r w:rsidRPr="00706700">
        <w:rPr>
          <w:spacing w:val="-3"/>
          <w:sz w:val="24"/>
          <w:szCs w:val="24"/>
        </w:rPr>
        <w:t>g</w:t>
      </w:r>
      <w:r w:rsidRPr="00706700">
        <w:rPr>
          <w:sz w:val="24"/>
          <w:szCs w:val="24"/>
        </w:rPr>
        <w:t>Amt</w:t>
      </w:r>
      <w:r w:rsidRPr="00706700">
        <w:rPr>
          <w:spacing w:val="2"/>
          <w:sz w:val="24"/>
          <w:szCs w:val="24"/>
        </w:rPr>
        <w:t>O</w:t>
      </w:r>
      <w:r w:rsidRPr="00706700">
        <w:rPr>
          <w:sz w:val="24"/>
          <w:szCs w:val="24"/>
        </w:rPr>
        <w:t>rd</w:t>
      </w:r>
      <w:r w:rsidRPr="00706700">
        <w:rPr>
          <w:spacing w:val="-2"/>
          <w:sz w:val="24"/>
          <w:szCs w:val="24"/>
        </w:rPr>
        <w:t>e</w:t>
      </w:r>
      <w:r w:rsidRPr="00706700">
        <w:rPr>
          <w:spacing w:val="1"/>
          <w:sz w:val="24"/>
          <w:szCs w:val="24"/>
        </w:rPr>
        <w:t>r</w:t>
      </w:r>
      <w:r w:rsidRPr="00706700">
        <w:rPr>
          <w:spacing w:val="-1"/>
          <w:sz w:val="24"/>
          <w:szCs w:val="24"/>
        </w:rPr>
        <w:t>e</w:t>
      </w:r>
      <w:r w:rsidRPr="00706700">
        <w:rPr>
          <w:sz w:val="24"/>
          <w:szCs w:val="24"/>
        </w:rPr>
        <w:t>d</w:t>
      </w:r>
      <w:proofErr w:type="spellEnd"/>
      <w:r w:rsidRPr="00706700">
        <w:rPr>
          <w:spacing w:val="1"/>
          <w:sz w:val="24"/>
          <w:szCs w:val="24"/>
        </w:rPr>
        <w:t xml:space="preserve">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om</w:t>
      </w:r>
      <w:r w:rsidRPr="00706700">
        <w:rPr>
          <w:spacing w:val="3"/>
          <w:sz w:val="24"/>
          <w:szCs w:val="24"/>
        </w:rPr>
        <w:t>p</w:t>
      </w:r>
      <w:r w:rsidRPr="00706700">
        <w:rPr>
          <w:sz w:val="24"/>
          <w:szCs w:val="24"/>
        </w:rPr>
        <w:t xml:space="preserve">uted </w:t>
      </w:r>
      <w:r w:rsidRPr="00706700">
        <w:rPr>
          <w:spacing w:val="-1"/>
          <w:sz w:val="24"/>
          <w:szCs w:val="24"/>
        </w:rPr>
        <w:t>c</w:t>
      </w:r>
      <w:r w:rsidRPr="00706700">
        <w:rPr>
          <w:sz w:val="24"/>
          <w:szCs w:val="24"/>
        </w:rPr>
        <w:t>olu</w:t>
      </w:r>
      <w:r w:rsidRPr="00706700">
        <w:rPr>
          <w:spacing w:val="1"/>
          <w:sz w:val="24"/>
          <w:szCs w:val="24"/>
        </w:rPr>
        <w:t>m</w:t>
      </w:r>
      <w:r w:rsidRPr="00706700">
        <w:rPr>
          <w:sz w:val="24"/>
          <w:szCs w:val="24"/>
        </w:rPr>
        <w:t>n</w:t>
      </w:r>
      <w:r>
        <w:t>.</w:t>
      </w:r>
    </w:p>
    <w:p w:rsidR="009D3268" w:rsidRDefault="009D3268">
      <w:pPr>
        <w:spacing w:before="8" w:line="280" w:lineRule="exact"/>
        <w:rPr>
          <w:sz w:val="28"/>
          <w:szCs w:val="28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(AQ2)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Moving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average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over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current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row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11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preceding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rows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average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amount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Partitioned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name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Ordering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criteria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month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AVG(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_ORDERED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AvgJo</w:t>
      </w:r>
      <w:r>
        <w:rPr>
          <w:rFonts w:ascii="Courier New" w:eastAsia="Courier New" w:hAnsi="Courier New" w:cs="Courier New"/>
          <w:spacing w:val="1"/>
          <w:position w:val="1"/>
        </w:rPr>
        <w:t>b</w:t>
      </w:r>
      <w:r>
        <w:rPr>
          <w:rFonts w:ascii="Courier New" w:eastAsia="Courier New" w:hAnsi="Courier New" w:cs="Courier New"/>
          <w:position w:val="1"/>
        </w:rPr>
        <w:t>Amount</w:t>
      </w:r>
      <w:proofErr w:type="spellEnd"/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460" w:right="4046" w:hanging="1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AVG(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AVG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QUANTITY_ORDERED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Unit_Price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) 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11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</w:p>
    <w:p w:rsidR="009D3268" w:rsidRDefault="008A323B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ROWS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BETWEEN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11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PRECED</w:t>
      </w:r>
      <w:r>
        <w:rPr>
          <w:rFonts w:ascii="Courier New" w:eastAsia="Courier New" w:hAnsi="Courier New" w:cs="Courier New"/>
          <w:spacing w:val="1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NG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CURRENT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ROW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proofErr w:type="gramEnd"/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MovAvgAmtOrdered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W_JOB_F,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</w:t>
      </w:r>
    </w:p>
    <w:p w:rsidR="009D3268" w:rsidRDefault="008A323B" w:rsidP="00195CF6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W_Job_F.</w:t>
      </w:r>
      <w:r>
        <w:rPr>
          <w:rFonts w:ascii="Courier New" w:eastAsia="Courier New" w:hAnsi="Courier New" w:cs="Courier New"/>
          <w:spacing w:val="1"/>
        </w:rPr>
        <w:t>L</w:t>
      </w:r>
      <w:r>
        <w:rPr>
          <w:rFonts w:ascii="Courier New" w:eastAsia="Courier New" w:hAnsi="Courier New" w:cs="Courier New"/>
        </w:rPr>
        <w:t>ocation_Id</w:t>
      </w:r>
      <w:proofErr w:type="spellEnd"/>
    </w:p>
    <w:p w:rsidR="009D3268" w:rsidRDefault="008A323B">
      <w:pPr>
        <w:spacing w:before="25" w:line="220" w:lineRule="exact"/>
        <w:ind w:left="220" w:right="380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F.CONTRACT</w:t>
      </w:r>
      <w:proofErr w:type="gramEnd"/>
      <w:r>
        <w:rPr>
          <w:rFonts w:ascii="Courier New" w:eastAsia="Courier New" w:hAnsi="Courier New" w:cs="Courier New"/>
        </w:rPr>
        <w:t>_DATE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W_TIME_D.Time_ID</w:t>
      </w:r>
      <w:proofErr w:type="spellEnd"/>
      <w:r>
        <w:rPr>
          <w:rFonts w:ascii="Courier New" w:eastAsia="Courier New" w:hAnsi="Courier New" w:cs="Courier New"/>
        </w:rPr>
        <w:t xml:space="preserve"> 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>;</w:t>
      </w:r>
    </w:p>
    <w:p w:rsidR="009D3268" w:rsidRDefault="009D3268">
      <w:pPr>
        <w:spacing w:before="4" w:line="140" w:lineRule="exact"/>
        <w:rPr>
          <w:sz w:val="15"/>
          <w:szCs w:val="15"/>
        </w:rPr>
      </w:pPr>
    </w:p>
    <w:p w:rsidR="009D3268" w:rsidRDefault="009D3268">
      <w:pPr>
        <w:spacing w:line="200" w:lineRule="exact"/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195CF6" w:rsidRDefault="00195CF6">
      <w:pPr>
        <w:ind w:left="820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9D3268" w:rsidRPr="00195CF6" w:rsidRDefault="008A323B" w:rsidP="00195CF6">
      <w:pPr>
        <w:pStyle w:val="NoSpacing"/>
        <w:rPr>
          <w:rFonts w:ascii="Arial" w:eastAsia="Arial" w:hAnsi="Arial" w:cs="Arial"/>
          <w:b/>
        </w:rPr>
      </w:pPr>
      <w:r w:rsidRPr="00195CF6">
        <w:rPr>
          <w:rFonts w:ascii="Arial" w:eastAsia="Arial" w:hAnsi="Arial" w:cs="Arial"/>
          <w:b/>
          <w:spacing w:val="-5"/>
        </w:rPr>
        <w:lastRenderedPageBreak/>
        <w:t>A</w:t>
      </w:r>
      <w:r w:rsidRPr="00195CF6">
        <w:rPr>
          <w:rFonts w:ascii="Arial" w:eastAsia="Arial" w:hAnsi="Arial" w:cs="Arial"/>
          <w:b/>
          <w:spacing w:val="2"/>
        </w:rPr>
        <w:t>n</w:t>
      </w:r>
      <w:r w:rsidRPr="00195CF6">
        <w:rPr>
          <w:rFonts w:ascii="Arial" w:eastAsia="Arial" w:hAnsi="Arial" w:cs="Arial"/>
          <w:b/>
          <w:spacing w:val="1"/>
        </w:rPr>
        <w:t>a</w:t>
      </w:r>
      <w:r w:rsidRPr="00195CF6">
        <w:rPr>
          <w:rFonts w:ascii="Arial" w:eastAsia="Arial" w:hAnsi="Arial" w:cs="Arial"/>
          <w:b/>
          <w:spacing w:val="3"/>
        </w:rPr>
        <w:t>l</w:t>
      </w:r>
      <w:r w:rsidRPr="00195CF6">
        <w:rPr>
          <w:rFonts w:ascii="Arial" w:eastAsia="Arial" w:hAnsi="Arial" w:cs="Arial"/>
          <w:b/>
          <w:spacing w:val="-4"/>
        </w:rPr>
        <w:t>y</w:t>
      </w:r>
      <w:r w:rsidRPr="00195CF6">
        <w:rPr>
          <w:rFonts w:ascii="Arial" w:eastAsia="Arial" w:hAnsi="Arial" w:cs="Arial"/>
          <w:b/>
        </w:rPr>
        <w:t>tic</w:t>
      </w:r>
      <w:r w:rsidRPr="00195CF6">
        <w:rPr>
          <w:rFonts w:ascii="Arial" w:eastAsia="Arial" w:hAnsi="Arial" w:cs="Arial"/>
          <w:b/>
          <w:spacing w:val="1"/>
        </w:rPr>
        <w:t xml:space="preserve"> Q</w:t>
      </w:r>
      <w:r w:rsidRPr="00195CF6">
        <w:rPr>
          <w:rFonts w:ascii="Arial" w:eastAsia="Arial" w:hAnsi="Arial" w:cs="Arial"/>
          <w:b/>
        </w:rPr>
        <w:t>ue</w:t>
      </w:r>
      <w:r w:rsidRPr="00195CF6">
        <w:rPr>
          <w:rFonts w:ascii="Arial" w:eastAsia="Arial" w:hAnsi="Arial" w:cs="Arial"/>
          <w:b/>
          <w:spacing w:val="2"/>
        </w:rPr>
        <w:t>r</w:t>
      </w:r>
      <w:r w:rsidRPr="00195CF6">
        <w:rPr>
          <w:rFonts w:ascii="Arial" w:eastAsia="Arial" w:hAnsi="Arial" w:cs="Arial"/>
          <w:b/>
        </w:rPr>
        <w:t>y</w:t>
      </w:r>
      <w:r w:rsidRPr="00195CF6">
        <w:rPr>
          <w:rFonts w:ascii="Arial" w:eastAsia="Arial" w:hAnsi="Arial" w:cs="Arial"/>
          <w:b/>
          <w:spacing w:val="-4"/>
        </w:rPr>
        <w:t xml:space="preserve"> </w:t>
      </w:r>
      <w:r w:rsidRPr="00195CF6">
        <w:rPr>
          <w:rFonts w:ascii="Arial" w:eastAsia="Arial" w:hAnsi="Arial" w:cs="Arial"/>
          <w:b/>
        </w:rPr>
        <w:t>3</w:t>
      </w:r>
      <w:r w:rsidRPr="00195CF6">
        <w:rPr>
          <w:rFonts w:ascii="Arial" w:eastAsia="Arial" w:hAnsi="Arial" w:cs="Arial"/>
          <w:b/>
          <w:spacing w:val="1"/>
        </w:rPr>
        <w:t xml:space="preserve"> </w:t>
      </w:r>
      <w:r w:rsidRPr="00195CF6">
        <w:rPr>
          <w:rFonts w:ascii="Arial" w:eastAsia="Arial" w:hAnsi="Arial" w:cs="Arial"/>
          <w:b/>
          <w:spacing w:val="4"/>
        </w:rPr>
        <w:t>(</w:t>
      </w:r>
      <w:r w:rsidRPr="00195CF6">
        <w:rPr>
          <w:rFonts w:ascii="Arial" w:eastAsia="Arial" w:hAnsi="Arial" w:cs="Arial"/>
          <w:b/>
          <w:spacing w:val="-8"/>
        </w:rPr>
        <w:t>A</w:t>
      </w:r>
      <w:r w:rsidRPr="00195CF6">
        <w:rPr>
          <w:rFonts w:ascii="Arial" w:eastAsia="Arial" w:hAnsi="Arial" w:cs="Arial"/>
          <w:b/>
          <w:spacing w:val="3"/>
        </w:rPr>
        <w:t>Q</w:t>
      </w:r>
      <w:r w:rsidRPr="00195CF6">
        <w:rPr>
          <w:rFonts w:ascii="Arial" w:eastAsia="Arial" w:hAnsi="Arial" w:cs="Arial"/>
          <w:b/>
          <w:spacing w:val="1"/>
        </w:rPr>
        <w:t>3</w:t>
      </w:r>
      <w:r w:rsidRPr="00195CF6">
        <w:rPr>
          <w:rFonts w:ascii="Arial" w:eastAsia="Arial" w:hAnsi="Arial" w:cs="Arial"/>
          <w:b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 w:rsidP="00195CF6">
      <w:pPr>
        <w:rPr>
          <w:sz w:val="24"/>
          <w:szCs w:val="24"/>
        </w:rPr>
      </w:pPr>
      <w:r w:rsidRPr="00195CF6">
        <w:rPr>
          <w:sz w:val="24"/>
          <w:szCs w:val="24"/>
        </w:rPr>
        <w:t xml:space="preserve">AQ3 </w:t>
      </w:r>
      <w:r w:rsidRPr="00195CF6">
        <w:rPr>
          <w:spacing w:val="-1"/>
          <w:sz w:val="24"/>
          <w:szCs w:val="24"/>
        </w:rPr>
        <w:t>e</w:t>
      </w:r>
      <w:r w:rsidRPr="00195CF6">
        <w:rPr>
          <w:spacing w:val="2"/>
          <w:sz w:val="24"/>
          <w:szCs w:val="24"/>
        </w:rPr>
        <w:t>x</w:t>
      </w:r>
      <w:r w:rsidRPr="00195CF6">
        <w:rPr>
          <w:sz w:val="24"/>
          <w:szCs w:val="24"/>
        </w:rPr>
        <w:t xml:space="preserve">tends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 xml:space="preserve">Q2 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nd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z w:val="24"/>
          <w:szCs w:val="24"/>
        </w:rPr>
        <w:t>BQ3</w:t>
      </w:r>
      <w:r w:rsidRPr="00195CF6">
        <w:rPr>
          <w:spacing w:val="1"/>
          <w:sz w:val="24"/>
          <w:szCs w:val="24"/>
        </w:rPr>
        <w:t xml:space="preserve"> </w:t>
      </w:r>
      <w:r w:rsidRPr="00195CF6">
        <w:rPr>
          <w:sz w:val="24"/>
          <w:szCs w:val="24"/>
        </w:rPr>
        <w:t>with r</w:t>
      </w:r>
      <w:r w:rsidRPr="00195CF6">
        <w:rPr>
          <w:spacing w:val="-2"/>
          <w:sz w:val="24"/>
          <w:szCs w:val="24"/>
        </w:rPr>
        <w:t>a</w:t>
      </w:r>
      <w:r w:rsidRPr="00195CF6">
        <w:rPr>
          <w:sz w:val="24"/>
          <w:szCs w:val="24"/>
        </w:rPr>
        <w:t>nki</w:t>
      </w:r>
      <w:r w:rsidRPr="00195CF6">
        <w:rPr>
          <w:spacing w:val="3"/>
          <w:sz w:val="24"/>
          <w:szCs w:val="24"/>
        </w:rPr>
        <w:t>n</w:t>
      </w:r>
      <w:r w:rsidRPr="00195CF6">
        <w:rPr>
          <w:sz w:val="24"/>
          <w:szCs w:val="24"/>
        </w:rPr>
        <w:t>g</w:t>
      </w:r>
      <w:r w:rsidRPr="00195CF6">
        <w:rPr>
          <w:spacing w:val="-2"/>
          <w:sz w:val="24"/>
          <w:szCs w:val="24"/>
        </w:rPr>
        <w:t xml:space="preserve"> </w:t>
      </w:r>
      <w:r w:rsidRPr="00195CF6">
        <w:rPr>
          <w:sz w:val="24"/>
          <w:szCs w:val="24"/>
        </w:rPr>
        <w:t>of loc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t</w:t>
      </w:r>
      <w:r w:rsidRPr="00195CF6">
        <w:rPr>
          <w:spacing w:val="3"/>
          <w:sz w:val="24"/>
          <w:szCs w:val="24"/>
        </w:rPr>
        <w:t>i</w:t>
      </w:r>
      <w:r w:rsidRPr="00195CF6">
        <w:rPr>
          <w:sz w:val="24"/>
          <w:szCs w:val="24"/>
        </w:rPr>
        <w:t xml:space="preserve">ons </w:t>
      </w:r>
      <w:r w:rsidRPr="00195CF6">
        <w:rPr>
          <w:spacing w:val="2"/>
          <w:sz w:val="24"/>
          <w:szCs w:val="24"/>
        </w:rPr>
        <w:t>b</w:t>
      </w:r>
      <w:r w:rsidRPr="00195CF6">
        <w:rPr>
          <w:sz w:val="24"/>
          <w:szCs w:val="24"/>
        </w:rPr>
        <w:t>y</w:t>
      </w:r>
      <w:r w:rsidRPr="00195CF6">
        <w:rPr>
          <w:spacing w:val="-4"/>
          <w:sz w:val="24"/>
          <w:szCs w:val="24"/>
        </w:rPr>
        <w:t xml:space="preserve"> </w:t>
      </w:r>
      <w:r w:rsidRPr="00195CF6">
        <w:rPr>
          <w:sz w:val="24"/>
          <w:szCs w:val="24"/>
        </w:rPr>
        <w:t>sum of p</w:t>
      </w:r>
      <w:r w:rsidRPr="00195CF6">
        <w:rPr>
          <w:spacing w:val="-1"/>
          <w:sz w:val="24"/>
          <w:szCs w:val="24"/>
        </w:rPr>
        <w:t>r</w:t>
      </w:r>
      <w:r w:rsidRPr="00195CF6">
        <w:rPr>
          <w:spacing w:val="2"/>
          <w:sz w:val="24"/>
          <w:szCs w:val="24"/>
        </w:rPr>
        <w:t>o</w:t>
      </w:r>
      <w:r w:rsidRPr="00195CF6">
        <w:rPr>
          <w:sz w:val="24"/>
          <w:szCs w:val="24"/>
        </w:rPr>
        <w:t>fit.</w:t>
      </w:r>
      <w:r w:rsidRPr="00195CF6">
        <w:rPr>
          <w:spacing w:val="1"/>
          <w:sz w:val="24"/>
          <w:szCs w:val="24"/>
        </w:rPr>
        <w:t xml:space="preserve"> </w:t>
      </w:r>
      <w:r w:rsidRPr="00195CF6">
        <w:rPr>
          <w:sz w:val="24"/>
          <w:szCs w:val="24"/>
        </w:rPr>
        <w:t>R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nking</w:t>
      </w:r>
      <w:r w:rsidRPr="00195CF6">
        <w:rPr>
          <w:spacing w:val="-2"/>
          <w:sz w:val="24"/>
          <w:szCs w:val="24"/>
        </w:rPr>
        <w:t xml:space="preserve"> </w:t>
      </w:r>
      <w:r w:rsidRPr="00195CF6">
        <w:rPr>
          <w:sz w:val="24"/>
          <w:szCs w:val="24"/>
        </w:rPr>
        <w:t>sta</w:t>
      </w:r>
      <w:r w:rsidRPr="00195CF6">
        <w:rPr>
          <w:spacing w:val="-1"/>
          <w:sz w:val="24"/>
          <w:szCs w:val="24"/>
        </w:rPr>
        <w:t>r</w:t>
      </w:r>
      <w:r w:rsidRPr="00195CF6">
        <w:rPr>
          <w:sz w:val="24"/>
          <w:szCs w:val="24"/>
        </w:rPr>
        <w:t>ts ov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 xml:space="preserve">r </w:t>
      </w:r>
      <w:r w:rsidRPr="00195CF6">
        <w:rPr>
          <w:spacing w:val="-1"/>
          <w:sz w:val="24"/>
          <w:szCs w:val="24"/>
        </w:rPr>
        <w:t>f</w:t>
      </w:r>
      <w:r w:rsidRPr="00195CF6">
        <w:rPr>
          <w:sz w:val="24"/>
          <w:szCs w:val="24"/>
        </w:rPr>
        <w:t>or</w:t>
      </w:r>
      <w:r w:rsidRPr="00195CF6">
        <w:rPr>
          <w:spacing w:val="1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eac</w:t>
      </w:r>
      <w:r w:rsidRPr="00195CF6">
        <w:rPr>
          <w:sz w:val="24"/>
          <w:szCs w:val="24"/>
        </w:rPr>
        <w:t>h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ontr</w:t>
      </w:r>
      <w:r w:rsidRPr="00195CF6">
        <w:rPr>
          <w:spacing w:val="1"/>
          <w:sz w:val="24"/>
          <w:szCs w:val="24"/>
        </w:rPr>
        <w:t>a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t</w:t>
      </w:r>
      <w:r w:rsidRPr="00195CF6">
        <w:rPr>
          <w:spacing w:val="5"/>
          <w:sz w:val="24"/>
          <w:szCs w:val="24"/>
        </w:rPr>
        <w:t xml:space="preserve"> </w:t>
      </w:r>
      <w:r w:rsidRPr="00195CF6">
        <w:rPr>
          <w:spacing w:val="-5"/>
          <w:sz w:val="24"/>
          <w:szCs w:val="24"/>
        </w:rPr>
        <w:t>y</w:t>
      </w:r>
      <w:r w:rsidRPr="00195CF6">
        <w:rPr>
          <w:spacing w:val="1"/>
          <w:sz w:val="24"/>
          <w:szCs w:val="24"/>
        </w:rPr>
        <w:t>e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r.</w:t>
      </w:r>
      <w:r w:rsidRPr="00195CF6">
        <w:rPr>
          <w:spacing w:val="1"/>
          <w:sz w:val="24"/>
          <w:szCs w:val="24"/>
        </w:rPr>
        <w:t xml:space="preserve"> </w:t>
      </w:r>
      <w:r w:rsidRPr="00195CF6">
        <w:rPr>
          <w:sz w:val="24"/>
          <w:szCs w:val="24"/>
        </w:rPr>
        <w:t>T</w:t>
      </w:r>
      <w:r w:rsidRPr="00195CF6">
        <w:rPr>
          <w:spacing w:val="-1"/>
          <w:sz w:val="24"/>
          <w:szCs w:val="24"/>
        </w:rPr>
        <w:t>w</w:t>
      </w:r>
      <w:r w:rsidRPr="00195CF6">
        <w:rPr>
          <w:sz w:val="24"/>
          <w:szCs w:val="24"/>
        </w:rPr>
        <w:t xml:space="preserve">o </w:t>
      </w:r>
      <w:r w:rsidRPr="00195CF6">
        <w:rPr>
          <w:spacing w:val="1"/>
          <w:sz w:val="24"/>
          <w:szCs w:val="24"/>
        </w:rPr>
        <w:t>S</w:t>
      </w:r>
      <w:r w:rsidRPr="00195CF6">
        <w:rPr>
          <w:spacing w:val="2"/>
          <w:sz w:val="24"/>
          <w:szCs w:val="24"/>
        </w:rPr>
        <w:t>E</w:t>
      </w:r>
      <w:r w:rsidRPr="00195CF6">
        <w:rPr>
          <w:spacing w:val="-3"/>
          <w:sz w:val="24"/>
          <w:szCs w:val="24"/>
        </w:rPr>
        <w:t>L</w:t>
      </w:r>
      <w:r w:rsidRPr="00195CF6">
        <w:rPr>
          <w:sz w:val="24"/>
          <w:szCs w:val="24"/>
        </w:rPr>
        <w:t xml:space="preserve">ECT </w:t>
      </w:r>
      <w:r w:rsidRPr="00195CF6">
        <w:rPr>
          <w:spacing w:val="1"/>
          <w:sz w:val="24"/>
          <w:szCs w:val="24"/>
        </w:rPr>
        <w:t>s</w:t>
      </w:r>
      <w:r w:rsidRPr="00195CF6">
        <w:rPr>
          <w:sz w:val="24"/>
          <w:szCs w:val="24"/>
        </w:rPr>
        <w:t>tat</w:t>
      </w:r>
      <w:r w:rsidRPr="00195CF6">
        <w:rPr>
          <w:spacing w:val="-1"/>
          <w:sz w:val="24"/>
          <w:szCs w:val="24"/>
        </w:rPr>
        <w:t>e</w:t>
      </w:r>
      <w:r w:rsidRPr="00195CF6">
        <w:rPr>
          <w:spacing w:val="3"/>
          <w:sz w:val="24"/>
          <w:szCs w:val="24"/>
        </w:rPr>
        <w:t>m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nt so</w:t>
      </w:r>
      <w:r w:rsidRPr="00195CF6">
        <w:rPr>
          <w:spacing w:val="1"/>
          <w:sz w:val="24"/>
          <w:szCs w:val="24"/>
        </w:rPr>
        <w:t>l</w:t>
      </w:r>
      <w:r w:rsidRPr="00195CF6">
        <w:rPr>
          <w:sz w:val="24"/>
          <w:szCs w:val="24"/>
        </w:rPr>
        <w:t>ut</w:t>
      </w:r>
      <w:r w:rsidRPr="00195CF6">
        <w:rPr>
          <w:spacing w:val="1"/>
          <w:sz w:val="24"/>
          <w:szCs w:val="24"/>
        </w:rPr>
        <w:t>i</w:t>
      </w:r>
      <w:r w:rsidRPr="00195CF6">
        <w:rPr>
          <w:sz w:val="24"/>
          <w:szCs w:val="24"/>
        </w:rPr>
        <w:t xml:space="preserve">ons 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re</w:t>
      </w:r>
      <w:r w:rsidRPr="00195CF6">
        <w:rPr>
          <w:spacing w:val="-2"/>
          <w:sz w:val="24"/>
          <w:szCs w:val="24"/>
        </w:rPr>
        <w:t xml:space="preserve"> </w:t>
      </w:r>
      <w:r w:rsidRPr="00195CF6">
        <w:rPr>
          <w:sz w:val="24"/>
          <w:szCs w:val="24"/>
        </w:rPr>
        <w:t>shown.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z w:val="24"/>
          <w:szCs w:val="24"/>
        </w:rPr>
        <w:t>The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z w:val="24"/>
          <w:szCs w:val="24"/>
        </w:rPr>
        <w:t>fi</w:t>
      </w:r>
      <w:r w:rsidRPr="00195CF6">
        <w:rPr>
          <w:spacing w:val="-1"/>
          <w:sz w:val="24"/>
          <w:szCs w:val="24"/>
        </w:rPr>
        <w:t>r</w:t>
      </w:r>
      <w:r w:rsidRPr="00195CF6">
        <w:rPr>
          <w:sz w:val="24"/>
          <w:szCs w:val="24"/>
        </w:rPr>
        <w:t>st and si</w:t>
      </w:r>
      <w:r w:rsidRPr="00195CF6">
        <w:rPr>
          <w:spacing w:val="1"/>
          <w:sz w:val="24"/>
          <w:szCs w:val="24"/>
        </w:rPr>
        <w:t>m</w:t>
      </w:r>
      <w:r w:rsidRPr="00195CF6">
        <w:rPr>
          <w:sz w:val="24"/>
          <w:szCs w:val="24"/>
        </w:rPr>
        <w:t>pler solu</w:t>
      </w:r>
      <w:r w:rsidRPr="00195CF6">
        <w:rPr>
          <w:spacing w:val="1"/>
          <w:sz w:val="24"/>
          <w:szCs w:val="24"/>
        </w:rPr>
        <w:t>t</w:t>
      </w:r>
      <w:r w:rsidRPr="00195CF6">
        <w:rPr>
          <w:sz w:val="24"/>
          <w:szCs w:val="24"/>
        </w:rPr>
        <w:t>ion us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s vi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 xml:space="preserve">ws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ontaining</w:t>
      </w:r>
      <w:r w:rsidRPr="00195CF6">
        <w:rPr>
          <w:spacing w:val="-2"/>
          <w:sz w:val="24"/>
          <w:szCs w:val="24"/>
        </w:rPr>
        <w:t xml:space="preserve"> </w:t>
      </w:r>
      <w:r w:rsidRPr="00195CF6">
        <w:rPr>
          <w:spacing w:val="1"/>
          <w:sz w:val="24"/>
          <w:szCs w:val="24"/>
        </w:rPr>
        <w:t>S</w:t>
      </w:r>
      <w:r w:rsidRPr="00195CF6">
        <w:rPr>
          <w:spacing w:val="2"/>
          <w:sz w:val="24"/>
          <w:szCs w:val="24"/>
        </w:rPr>
        <w:t>E</w:t>
      </w:r>
      <w:r w:rsidRPr="00195CF6">
        <w:rPr>
          <w:spacing w:val="-5"/>
          <w:sz w:val="24"/>
          <w:szCs w:val="24"/>
        </w:rPr>
        <w:t>L</w:t>
      </w:r>
      <w:r w:rsidRPr="00195CF6">
        <w:rPr>
          <w:sz w:val="24"/>
          <w:szCs w:val="24"/>
        </w:rPr>
        <w:t>ECT s</w:t>
      </w:r>
      <w:r w:rsidRPr="00195CF6">
        <w:rPr>
          <w:spacing w:val="1"/>
          <w:sz w:val="24"/>
          <w:szCs w:val="24"/>
        </w:rPr>
        <w:t>t</w:t>
      </w:r>
      <w:r w:rsidRPr="00195CF6">
        <w:rPr>
          <w:spacing w:val="-1"/>
          <w:sz w:val="24"/>
          <w:szCs w:val="24"/>
        </w:rPr>
        <w:t>a</w:t>
      </w:r>
      <w:r w:rsidRPr="00195CF6">
        <w:rPr>
          <w:spacing w:val="3"/>
          <w:sz w:val="24"/>
          <w:szCs w:val="24"/>
        </w:rPr>
        <w:t>t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ments for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>Q2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nd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>Q3.</w:t>
      </w:r>
      <w:r w:rsidRPr="00195CF6">
        <w:rPr>
          <w:spacing w:val="3"/>
          <w:sz w:val="24"/>
          <w:szCs w:val="24"/>
        </w:rPr>
        <w:t xml:space="preserve"> </w:t>
      </w:r>
      <w:r w:rsidRPr="00195CF6">
        <w:rPr>
          <w:sz w:val="24"/>
          <w:szCs w:val="24"/>
        </w:rPr>
        <w:t>The</w:t>
      </w:r>
      <w:r w:rsidRPr="00195CF6">
        <w:rPr>
          <w:spacing w:val="1"/>
          <w:sz w:val="24"/>
          <w:szCs w:val="24"/>
        </w:rPr>
        <w:t xml:space="preserve"> W</w:t>
      </w:r>
      <w:r w:rsidRPr="00195CF6">
        <w:rPr>
          <w:sz w:val="24"/>
          <w:szCs w:val="24"/>
        </w:rPr>
        <w:t>H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 xml:space="preserve">RE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 xml:space="preserve">lause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ontains a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z w:val="24"/>
          <w:szCs w:val="24"/>
        </w:rPr>
        <w:t>jo</w:t>
      </w:r>
      <w:r w:rsidRPr="00195CF6">
        <w:rPr>
          <w:spacing w:val="1"/>
          <w:sz w:val="24"/>
          <w:szCs w:val="24"/>
        </w:rPr>
        <w:t>i</w:t>
      </w:r>
      <w:r w:rsidRPr="00195CF6">
        <w:rPr>
          <w:sz w:val="24"/>
          <w:szCs w:val="24"/>
        </w:rPr>
        <w:t xml:space="preserve">n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ondi</w:t>
      </w:r>
      <w:r w:rsidRPr="00195CF6">
        <w:rPr>
          <w:spacing w:val="1"/>
          <w:sz w:val="24"/>
          <w:szCs w:val="24"/>
        </w:rPr>
        <w:t>t</w:t>
      </w:r>
      <w:r w:rsidRPr="00195CF6">
        <w:rPr>
          <w:sz w:val="24"/>
          <w:szCs w:val="24"/>
        </w:rPr>
        <w:t xml:space="preserve">ion on </w:t>
      </w:r>
      <w:proofErr w:type="spellStart"/>
      <w:r w:rsidRPr="00195CF6">
        <w:rPr>
          <w:spacing w:val="3"/>
          <w:sz w:val="24"/>
          <w:szCs w:val="24"/>
        </w:rPr>
        <w:t>J</w:t>
      </w:r>
      <w:r w:rsidRPr="00195CF6">
        <w:rPr>
          <w:sz w:val="24"/>
          <w:szCs w:val="24"/>
        </w:rPr>
        <w:t>ob_</w:t>
      </w:r>
      <w:r w:rsidRPr="00195CF6">
        <w:rPr>
          <w:spacing w:val="-6"/>
          <w:sz w:val="24"/>
          <w:szCs w:val="24"/>
        </w:rPr>
        <w:t>I</w:t>
      </w:r>
      <w:r w:rsidRPr="00195CF6">
        <w:rPr>
          <w:sz w:val="24"/>
          <w:szCs w:val="24"/>
        </w:rPr>
        <w:t>d</w:t>
      </w:r>
      <w:proofErr w:type="spellEnd"/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omb</w:t>
      </w:r>
      <w:r w:rsidRPr="00195CF6">
        <w:rPr>
          <w:spacing w:val="1"/>
          <w:sz w:val="24"/>
          <w:szCs w:val="24"/>
        </w:rPr>
        <w:t>i</w:t>
      </w:r>
      <w:r w:rsidRPr="00195CF6">
        <w:rPr>
          <w:sz w:val="24"/>
          <w:szCs w:val="24"/>
        </w:rPr>
        <w:t>ning</w:t>
      </w:r>
      <w:r w:rsidRPr="00195CF6">
        <w:rPr>
          <w:spacing w:val="-2"/>
          <w:sz w:val="24"/>
          <w:szCs w:val="24"/>
        </w:rPr>
        <w:t xml:space="preserve"> </w:t>
      </w:r>
      <w:r w:rsidRPr="00195CF6">
        <w:rPr>
          <w:sz w:val="24"/>
          <w:szCs w:val="24"/>
        </w:rPr>
        <w:t>the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z w:val="24"/>
          <w:szCs w:val="24"/>
        </w:rPr>
        <w:t>vie</w:t>
      </w:r>
      <w:r w:rsidRPr="00195CF6">
        <w:rPr>
          <w:spacing w:val="-1"/>
          <w:sz w:val="24"/>
          <w:szCs w:val="24"/>
        </w:rPr>
        <w:t>w</w:t>
      </w:r>
      <w:r w:rsidRPr="00195CF6">
        <w:rPr>
          <w:sz w:val="24"/>
          <w:szCs w:val="24"/>
        </w:rPr>
        <w:t>s for</w:t>
      </w:r>
      <w:r w:rsidRPr="00195CF6">
        <w:rPr>
          <w:spacing w:val="1"/>
          <w:sz w:val="24"/>
          <w:szCs w:val="24"/>
        </w:rPr>
        <w:t xml:space="preserve">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 xml:space="preserve">Q2 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nd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>Q3.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z w:val="24"/>
          <w:szCs w:val="24"/>
        </w:rPr>
        <w:t>The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z w:val="24"/>
          <w:szCs w:val="24"/>
        </w:rPr>
        <w:t>s</w:t>
      </w:r>
      <w:r w:rsidRPr="00195CF6">
        <w:rPr>
          <w:spacing w:val="-1"/>
          <w:sz w:val="24"/>
          <w:szCs w:val="24"/>
        </w:rPr>
        <w:t>ec</w:t>
      </w:r>
      <w:r w:rsidRPr="00195CF6">
        <w:rPr>
          <w:sz w:val="24"/>
          <w:szCs w:val="24"/>
        </w:rPr>
        <w:t>ond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nd more</w:t>
      </w:r>
      <w:r w:rsidRPr="00195CF6">
        <w:rPr>
          <w:spacing w:val="-1"/>
          <w:sz w:val="24"/>
          <w:szCs w:val="24"/>
        </w:rPr>
        <w:t xml:space="preserve"> c</w:t>
      </w:r>
      <w:r w:rsidRPr="00195CF6">
        <w:rPr>
          <w:sz w:val="24"/>
          <w:szCs w:val="24"/>
        </w:rPr>
        <w:t>omp</w:t>
      </w:r>
      <w:r w:rsidRPr="00195CF6">
        <w:rPr>
          <w:spacing w:val="1"/>
          <w:sz w:val="24"/>
          <w:szCs w:val="24"/>
        </w:rPr>
        <w:t>l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x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z w:val="24"/>
          <w:szCs w:val="24"/>
        </w:rPr>
        <w:t>solut</w:t>
      </w:r>
      <w:r w:rsidRPr="00195CF6">
        <w:rPr>
          <w:spacing w:val="1"/>
          <w:sz w:val="24"/>
          <w:szCs w:val="24"/>
        </w:rPr>
        <w:t>i</w:t>
      </w:r>
      <w:r w:rsidRPr="00195CF6">
        <w:rPr>
          <w:sz w:val="24"/>
          <w:szCs w:val="24"/>
        </w:rPr>
        <w:t xml:space="preserve">on </w:t>
      </w:r>
      <w:r w:rsidRPr="00195CF6">
        <w:rPr>
          <w:spacing w:val="-2"/>
          <w:sz w:val="24"/>
          <w:szCs w:val="24"/>
        </w:rPr>
        <w:t>u</w:t>
      </w:r>
      <w:r w:rsidRPr="00195CF6">
        <w:rPr>
          <w:sz w:val="24"/>
          <w:szCs w:val="24"/>
        </w:rPr>
        <w:t>s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s b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se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pacing w:val="1"/>
          <w:sz w:val="24"/>
          <w:szCs w:val="24"/>
        </w:rPr>
        <w:t>q</w:t>
      </w:r>
      <w:r w:rsidRPr="00195CF6">
        <w:rPr>
          <w:sz w:val="24"/>
          <w:szCs w:val="24"/>
        </w:rPr>
        <w:t>u</w:t>
      </w:r>
      <w:r w:rsidRPr="00195CF6">
        <w:rPr>
          <w:spacing w:val="1"/>
          <w:sz w:val="24"/>
          <w:szCs w:val="24"/>
        </w:rPr>
        <w:t>e</w:t>
      </w:r>
      <w:r w:rsidRPr="00195CF6">
        <w:rPr>
          <w:sz w:val="24"/>
          <w:szCs w:val="24"/>
        </w:rPr>
        <w:t>ri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s for</w:t>
      </w:r>
      <w:r w:rsidRPr="00195CF6">
        <w:rPr>
          <w:spacing w:val="1"/>
          <w:sz w:val="24"/>
          <w:szCs w:val="24"/>
        </w:rPr>
        <w:t xml:space="preserve">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>Q2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 xml:space="preserve">nd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>Q3 in the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F</w:t>
      </w:r>
      <w:r w:rsidRPr="00195CF6">
        <w:rPr>
          <w:sz w:val="24"/>
          <w:szCs w:val="24"/>
        </w:rPr>
        <w:t xml:space="preserve">ROM </w:t>
      </w:r>
      <w:r w:rsidRPr="00195CF6">
        <w:rPr>
          <w:spacing w:val="-1"/>
          <w:sz w:val="24"/>
          <w:szCs w:val="24"/>
        </w:rPr>
        <w:t>c</w:t>
      </w:r>
      <w:r w:rsidRPr="00195CF6">
        <w:rPr>
          <w:spacing w:val="3"/>
          <w:sz w:val="24"/>
          <w:szCs w:val="24"/>
        </w:rPr>
        <w:t>l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use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z w:val="24"/>
          <w:szCs w:val="24"/>
        </w:rPr>
        <w:t>ins</w:t>
      </w:r>
      <w:r w:rsidRPr="00195CF6">
        <w:rPr>
          <w:spacing w:val="1"/>
          <w:sz w:val="24"/>
          <w:szCs w:val="24"/>
        </w:rPr>
        <w:t>t</w:t>
      </w:r>
      <w:r w:rsidRPr="00195CF6">
        <w:rPr>
          <w:spacing w:val="-1"/>
          <w:sz w:val="24"/>
          <w:szCs w:val="24"/>
        </w:rPr>
        <w:t>ea</w:t>
      </w:r>
      <w:r w:rsidRPr="00195CF6">
        <w:rPr>
          <w:sz w:val="24"/>
          <w:szCs w:val="24"/>
        </w:rPr>
        <w:t>d of vie</w:t>
      </w:r>
      <w:r w:rsidRPr="00195CF6">
        <w:rPr>
          <w:spacing w:val="-1"/>
          <w:sz w:val="24"/>
          <w:szCs w:val="24"/>
        </w:rPr>
        <w:t>w</w:t>
      </w:r>
      <w:r w:rsidRPr="00195CF6">
        <w:rPr>
          <w:sz w:val="24"/>
          <w:szCs w:val="24"/>
        </w:rPr>
        <w:t>s. The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pacing w:val="1"/>
          <w:sz w:val="24"/>
          <w:szCs w:val="24"/>
        </w:rPr>
        <w:t>W</w:t>
      </w:r>
      <w:r w:rsidRPr="00195CF6">
        <w:rPr>
          <w:sz w:val="24"/>
          <w:szCs w:val="24"/>
        </w:rPr>
        <w:t>H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 xml:space="preserve">RE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la</w:t>
      </w:r>
      <w:r w:rsidRPr="00195CF6">
        <w:rPr>
          <w:spacing w:val="2"/>
          <w:sz w:val="24"/>
          <w:szCs w:val="24"/>
        </w:rPr>
        <w:t>u</w:t>
      </w:r>
      <w:r w:rsidRPr="00195CF6">
        <w:rPr>
          <w:sz w:val="24"/>
          <w:szCs w:val="24"/>
        </w:rPr>
        <w:t>se</w:t>
      </w:r>
      <w:r w:rsidRPr="00195CF6">
        <w:rPr>
          <w:spacing w:val="-1"/>
          <w:sz w:val="24"/>
          <w:szCs w:val="24"/>
        </w:rPr>
        <w:t xml:space="preserve"> c</w:t>
      </w:r>
      <w:r w:rsidRPr="00195CF6">
        <w:rPr>
          <w:sz w:val="24"/>
          <w:szCs w:val="24"/>
        </w:rPr>
        <w:t>ontains a</w:t>
      </w:r>
      <w:r w:rsidRPr="00195CF6">
        <w:rPr>
          <w:spacing w:val="-1"/>
          <w:sz w:val="24"/>
          <w:szCs w:val="24"/>
        </w:rPr>
        <w:t xml:space="preserve"> </w:t>
      </w:r>
      <w:r w:rsidRPr="00195CF6">
        <w:rPr>
          <w:sz w:val="24"/>
          <w:szCs w:val="24"/>
        </w:rPr>
        <w:t>jo</w:t>
      </w:r>
      <w:r w:rsidRPr="00195CF6">
        <w:rPr>
          <w:spacing w:val="1"/>
          <w:sz w:val="24"/>
          <w:szCs w:val="24"/>
        </w:rPr>
        <w:t>i</w:t>
      </w:r>
      <w:r w:rsidRPr="00195CF6">
        <w:rPr>
          <w:sz w:val="24"/>
          <w:szCs w:val="24"/>
        </w:rPr>
        <w:t xml:space="preserve">n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ondi</w:t>
      </w:r>
      <w:r w:rsidRPr="00195CF6">
        <w:rPr>
          <w:spacing w:val="1"/>
          <w:sz w:val="24"/>
          <w:szCs w:val="24"/>
        </w:rPr>
        <w:t>t</w:t>
      </w:r>
      <w:r w:rsidRPr="00195CF6">
        <w:rPr>
          <w:sz w:val="24"/>
          <w:szCs w:val="24"/>
        </w:rPr>
        <w:t xml:space="preserve">ion on </w:t>
      </w:r>
      <w:proofErr w:type="spellStart"/>
      <w:r w:rsidRPr="00195CF6">
        <w:rPr>
          <w:spacing w:val="3"/>
          <w:sz w:val="24"/>
          <w:szCs w:val="24"/>
        </w:rPr>
        <w:t>J</w:t>
      </w:r>
      <w:r w:rsidRPr="00195CF6">
        <w:rPr>
          <w:sz w:val="24"/>
          <w:szCs w:val="24"/>
        </w:rPr>
        <w:t>ob_</w:t>
      </w:r>
      <w:r w:rsidRPr="00195CF6">
        <w:rPr>
          <w:spacing w:val="-6"/>
          <w:sz w:val="24"/>
          <w:szCs w:val="24"/>
        </w:rPr>
        <w:t>I</w:t>
      </w:r>
      <w:r w:rsidRPr="00195CF6">
        <w:rPr>
          <w:sz w:val="24"/>
          <w:szCs w:val="24"/>
        </w:rPr>
        <w:t>d</w:t>
      </w:r>
      <w:proofErr w:type="spellEnd"/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1"/>
          <w:sz w:val="24"/>
          <w:szCs w:val="24"/>
        </w:rPr>
        <w:t>c</w:t>
      </w:r>
      <w:r w:rsidRPr="00195CF6">
        <w:rPr>
          <w:sz w:val="24"/>
          <w:szCs w:val="24"/>
        </w:rPr>
        <w:t>omb</w:t>
      </w:r>
      <w:r w:rsidRPr="00195CF6">
        <w:rPr>
          <w:spacing w:val="1"/>
          <w:sz w:val="24"/>
          <w:szCs w:val="24"/>
        </w:rPr>
        <w:t>i</w:t>
      </w:r>
      <w:r w:rsidRPr="00195CF6">
        <w:rPr>
          <w:sz w:val="24"/>
          <w:szCs w:val="24"/>
        </w:rPr>
        <w:t>ning the n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sted qu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r</w:t>
      </w:r>
      <w:r w:rsidRPr="00195CF6">
        <w:rPr>
          <w:spacing w:val="2"/>
          <w:sz w:val="24"/>
          <w:szCs w:val="24"/>
        </w:rPr>
        <w:t>i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 xml:space="preserve">s for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 xml:space="preserve">Q2 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nd</w:t>
      </w:r>
      <w:r w:rsidRPr="00195CF6">
        <w:rPr>
          <w:spacing w:val="2"/>
          <w:sz w:val="24"/>
          <w:szCs w:val="24"/>
        </w:rPr>
        <w:t xml:space="preserve"> </w:t>
      </w:r>
      <w:r w:rsidRPr="00195CF6">
        <w:rPr>
          <w:spacing w:val="-2"/>
          <w:sz w:val="24"/>
          <w:szCs w:val="24"/>
        </w:rPr>
        <w:t>B</w:t>
      </w:r>
      <w:r w:rsidRPr="00195CF6">
        <w:rPr>
          <w:sz w:val="24"/>
          <w:szCs w:val="24"/>
        </w:rPr>
        <w:t>Q3.</w:t>
      </w:r>
      <w:r w:rsidRPr="00195CF6">
        <w:rPr>
          <w:spacing w:val="4"/>
          <w:sz w:val="24"/>
          <w:szCs w:val="24"/>
        </w:rPr>
        <w:t xml:space="preserve"> </w:t>
      </w:r>
      <w:r w:rsidRPr="00195CF6">
        <w:rPr>
          <w:spacing w:val="-3"/>
          <w:sz w:val="24"/>
          <w:szCs w:val="24"/>
        </w:rPr>
        <w:t>I</w:t>
      </w:r>
      <w:r w:rsidRPr="00195CF6">
        <w:rPr>
          <w:sz w:val="24"/>
          <w:szCs w:val="24"/>
        </w:rPr>
        <w:t>n both solu</w:t>
      </w:r>
      <w:r w:rsidRPr="00195CF6">
        <w:rPr>
          <w:spacing w:val="1"/>
          <w:sz w:val="24"/>
          <w:szCs w:val="24"/>
        </w:rPr>
        <w:t>t</w:t>
      </w:r>
      <w:r w:rsidRPr="00195CF6">
        <w:rPr>
          <w:sz w:val="24"/>
          <w:szCs w:val="24"/>
        </w:rPr>
        <w:t>ions, pro</w:t>
      </w:r>
      <w:r w:rsidRPr="00195CF6">
        <w:rPr>
          <w:spacing w:val="-1"/>
          <w:sz w:val="24"/>
          <w:szCs w:val="24"/>
        </w:rPr>
        <w:t>f</w:t>
      </w:r>
      <w:r w:rsidRPr="00195CF6">
        <w:rPr>
          <w:sz w:val="24"/>
          <w:szCs w:val="24"/>
        </w:rPr>
        <w:t>it</w:t>
      </w:r>
      <w:r w:rsidRPr="00195CF6">
        <w:rPr>
          <w:spacing w:val="1"/>
          <w:sz w:val="24"/>
          <w:szCs w:val="24"/>
        </w:rPr>
        <w:t xml:space="preserve"> </w:t>
      </w:r>
      <w:r w:rsidRPr="00195CF6">
        <w:rPr>
          <w:sz w:val="24"/>
          <w:szCs w:val="24"/>
        </w:rPr>
        <w:t>is comput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 xml:space="preserve">d AS </w:t>
      </w:r>
      <w:proofErr w:type="spellStart"/>
      <w:r w:rsidRPr="00195CF6">
        <w:rPr>
          <w:spacing w:val="1"/>
          <w:sz w:val="24"/>
          <w:szCs w:val="24"/>
        </w:rPr>
        <w:t>S</w:t>
      </w:r>
      <w:r w:rsidRPr="00195CF6">
        <w:rPr>
          <w:sz w:val="24"/>
          <w:szCs w:val="24"/>
        </w:rPr>
        <w:t>u</w:t>
      </w:r>
      <w:r w:rsidRPr="00195CF6">
        <w:rPr>
          <w:spacing w:val="3"/>
          <w:sz w:val="24"/>
          <w:szCs w:val="24"/>
        </w:rPr>
        <w:t>m</w:t>
      </w:r>
      <w:r w:rsidRPr="00195CF6">
        <w:rPr>
          <w:spacing w:val="-6"/>
          <w:sz w:val="24"/>
          <w:szCs w:val="24"/>
        </w:rPr>
        <w:t>I</w:t>
      </w:r>
      <w:r w:rsidRPr="00195CF6">
        <w:rPr>
          <w:sz w:val="24"/>
          <w:szCs w:val="24"/>
        </w:rPr>
        <w:t>nvoic</w:t>
      </w:r>
      <w:r w:rsidRPr="00195CF6">
        <w:rPr>
          <w:spacing w:val="-1"/>
          <w:sz w:val="24"/>
          <w:szCs w:val="24"/>
        </w:rPr>
        <w:t>e</w:t>
      </w:r>
      <w:r w:rsidRPr="00195CF6">
        <w:rPr>
          <w:sz w:val="24"/>
          <w:szCs w:val="24"/>
        </w:rPr>
        <w:t>Amt</w:t>
      </w:r>
      <w:proofErr w:type="spellEnd"/>
      <w:r w:rsidRPr="00195CF6">
        <w:rPr>
          <w:spacing w:val="3"/>
          <w:sz w:val="24"/>
          <w:szCs w:val="24"/>
        </w:rPr>
        <w:t xml:space="preserve"> </w:t>
      </w:r>
      <w:r w:rsidRPr="00195CF6">
        <w:rPr>
          <w:sz w:val="24"/>
          <w:szCs w:val="24"/>
        </w:rPr>
        <w:t>–</w:t>
      </w:r>
      <w:r w:rsidRPr="00195CF6">
        <w:rPr>
          <w:spacing w:val="3"/>
          <w:sz w:val="24"/>
          <w:szCs w:val="24"/>
        </w:rPr>
        <w:t xml:space="preserve"> </w:t>
      </w:r>
      <w:proofErr w:type="spellStart"/>
      <w:r w:rsidRPr="00195CF6">
        <w:rPr>
          <w:sz w:val="24"/>
          <w:szCs w:val="24"/>
        </w:rPr>
        <w:t>Tot</w:t>
      </w:r>
      <w:r w:rsidRPr="00195CF6">
        <w:rPr>
          <w:spacing w:val="-1"/>
          <w:sz w:val="24"/>
          <w:szCs w:val="24"/>
        </w:rPr>
        <w:t>a</w:t>
      </w:r>
      <w:r w:rsidRPr="00195CF6">
        <w:rPr>
          <w:sz w:val="24"/>
          <w:szCs w:val="24"/>
        </w:rPr>
        <w:t>l</w:t>
      </w:r>
      <w:r w:rsidRPr="00195CF6">
        <w:rPr>
          <w:spacing w:val="1"/>
          <w:sz w:val="24"/>
          <w:szCs w:val="24"/>
        </w:rPr>
        <w:t>C</w:t>
      </w:r>
      <w:r w:rsidRPr="00195CF6">
        <w:rPr>
          <w:sz w:val="24"/>
          <w:szCs w:val="24"/>
        </w:rPr>
        <w:t>ost</w:t>
      </w:r>
      <w:r w:rsidRPr="00195CF6">
        <w:rPr>
          <w:spacing w:val="1"/>
          <w:sz w:val="24"/>
          <w:szCs w:val="24"/>
        </w:rPr>
        <w:t>s</w:t>
      </w:r>
      <w:proofErr w:type="spellEnd"/>
      <w:r w:rsidRPr="00195CF6">
        <w:rPr>
          <w:sz w:val="24"/>
          <w:szCs w:val="24"/>
        </w:rPr>
        <w:t>.</w:t>
      </w:r>
    </w:p>
    <w:p w:rsidR="00195CF6" w:rsidRPr="00195CF6" w:rsidRDefault="00195CF6" w:rsidP="00195CF6">
      <w:pPr>
        <w:rPr>
          <w:sz w:val="24"/>
          <w:szCs w:val="24"/>
        </w:rPr>
      </w:pP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AQ3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locations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descending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annual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profit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Extends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BQ2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BQ3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Using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revenue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cost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summaries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SumLocProfit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X1.Time_Year</w:t>
      </w:r>
    </w:p>
    <w:p w:rsidR="009D3268" w:rsidRDefault="008A323B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proofErr w:type="gramEnd"/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RankProfitSum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X1,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X2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1.Location</w:t>
      </w:r>
      <w:proofErr w:type="gramEnd"/>
      <w:r>
        <w:rPr>
          <w:rFonts w:ascii="Courier New" w:eastAsia="Courier New" w:hAnsi="Courier New" w:cs="Courier New"/>
          <w:position w:val="1"/>
        </w:rPr>
        <w:t>_Name,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</w:t>
      </w:r>
      <w:r>
        <w:rPr>
          <w:rFonts w:ascii="Courier New" w:eastAsia="Courier New" w:hAnsi="Courier New" w:cs="Courier New"/>
          <w:spacing w:val="1"/>
          <w:position w:val="1"/>
        </w:rPr>
        <w:t>r</w:t>
      </w:r>
      <w:r>
        <w:rPr>
          <w:rFonts w:ascii="Courier New" w:eastAsia="Courier New" w:hAnsi="Courier New" w:cs="Courier New"/>
          <w:position w:val="1"/>
        </w:rPr>
        <w:t>;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queries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rev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</w:rPr>
        <w:t>nue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cost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summaries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SumLocProfit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X1.Time_Year</w:t>
      </w:r>
    </w:p>
    <w:p w:rsidR="009D3268" w:rsidRDefault="008A323B">
      <w:pPr>
        <w:spacing w:line="20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proofErr w:type="gramEnd"/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1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RankProfitSum</w:t>
      </w:r>
      <w:proofErr w:type="spellEnd"/>
    </w:p>
    <w:p w:rsidR="009D3268" w:rsidRDefault="008A323B">
      <w:pPr>
        <w:spacing w:before="9"/>
        <w:ind w:left="100" w:right="896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(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1060" w:right="35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 W_TIME_D.TIME_YEAR,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W_TIME_D.TIME_MONTH,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9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W_InvoiceLine_F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F.Sub</w:t>
      </w:r>
      <w:proofErr w:type="gramEnd"/>
      <w:r>
        <w:rPr>
          <w:rFonts w:ascii="Courier New" w:eastAsia="Courier New" w:hAnsi="Courier New" w:cs="Courier New"/>
          <w:position w:val="1"/>
        </w:rPr>
        <w:t>_Job_Id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W_Job_Shipment_F.Sub_Job_Id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</w:t>
      </w:r>
      <w:proofErr w:type="gramStart"/>
      <w:r>
        <w:rPr>
          <w:rFonts w:ascii="Courier New" w:eastAsia="Courier New" w:hAnsi="Courier New" w:cs="Courier New"/>
        </w:rPr>
        <w:t>F.Invoice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W_InvoiceLine_F.Invoice_Id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W_InvoiceLine_F.Location_Id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W_Sub_Job_F.Job_Id</w:t>
      </w:r>
      <w:proofErr w:type="spellEnd"/>
    </w:p>
    <w:p w:rsidR="009D3268" w:rsidRDefault="008A323B" w:rsidP="00195CF6">
      <w:pPr>
        <w:spacing w:line="220" w:lineRule="exact"/>
        <w:ind w:left="340"/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</w:t>
      </w:r>
      <w:r>
        <w:rPr>
          <w:rFonts w:ascii="Courier New" w:eastAsia="Courier New" w:hAnsi="Courier New" w:cs="Courier New"/>
          <w:spacing w:val="1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9D3268">
      <w:pPr>
        <w:spacing w:before="2" w:line="220" w:lineRule="exact"/>
        <w:rPr>
          <w:sz w:val="22"/>
          <w:szCs w:val="22"/>
        </w:rPr>
        <w:sectPr w:rsidR="009D3268">
          <w:pgSz w:w="12240" w:h="15840"/>
          <w:pgMar w:top="980" w:right="960" w:bottom="280" w:left="1700" w:header="743" w:footer="0" w:gutter="0"/>
          <w:cols w:space="720"/>
        </w:sectPr>
      </w:pPr>
    </w:p>
    <w:p w:rsidR="009D3268" w:rsidRDefault="009D3268">
      <w:pPr>
        <w:spacing w:line="200" w:lineRule="exact"/>
      </w:pPr>
    </w:p>
    <w:p w:rsidR="009D3268" w:rsidRDefault="009D3268">
      <w:pPr>
        <w:spacing w:before="19" w:line="260" w:lineRule="exact"/>
        <w:rPr>
          <w:sz w:val="26"/>
          <w:szCs w:val="26"/>
        </w:rPr>
      </w:pPr>
    </w:p>
    <w:p w:rsidR="009D3268" w:rsidRDefault="008A323B">
      <w:pPr>
        <w:spacing w:line="220" w:lineRule="exact"/>
        <w:ind w:left="220" w:right="-3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X1, </w:t>
      </w:r>
    </w:p>
    <w:p w:rsidR="009D3268" w:rsidRDefault="008A323B">
      <w:pPr>
        <w:spacing w:before="25" w:line="220" w:lineRule="exact"/>
        <w:ind w:right="2485"/>
        <w:rPr>
          <w:rFonts w:ascii="Courier New" w:eastAsia="Courier New" w:hAnsi="Courier New" w:cs="Courier New"/>
        </w:rPr>
        <w:sectPr w:rsidR="009D3268">
          <w:type w:val="continuous"/>
          <w:pgSz w:w="12240" w:h="15840"/>
          <w:pgMar w:top="1360" w:right="960" w:bottom="280" w:left="1700" w:header="720" w:footer="720" w:gutter="0"/>
          <w:cols w:num="2" w:space="720" w:equalWidth="0">
            <w:col w:w="820" w:space="600"/>
            <w:col w:w="8160"/>
          </w:cols>
        </w:sectPr>
      </w:pPr>
      <w:r>
        <w:br w:type="column"/>
      </w: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9D3268" w:rsidRDefault="00195CF6">
      <w:pPr>
        <w:tabs>
          <w:tab w:val="left" w:pos="3580"/>
        </w:tabs>
        <w:spacing w:before="16"/>
        <w:ind w:left="1060" w:right="308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(</w:t>
      </w:r>
      <w:r w:rsidR="008A323B">
        <w:rPr>
          <w:rFonts w:ascii="Courier New" w:eastAsia="Courier New" w:hAnsi="Courier New" w:cs="Courier New"/>
        </w:rPr>
        <w:t>SELECT</w:t>
      </w:r>
      <w:r w:rsidR="008A323B"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 w:rsidR="008A323B">
        <w:rPr>
          <w:rFonts w:ascii="Courier New" w:eastAsia="Courier New" w:hAnsi="Courier New" w:cs="Courier New"/>
        </w:rPr>
        <w:t>W_Sub_Job_</w:t>
      </w:r>
      <w:proofErr w:type="gramStart"/>
      <w:r w:rsidR="008A323B">
        <w:rPr>
          <w:rFonts w:ascii="Courier New" w:eastAsia="Courier New" w:hAnsi="Courier New" w:cs="Courier New"/>
        </w:rPr>
        <w:t>F.</w:t>
      </w:r>
      <w:r w:rsidR="008A323B">
        <w:rPr>
          <w:rFonts w:ascii="Courier New" w:eastAsia="Courier New" w:hAnsi="Courier New" w:cs="Courier New"/>
          <w:spacing w:val="1"/>
        </w:rPr>
        <w:t>J</w:t>
      </w:r>
      <w:r w:rsidR="008A323B">
        <w:rPr>
          <w:rFonts w:ascii="Courier New" w:eastAsia="Courier New" w:hAnsi="Courier New" w:cs="Courier New"/>
        </w:rPr>
        <w:t>ob</w:t>
      </w:r>
      <w:proofErr w:type="gramEnd"/>
      <w:r w:rsidR="008A323B">
        <w:rPr>
          <w:rFonts w:ascii="Courier New" w:eastAsia="Courier New" w:hAnsi="Courier New" w:cs="Courier New"/>
        </w:rPr>
        <w:t>_Id</w:t>
      </w:r>
      <w:proofErr w:type="spellEnd"/>
      <w:r w:rsidR="008A323B">
        <w:rPr>
          <w:rFonts w:ascii="Courier New" w:eastAsia="Courier New" w:hAnsi="Courier New" w:cs="Courier New"/>
        </w:rPr>
        <w:t>,</w:t>
      </w:r>
      <w:r w:rsidR="008A323B"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 w:rsidR="008A323B">
        <w:rPr>
          <w:rFonts w:ascii="Courier New" w:eastAsia="Courier New" w:hAnsi="Courier New" w:cs="Courier New"/>
        </w:rPr>
        <w:t>W_Location_D.LOCATION_ID</w:t>
      </w:r>
      <w:proofErr w:type="spellEnd"/>
      <w:r w:rsidR="008A323B">
        <w:rPr>
          <w:rFonts w:ascii="Courier New" w:eastAsia="Courier New" w:hAnsi="Courier New" w:cs="Courier New"/>
        </w:rPr>
        <w:t>, W_LOCATION_D.LOCATION_NAME, W_TIME_D.TIME_YEAR,</w:t>
      </w:r>
      <w:r w:rsidR="008A323B">
        <w:rPr>
          <w:rFonts w:ascii="Courier New" w:eastAsia="Courier New" w:hAnsi="Courier New" w:cs="Courier New"/>
        </w:rPr>
        <w:tab/>
        <w:t>W_TIME_D.TIME_MONTH, SUM(</w:t>
      </w:r>
      <w:proofErr w:type="spellStart"/>
      <w:r w:rsidR="008A323B">
        <w:rPr>
          <w:rFonts w:ascii="Courier New" w:eastAsia="Courier New" w:hAnsi="Courier New" w:cs="Courier New"/>
        </w:rPr>
        <w:t>Cost_Labor</w:t>
      </w:r>
      <w:proofErr w:type="spellEnd"/>
      <w:r w:rsidR="008A323B">
        <w:rPr>
          <w:rFonts w:ascii="Courier New" w:eastAsia="Courier New" w:hAnsi="Courier New" w:cs="Courier New"/>
        </w:rPr>
        <w:t>)</w:t>
      </w:r>
      <w:r w:rsidR="008A323B">
        <w:rPr>
          <w:rFonts w:ascii="Courier New" w:eastAsia="Courier New" w:hAnsi="Courier New" w:cs="Courier New"/>
          <w:spacing w:val="-18"/>
        </w:rPr>
        <w:t xml:space="preserve"> </w:t>
      </w:r>
      <w:r w:rsidR="008A323B">
        <w:rPr>
          <w:rFonts w:ascii="Courier New" w:eastAsia="Courier New" w:hAnsi="Courier New" w:cs="Courier New"/>
        </w:rPr>
        <w:t>AS</w:t>
      </w:r>
      <w:r w:rsidR="008A323B"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 w:rsidR="008A323B">
        <w:rPr>
          <w:rFonts w:ascii="Courier New" w:eastAsia="Courier New" w:hAnsi="Courier New" w:cs="Courier New"/>
        </w:rPr>
        <w:t>SumLaborCosts</w:t>
      </w:r>
      <w:proofErr w:type="spellEnd"/>
      <w:r w:rsidR="008A323B">
        <w:rPr>
          <w:rFonts w:ascii="Courier New" w:eastAsia="Courier New" w:hAnsi="Courier New" w:cs="Courier New"/>
        </w:rPr>
        <w:t>, SUM(</w:t>
      </w:r>
      <w:proofErr w:type="spellStart"/>
      <w:r w:rsidR="008A323B">
        <w:rPr>
          <w:rFonts w:ascii="Courier New" w:eastAsia="Courier New" w:hAnsi="Courier New" w:cs="Courier New"/>
        </w:rPr>
        <w:t>Cost_Material</w:t>
      </w:r>
      <w:proofErr w:type="spellEnd"/>
      <w:r w:rsidR="008A323B">
        <w:rPr>
          <w:rFonts w:ascii="Courier New" w:eastAsia="Courier New" w:hAnsi="Courier New" w:cs="Courier New"/>
        </w:rPr>
        <w:t>)</w:t>
      </w:r>
      <w:r w:rsidR="008A323B">
        <w:rPr>
          <w:rFonts w:ascii="Courier New" w:eastAsia="Courier New" w:hAnsi="Courier New" w:cs="Courier New"/>
          <w:spacing w:val="-22"/>
        </w:rPr>
        <w:t xml:space="preserve"> </w:t>
      </w:r>
      <w:r w:rsidR="008A323B">
        <w:rPr>
          <w:rFonts w:ascii="Courier New" w:eastAsia="Courier New" w:hAnsi="Courier New" w:cs="Courier New"/>
        </w:rPr>
        <w:t>AS</w:t>
      </w:r>
      <w:r w:rsidR="008A323B"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 w:rsidR="008A323B">
        <w:rPr>
          <w:rFonts w:ascii="Courier New" w:eastAsia="Courier New" w:hAnsi="Courier New" w:cs="Courier New"/>
        </w:rPr>
        <w:t>SumMaterialCosts</w:t>
      </w:r>
      <w:proofErr w:type="spellEnd"/>
      <w:r w:rsidR="008A323B">
        <w:rPr>
          <w:rFonts w:ascii="Courier New" w:eastAsia="Courier New" w:hAnsi="Courier New" w:cs="Courier New"/>
        </w:rPr>
        <w:t>, SUM(</w:t>
      </w:r>
      <w:proofErr w:type="spellStart"/>
      <w:r w:rsidR="008A323B">
        <w:rPr>
          <w:rFonts w:ascii="Courier New" w:eastAsia="Courier New" w:hAnsi="Courier New" w:cs="Courier New"/>
        </w:rPr>
        <w:t>Cost_Overhead</w:t>
      </w:r>
      <w:proofErr w:type="spellEnd"/>
      <w:r w:rsidR="008A323B">
        <w:rPr>
          <w:rFonts w:ascii="Courier New" w:eastAsia="Courier New" w:hAnsi="Courier New" w:cs="Courier New"/>
        </w:rPr>
        <w:t>)</w:t>
      </w:r>
      <w:r w:rsidR="008A323B">
        <w:rPr>
          <w:rFonts w:ascii="Courier New" w:eastAsia="Courier New" w:hAnsi="Courier New" w:cs="Courier New"/>
          <w:spacing w:val="-22"/>
        </w:rPr>
        <w:t xml:space="preserve"> </w:t>
      </w:r>
      <w:r w:rsidR="008A323B">
        <w:rPr>
          <w:rFonts w:ascii="Courier New" w:eastAsia="Courier New" w:hAnsi="Courier New" w:cs="Courier New"/>
        </w:rPr>
        <w:t>AS</w:t>
      </w:r>
      <w:r w:rsidR="008A323B"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 w:rsidR="008A323B">
        <w:rPr>
          <w:rFonts w:ascii="Courier New" w:eastAsia="Courier New" w:hAnsi="Courier New" w:cs="Courier New"/>
        </w:rPr>
        <w:t>SumOvrhdCosts</w:t>
      </w:r>
      <w:proofErr w:type="spellEnd"/>
      <w:r w:rsidR="008A323B"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10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Rate_Per_Hour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SumMachineCosts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Quantity_Produced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SumQtyProduced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1420" w:right="2605" w:hanging="3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 (</w:t>
      </w:r>
      <w:proofErr w:type="spellStart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</w:t>
      </w:r>
      <w:r>
        <w:rPr>
          <w:rFonts w:ascii="Courier New" w:eastAsia="Courier New" w:hAnsi="Courier New" w:cs="Courier New"/>
          <w:spacing w:val="1"/>
        </w:rPr>
        <w:t>s</w:t>
      </w:r>
      <w:r>
        <w:rPr>
          <w:rFonts w:ascii="Courier New" w:eastAsia="Courier New" w:hAnsi="Courier New" w:cs="Courier New"/>
        </w:rPr>
        <w:t>ts</w:t>
      </w:r>
      <w:proofErr w:type="spellEnd"/>
    </w:p>
    <w:p w:rsidR="009D3268" w:rsidRDefault="008A323B">
      <w:pPr>
        <w:spacing w:before="2"/>
        <w:ind w:left="340" w:right="11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W_Machine_Type_D</w:t>
      </w:r>
      <w:proofErr w:type="spellEnd"/>
      <w:r>
        <w:rPr>
          <w:rFonts w:ascii="Courier New" w:eastAsia="Courier New" w:hAnsi="Courier New" w:cs="Courier New"/>
        </w:rPr>
        <w:t xml:space="preserve"> 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F.Machine</w:t>
      </w:r>
      <w:proofErr w:type="gramEnd"/>
      <w:r>
        <w:rPr>
          <w:rFonts w:ascii="Courier New" w:eastAsia="Courier New" w:hAnsi="Courier New" w:cs="Courier New"/>
          <w:position w:val="1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W_Machine_Type_D.Machine_Type_Id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Contract_Date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9D3268" w:rsidRDefault="008A323B">
      <w:pPr>
        <w:spacing w:before="2"/>
        <w:ind w:left="1420" w:right="2485" w:hanging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  <w:r>
        <w:rPr>
          <w:rFonts w:ascii="Courier New" w:eastAsia="Courier New" w:hAnsi="Courier New" w:cs="Courier New"/>
        </w:rPr>
        <w:t>, W_LOCATION_D.LOCATION_NAME,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X2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</w:t>
      </w:r>
      <w:r>
        <w:rPr>
          <w:rFonts w:ascii="Courier New" w:eastAsia="Courier New" w:hAnsi="Courier New" w:cs="Courier New"/>
          <w:spacing w:val="1"/>
        </w:rPr>
        <w:t>r</w:t>
      </w:r>
      <w:r>
        <w:rPr>
          <w:rFonts w:ascii="Courier New" w:eastAsia="Courier New" w:hAnsi="Courier New" w:cs="Courier New"/>
        </w:rPr>
        <w:t>;</w:t>
      </w:r>
    </w:p>
    <w:p w:rsidR="009D3268" w:rsidRDefault="009D3268">
      <w:pPr>
        <w:spacing w:before="6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9D3268" w:rsidRPr="00016C4E" w:rsidRDefault="008A323B" w:rsidP="00016C4E">
      <w:pPr>
        <w:pStyle w:val="NoSpacing"/>
        <w:rPr>
          <w:rFonts w:ascii="Arial" w:eastAsia="Arial" w:hAnsi="Arial" w:cs="Arial"/>
          <w:b/>
        </w:rPr>
      </w:pPr>
      <w:r w:rsidRPr="00016C4E">
        <w:rPr>
          <w:rFonts w:ascii="Arial" w:eastAsia="Arial" w:hAnsi="Arial" w:cs="Arial"/>
          <w:b/>
          <w:spacing w:val="-5"/>
        </w:rPr>
        <w:t>A</w:t>
      </w:r>
      <w:r w:rsidRPr="00016C4E">
        <w:rPr>
          <w:rFonts w:ascii="Arial" w:eastAsia="Arial" w:hAnsi="Arial" w:cs="Arial"/>
          <w:b/>
          <w:spacing w:val="2"/>
        </w:rPr>
        <w:t>n</w:t>
      </w:r>
      <w:r w:rsidRPr="00016C4E">
        <w:rPr>
          <w:rFonts w:ascii="Arial" w:eastAsia="Arial" w:hAnsi="Arial" w:cs="Arial"/>
          <w:b/>
          <w:spacing w:val="1"/>
        </w:rPr>
        <w:t>a</w:t>
      </w:r>
      <w:r w:rsidRPr="00016C4E">
        <w:rPr>
          <w:rFonts w:ascii="Arial" w:eastAsia="Arial" w:hAnsi="Arial" w:cs="Arial"/>
          <w:b/>
          <w:spacing w:val="3"/>
        </w:rPr>
        <w:t>l</w:t>
      </w:r>
      <w:r w:rsidRPr="00016C4E">
        <w:rPr>
          <w:rFonts w:ascii="Arial" w:eastAsia="Arial" w:hAnsi="Arial" w:cs="Arial"/>
          <w:b/>
          <w:spacing w:val="-4"/>
        </w:rPr>
        <w:t>y</w:t>
      </w:r>
      <w:r w:rsidRPr="00016C4E">
        <w:rPr>
          <w:rFonts w:ascii="Arial" w:eastAsia="Arial" w:hAnsi="Arial" w:cs="Arial"/>
          <w:b/>
        </w:rPr>
        <w:t>tic</w:t>
      </w:r>
      <w:r w:rsidRPr="00016C4E">
        <w:rPr>
          <w:rFonts w:ascii="Arial" w:eastAsia="Arial" w:hAnsi="Arial" w:cs="Arial"/>
          <w:b/>
          <w:spacing w:val="1"/>
        </w:rPr>
        <w:t xml:space="preserve"> Q</w:t>
      </w:r>
      <w:r w:rsidRPr="00016C4E">
        <w:rPr>
          <w:rFonts w:ascii="Arial" w:eastAsia="Arial" w:hAnsi="Arial" w:cs="Arial"/>
          <w:b/>
        </w:rPr>
        <w:t>ue</w:t>
      </w:r>
      <w:r w:rsidRPr="00016C4E">
        <w:rPr>
          <w:rFonts w:ascii="Arial" w:eastAsia="Arial" w:hAnsi="Arial" w:cs="Arial"/>
          <w:b/>
          <w:spacing w:val="2"/>
        </w:rPr>
        <w:t>r</w:t>
      </w:r>
      <w:r w:rsidRPr="00016C4E">
        <w:rPr>
          <w:rFonts w:ascii="Arial" w:eastAsia="Arial" w:hAnsi="Arial" w:cs="Arial"/>
          <w:b/>
        </w:rPr>
        <w:t>y</w:t>
      </w:r>
      <w:r w:rsidRPr="00016C4E">
        <w:rPr>
          <w:rFonts w:ascii="Arial" w:eastAsia="Arial" w:hAnsi="Arial" w:cs="Arial"/>
          <w:b/>
          <w:spacing w:val="-4"/>
        </w:rPr>
        <w:t xml:space="preserve"> </w:t>
      </w:r>
      <w:r w:rsidRPr="00016C4E">
        <w:rPr>
          <w:rFonts w:ascii="Arial" w:eastAsia="Arial" w:hAnsi="Arial" w:cs="Arial"/>
          <w:b/>
        </w:rPr>
        <w:t>4</w:t>
      </w:r>
      <w:r w:rsidRPr="00016C4E">
        <w:rPr>
          <w:rFonts w:ascii="Arial" w:eastAsia="Arial" w:hAnsi="Arial" w:cs="Arial"/>
          <w:b/>
          <w:spacing w:val="4"/>
        </w:rPr>
        <w:t xml:space="preserve"> (</w:t>
      </w:r>
      <w:r w:rsidRPr="00016C4E">
        <w:rPr>
          <w:rFonts w:ascii="Arial" w:eastAsia="Arial" w:hAnsi="Arial" w:cs="Arial"/>
          <w:b/>
          <w:spacing w:val="-8"/>
        </w:rPr>
        <w:t>A</w:t>
      </w:r>
      <w:r w:rsidRPr="00016C4E">
        <w:rPr>
          <w:rFonts w:ascii="Arial" w:eastAsia="Arial" w:hAnsi="Arial" w:cs="Arial"/>
          <w:b/>
          <w:spacing w:val="3"/>
        </w:rPr>
        <w:t>Q</w:t>
      </w:r>
      <w:r w:rsidRPr="00016C4E">
        <w:rPr>
          <w:rFonts w:ascii="Arial" w:eastAsia="Arial" w:hAnsi="Arial" w:cs="Arial"/>
          <w:b/>
          <w:spacing w:val="1"/>
        </w:rPr>
        <w:t>4</w:t>
      </w:r>
      <w:r w:rsidRPr="00016C4E">
        <w:rPr>
          <w:rFonts w:ascii="Arial" w:eastAsia="Arial" w:hAnsi="Arial" w:cs="Arial"/>
          <w:b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 w:rsidP="00016C4E">
      <w:pPr>
        <w:rPr>
          <w:sz w:val="24"/>
          <w:szCs w:val="24"/>
        </w:rPr>
      </w:pPr>
      <w:r w:rsidRPr="00016C4E">
        <w:rPr>
          <w:sz w:val="24"/>
          <w:szCs w:val="24"/>
        </w:rPr>
        <w:t xml:space="preserve">AQ4 </w:t>
      </w:r>
      <w:r w:rsidRPr="00016C4E">
        <w:rPr>
          <w:spacing w:val="-1"/>
          <w:sz w:val="24"/>
          <w:szCs w:val="24"/>
        </w:rPr>
        <w:t>e</w:t>
      </w:r>
      <w:r w:rsidRPr="00016C4E">
        <w:rPr>
          <w:spacing w:val="2"/>
          <w:sz w:val="24"/>
          <w:szCs w:val="24"/>
        </w:rPr>
        <w:t>x</w:t>
      </w:r>
      <w:r w:rsidRPr="00016C4E">
        <w:rPr>
          <w:sz w:val="24"/>
          <w:szCs w:val="24"/>
        </w:rPr>
        <w:t xml:space="preserve">tends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 xml:space="preserve">Q2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nd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z w:val="24"/>
          <w:szCs w:val="24"/>
        </w:rPr>
        <w:t xml:space="preserve">BQ3 </w:t>
      </w:r>
      <w:r w:rsidRPr="00016C4E">
        <w:rPr>
          <w:spacing w:val="-1"/>
          <w:sz w:val="24"/>
          <w:szCs w:val="24"/>
        </w:rPr>
        <w:t>w</w:t>
      </w:r>
      <w:r w:rsidRPr="00016C4E">
        <w:rPr>
          <w:sz w:val="24"/>
          <w:szCs w:val="24"/>
        </w:rPr>
        <w:t>i</w:t>
      </w:r>
      <w:r w:rsidRPr="00016C4E">
        <w:rPr>
          <w:spacing w:val="1"/>
          <w:sz w:val="24"/>
          <w:szCs w:val="24"/>
        </w:rPr>
        <w:t>t</w:t>
      </w:r>
      <w:r w:rsidRPr="00016C4E">
        <w:rPr>
          <w:sz w:val="24"/>
          <w:szCs w:val="24"/>
        </w:rPr>
        <w:t>h r</w:t>
      </w:r>
      <w:r w:rsidRPr="00016C4E">
        <w:rPr>
          <w:spacing w:val="-2"/>
          <w:sz w:val="24"/>
          <w:szCs w:val="24"/>
        </w:rPr>
        <w:t>a</w:t>
      </w:r>
      <w:r w:rsidRPr="00016C4E">
        <w:rPr>
          <w:sz w:val="24"/>
          <w:szCs w:val="24"/>
        </w:rPr>
        <w:t>nki</w:t>
      </w:r>
      <w:r w:rsidRPr="00016C4E">
        <w:rPr>
          <w:spacing w:val="3"/>
          <w:sz w:val="24"/>
          <w:szCs w:val="24"/>
        </w:rPr>
        <w:t>n</w:t>
      </w:r>
      <w:r w:rsidRPr="00016C4E">
        <w:rPr>
          <w:sz w:val="24"/>
          <w:szCs w:val="24"/>
        </w:rPr>
        <w:t>g</w:t>
      </w:r>
      <w:r w:rsidRPr="00016C4E">
        <w:rPr>
          <w:spacing w:val="-2"/>
          <w:sz w:val="24"/>
          <w:szCs w:val="24"/>
        </w:rPr>
        <w:t xml:space="preserve"> </w:t>
      </w:r>
      <w:r w:rsidRPr="00016C4E">
        <w:rPr>
          <w:sz w:val="24"/>
          <w:szCs w:val="24"/>
        </w:rPr>
        <w:t>of lo</w:t>
      </w:r>
      <w:r w:rsidRPr="00016C4E">
        <w:rPr>
          <w:spacing w:val="-1"/>
          <w:sz w:val="24"/>
          <w:szCs w:val="24"/>
        </w:rPr>
        <w:t>ca</w:t>
      </w:r>
      <w:r w:rsidRPr="00016C4E">
        <w:rPr>
          <w:sz w:val="24"/>
          <w:szCs w:val="24"/>
        </w:rPr>
        <w:t>t</w:t>
      </w:r>
      <w:r w:rsidRPr="00016C4E">
        <w:rPr>
          <w:spacing w:val="3"/>
          <w:sz w:val="24"/>
          <w:szCs w:val="24"/>
        </w:rPr>
        <w:t>i</w:t>
      </w:r>
      <w:r w:rsidRPr="00016C4E">
        <w:rPr>
          <w:sz w:val="24"/>
          <w:szCs w:val="24"/>
        </w:rPr>
        <w:t>ons</w:t>
      </w:r>
      <w:r w:rsidRPr="00016C4E">
        <w:rPr>
          <w:spacing w:val="3"/>
          <w:sz w:val="24"/>
          <w:szCs w:val="24"/>
        </w:rPr>
        <w:t xml:space="preserve"> </w:t>
      </w:r>
      <w:r w:rsidRPr="00016C4E">
        <w:rPr>
          <w:spacing w:val="2"/>
          <w:sz w:val="24"/>
          <w:szCs w:val="24"/>
        </w:rPr>
        <w:t>b</w:t>
      </w:r>
      <w:r w:rsidRPr="00016C4E">
        <w:rPr>
          <w:sz w:val="24"/>
          <w:szCs w:val="24"/>
        </w:rPr>
        <w:t>y</w:t>
      </w:r>
      <w:r w:rsidRPr="00016C4E">
        <w:rPr>
          <w:spacing w:val="-5"/>
          <w:sz w:val="24"/>
          <w:szCs w:val="24"/>
        </w:rPr>
        <w:t xml:space="preserve">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nn</w:t>
      </w:r>
      <w:r w:rsidRPr="00016C4E">
        <w:rPr>
          <w:spacing w:val="2"/>
          <w:sz w:val="24"/>
          <w:szCs w:val="24"/>
        </w:rPr>
        <w:t>u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l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z w:val="24"/>
          <w:szCs w:val="24"/>
        </w:rPr>
        <w:t>pro</w:t>
      </w:r>
      <w:r w:rsidRPr="00016C4E">
        <w:rPr>
          <w:spacing w:val="-1"/>
          <w:sz w:val="24"/>
          <w:szCs w:val="24"/>
        </w:rPr>
        <w:t>f</w:t>
      </w:r>
      <w:r w:rsidRPr="00016C4E">
        <w:rPr>
          <w:sz w:val="24"/>
          <w:szCs w:val="24"/>
        </w:rPr>
        <w:t>it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z w:val="24"/>
          <w:szCs w:val="24"/>
        </w:rPr>
        <w:t>ma</w:t>
      </w:r>
      <w:r w:rsidRPr="00016C4E">
        <w:rPr>
          <w:spacing w:val="1"/>
          <w:sz w:val="24"/>
          <w:szCs w:val="24"/>
        </w:rPr>
        <w:t>r</w:t>
      </w:r>
      <w:r w:rsidRPr="00016C4E">
        <w:rPr>
          <w:spacing w:val="-2"/>
          <w:sz w:val="24"/>
          <w:szCs w:val="24"/>
        </w:rPr>
        <w:t>g</w:t>
      </w:r>
      <w:r w:rsidRPr="00016C4E">
        <w:rPr>
          <w:sz w:val="24"/>
          <w:szCs w:val="24"/>
        </w:rPr>
        <w:t>i</w:t>
      </w:r>
      <w:r w:rsidRPr="00016C4E">
        <w:rPr>
          <w:spacing w:val="2"/>
          <w:sz w:val="24"/>
          <w:szCs w:val="24"/>
        </w:rPr>
        <w:t>n</w:t>
      </w:r>
      <w:r w:rsidRPr="00016C4E">
        <w:rPr>
          <w:sz w:val="24"/>
          <w:szCs w:val="24"/>
        </w:rPr>
        <w:t>. R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nki</w:t>
      </w:r>
      <w:r w:rsidRPr="00016C4E">
        <w:rPr>
          <w:spacing w:val="3"/>
          <w:sz w:val="24"/>
          <w:szCs w:val="24"/>
        </w:rPr>
        <w:t>n</w:t>
      </w:r>
      <w:r w:rsidRPr="00016C4E">
        <w:rPr>
          <w:sz w:val="24"/>
          <w:szCs w:val="24"/>
        </w:rPr>
        <w:t>g sta</w:t>
      </w:r>
      <w:r w:rsidRPr="00016C4E">
        <w:rPr>
          <w:spacing w:val="-1"/>
          <w:sz w:val="24"/>
          <w:szCs w:val="24"/>
        </w:rPr>
        <w:t>r</w:t>
      </w:r>
      <w:r w:rsidRPr="00016C4E">
        <w:rPr>
          <w:sz w:val="24"/>
          <w:szCs w:val="24"/>
        </w:rPr>
        <w:t>ts over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z w:val="24"/>
          <w:szCs w:val="24"/>
        </w:rPr>
        <w:t>for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pacing w:val="-1"/>
          <w:sz w:val="24"/>
          <w:szCs w:val="24"/>
        </w:rPr>
        <w:t>e</w:t>
      </w:r>
      <w:r w:rsidRPr="00016C4E">
        <w:rPr>
          <w:spacing w:val="1"/>
          <w:sz w:val="24"/>
          <w:szCs w:val="24"/>
        </w:rPr>
        <w:t>a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 xml:space="preserve">h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ont</w:t>
      </w:r>
      <w:r w:rsidRPr="00016C4E">
        <w:rPr>
          <w:spacing w:val="2"/>
          <w:sz w:val="24"/>
          <w:szCs w:val="24"/>
        </w:rPr>
        <w:t>r</w:t>
      </w:r>
      <w:r w:rsidRPr="00016C4E">
        <w:rPr>
          <w:spacing w:val="-1"/>
          <w:sz w:val="24"/>
          <w:szCs w:val="24"/>
        </w:rPr>
        <w:t>ac</w:t>
      </w:r>
      <w:r w:rsidRPr="00016C4E">
        <w:rPr>
          <w:sz w:val="24"/>
          <w:szCs w:val="24"/>
        </w:rPr>
        <w:t>t</w:t>
      </w:r>
      <w:r w:rsidRPr="00016C4E">
        <w:rPr>
          <w:spacing w:val="5"/>
          <w:sz w:val="24"/>
          <w:szCs w:val="24"/>
        </w:rPr>
        <w:t xml:space="preserve"> </w:t>
      </w:r>
      <w:r w:rsidRPr="00016C4E">
        <w:rPr>
          <w:spacing w:val="-5"/>
          <w:sz w:val="24"/>
          <w:szCs w:val="24"/>
        </w:rPr>
        <w:t>y</w:t>
      </w:r>
      <w:r w:rsidRPr="00016C4E">
        <w:rPr>
          <w:spacing w:val="-1"/>
          <w:sz w:val="24"/>
          <w:szCs w:val="24"/>
        </w:rPr>
        <w:t>e</w:t>
      </w:r>
      <w:r w:rsidRPr="00016C4E">
        <w:rPr>
          <w:spacing w:val="1"/>
          <w:sz w:val="24"/>
          <w:szCs w:val="24"/>
        </w:rPr>
        <w:t>a</w:t>
      </w:r>
      <w:r w:rsidRPr="00016C4E">
        <w:rPr>
          <w:sz w:val="24"/>
          <w:szCs w:val="24"/>
        </w:rPr>
        <w:t xml:space="preserve">r. </w:t>
      </w:r>
      <w:r w:rsidRPr="00016C4E">
        <w:rPr>
          <w:spacing w:val="-1"/>
          <w:sz w:val="24"/>
          <w:szCs w:val="24"/>
        </w:rPr>
        <w:t>T</w:t>
      </w:r>
      <w:r w:rsidRPr="00016C4E">
        <w:rPr>
          <w:sz w:val="24"/>
          <w:szCs w:val="24"/>
        </w:rPr>
        <w:t>wo S</w:t>
      </w:r>
      <w:r w:rsidRPr="00016C4E">
        <w:rPr>
          <w:spacing w:val="2"/>
          <w:sz w:val="24"/>
          <w:szCs w:val="24"/>
        </w:rPr>
        <w:t>E</w:t>
      </w:r>
      <w:r w:rsidRPr="00016C4E">
        <w:rPr>
          <w:spacing w:val="-3"/>
          <w:sz w:val="24"/>
          <w:szCs w:val="24"/>
        </w:rPr>
        <w:t>L</w:t>
      </w:r>
      <w:r w:rsidRPr="00016C4E">
        <w:rPr>
          <w:sz w:val="24"/>
          <w:szCs w:val="24"/>
        </w:rPr>
        <w:t xml:space="preserve">ECT </w:t>
      </w:r>
      <w:r w:rsidRPr="00016C4E">
        <w:rPr>
          <w:spacing w:val="3"/>
          <w:sz w:val="24"/>
          <w:szCs w:val="24"/>
        </w:rPr>
        <w:t>s</w:t>
      </w:r>
      <w:r w:rsidRPr="00016C4E">
        <w:rPr>
          <w:sz w:val="24"/>
          <w:szCs w:val="24"/>
        </w:rPr>
        <w:t>tat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ment solut</w:t>
      </w:r>
      <w:r w:rsidRPr="00016C4E">
        <w:rPr>
          <w:spacing w:val="1"/>
          <w:sz w:val="24"/>
          <w:szCs w:val="24"/>
        </w:rPr>
        <w:t>i</w:t>
      </w:r>
      <w:r w:rsidRPr="00016C4E">
        <w:rPr>
          <w:sz w:val="24"/>
          <w:szCs w:val="24"/>
        </w:rPr>
        <w:t xml:space="preserve">ons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re</w:t>
      </w:r>
      <w:r w:rsidRPr="00016C4E">
        <w:rPr>
          <w:spacing w:val="-2"/>
          <w:sz w:val="24"/>
          <w:szCs w:val="24"/>
        </w:rPr>
        <w:t xml:space="preserve"> </w:t>
      </w:r>
      <w:r w:rsidRPr="00016C4E">
        <w:rPr>
          <w:sz w:val="24"/>
          <w:szCs w:val="24"/>
        </w:rPr>
        <w:t>s</w:t>
      </w:r>
      <w:r w:rsidRPr="00016C4E">
        <w:rPr>
          <w:spacing w:val="2"/>
          <w:sz w:val="24"/>
          <w:szCs w:val="24"/>
        </w:rPr>
        <w:t>h</w:t>
      </w:r>
      <w:r w:rsidRPr="00016C4E">
        <w:rPr>
          <w:sz w:val="24"/>
          <w:szCs w:val="24"/>
        </w:rPr>
        <w:t xml:space="preserve">own. </w:t>
      </w:r>
      <w:r w:rsidRPr="00016C4E">
        <w:rPr>
          <w:spacing w:val="-1"/>
          <w:sz w:val="24"/>
          <w:szCs w:val="24"/>
        </w:rPr>
        <w:t>T</w:t>
      </w:r>
      <w:r w:rsidRPr="00016C4E">
        <w:rPr>
          <w:sz w:val="24"/>
          <w:szCs w:val="24"/>
        </w:rPr>
        <w:t>he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z w:val="24"/>
          <w:szCs w:val="24"/>
        </w:rPr>
        <w:t>fi</w:t>
      </w:r>
      <w:r w:rsidRPr="00016C4E">
        <w:rPr>
          <w:spacing w:val="-1"/>
          <w:sz w:val="24"/>
          <w:szCs w:val="24"/>
        </w:rPr>
        <w:t>r</w:t>
      </w:r>
      <w:r w:rsidRPr="00016C4E">
        <w:rPr>
          <w:sz w:val="24"/>
          <w:szCs w:val="24"/>
        </w:rPr>
        <w:t>st and si</w:t>
      </w:r>
      <w:r w:rsidRPr="00016C4E">
        <w:rPr>
          <w:spacing w:val="1"/>
          <w:sz w:val="24"/>
          <w:szCs w:val="24"/>
        </w:rPr>
        <w:t>m</w:t>
      </w:r>
      <w:r w:rsidRPr="00016C4E">
        <w:rPr>
          <w:sz w:val="24"/>
          <w:szCs w:val="24"/>
        </w:rPr>
        <w:t>pler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z w:val="24"/>
          <w:szCs w:val="24"/>
        </w:rPr>
        <w:t>solut</w:t>
      </w:r>
      <w:r w:rsidRPr="00016C4E">
        <w:rPr>
          <w:spacing w:val="1"/>
          <w:sz w:val="24"/>
          <w:szCs w:val="24"/>
        </w:rPr>
        <w:t>i</w:t>
      </w:r>
      <w:r w:rsidRPr="00016C4E">
        <w:rPr>
          <w:sz w:val="24"/>
          <w:szCs w:val="24"/>
        </w:rPr>
        <w:t>on us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s vi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 xml:space="preserve">ws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ontaining</w:t>
      </w:r>
      <w:r w:rsidRPr="00016C4E">
        <w:rPr>
          <w:spacing w:val="-2"/>
          <w:sz w:val="24"/>
          <w:szCs w:val="24"/>
        </w:rPr>
        <w:t xml:space="preserve"> </w:t>
      </w:r>
      <w:r w:rsidRPr="00016C4E">
        <w:rPr>
          <w:spacing w:val="1"/>
          <w:sz w:val="24"/>
          <w:szCs w:val="24"/>
        </w:rPr>
        <w:t>S</w:t>
      </w:r>
      <w:r w:rsidRPr="00016C4E">
        <w:rPr>
          <w:spacing w:val="2"/>
          <w:sz w:val="24"/>
          <w:szCs w:val="24"/>
        </w:rPr>
        <w:t>E</w:t>
      </w:r>
      <w:r w:rsidRPr="00016C4E">
        <w:rPr>
          <w:spacing w:val="-3"/>
          <w:sz w:val="24"/>
          <w:szCs w:val="24"/>
        </w:rPr>
        <w:t>L</w:t>
      </w:r>
      <w:r w:rsidRPr="00016C4E">
        <w:rPr>
          <w:sz w:val="24"/>
          <w:szCs w:val="24"/>
        </w:rPr>
        <w:t xml:space="preserve">ECT </w:t>
      </w:r>
      <w:r w:rsidRPr="00016C4E">
        <w:rPr>
          <w:spacing w:val="3"/>
          <w:sz w:val="24"/>
          <w:szCs w:val="24"/>
        </w:rPr>
        <w:t>s</w:t>
      </w:r>
      <w:r w:rsidRPr="00016C4E">
        <w:rPr>
          <w:sz w:val="24"/>
          <w:szCs w:val="24"/>
        </w:rPr>
        <w:t>tat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 xml:space="preserve">ments </w:t>
      </w:r>
      <w:r w:rsidRPr="00016C4E">
        <w:rPr>
          <w:spacing w:val="2"/>
          <w:sz w:val="24"/>
          <w:szCs w:val="24"/>
        </w:rPr>
        <w:t>f</w:t>
      </w:r>
      <w:r w:rsidRPr="00016C4E">
        <w:rPr>
          <w:sz w:val="24"/>
          <w:szCs w:val="24"/>
        </w:rPr>
        <w:t>or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 xml:space="preserve">Q2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nd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z w:val="24"/>
          <w:szCs w:val="24"/>
        </w:rPr>
        <w:t xml:space="preserve">BQ3. </w:t>
      </w:r>
      <w:r w:rsidRPr="00016C4E">
        <w:rPr>
          <w:spacing w:val="-1"/>
          <w:sz w:val="24"/>
          <w:szCs w:val="24"/>
        </w:rPr>
        <w:t>T</w:t>
      </w:r>
      <w:r w:rsidRPr="00016C4E">
        <w:rPr>
          <w:sz w:val="24"/>
          <w:szCs w:val="24"/>
        </w:rPr>
        <w:t>he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pacing w:val="1"/>
          <w:sz w:val="24"/>
          <w:szCs w:val="24"/>
        </w:rPr>
        <w:t>W</w:t>
      </w:r>
      <w:r w:rsidRPr="00016C4E">
        <w:rPr>
          <w:sz w:val="24"/>
          <w:szCs w:val="24"/>
        </w:rPr>
        <w:t>H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 xml:space="preserve">RE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lause</w:t>
      </w:r>
      <w:r w:rsidRPr="00016C4E">
        <w:rPr>
          <w:spacing w:val="-1"/>
          <w:sz w:val="24"/>
          <w:szCs w:val="24"/>
        </w:rPr>
        <w:t xml:space="preserve"> c</w:t>
      </w:r>
      <w:r w:rsidRPr="00016C4E">
        <w:rPr>
          <w:sz w:val="24"/>
          <w:szCs w:val="24"/>
        </w:rPr>
        <w:t>ontains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z w:val="24"/>
          <w:szCs w:val="24"/>
        </w:rPr>
        <w:t>a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z w:val="24"/>
          <w:szCs w:val="24"/>
        </w:rPr>
        <w:t>jo</w:t>
      </w:r>
      <w:r w:rsidRPr="00016C4E">
        <w:rPr>
          <w:spacing w:val="1"/>
          <w:sz w:val="24"/>
          <w:szCs w:val="24"/>
        </w:rPr>
        <w:t>i</w:t>
      </w:r>
      <w:r w:rsidRPr="00016C4E">
        <w:rPr>
          <w:sz w:val="24"/>
          <w:szCs w:val="24"/>
        </w:rPr>
        <w:t xml:space="preserve">n </w:t>
      </w:r>
      <w:r w:rsidRPr="00016C4E">
        <w:rPr>
          <w:spacing w:val="-1"/>
          <w:sz w:val="24"/>
          <w:szCs w:val="24"/>
        </w:rPr>
        <w:t>c</w:t>
      </w:r>
      <w:r w:rsidRPr="00016C4E">
        <w:rPr>
          <w:spacing w:val="2"/>
          <w:sz w:val="24"/>
          <w:szCs w:val="24"/>
        </w:rPr>
        <w:t>o</w:t>
      </w:r>
      <w:r w:rsidRPr="00016C4E">
        <w:rPr>
          <w:sz w:val="24"/>
          <w:szCs w:val="24"/>
        </w:rPr>
        <w:t>ndi</w:t>
      </w:r>
      <w:r w:rsidRPr="00016C4E">
        <w:rPr>
          <w:spacing w:val="1"/>
          <w:sz w:val="24"/>
          <w:szCs w:val="24"/>
        </w:rPr>
        <w:t>t</w:t>
      </w:r>
      <w:r w:rsidRPr="00016C4E">
        <w:rPr>
          <w:sz w:val="24"/>
          <w:szCs w:val="24"/>
        </w:rPr>
        <w:t>ion on</w:t>
      </w:r>
      <w:r w:rsidRPr="00016C4E">
        <w:rPr>
          <w:spacing w:val="-2"/>
          <w:sz w:val="24"/>
          <w:szCs w:val="24"/>
        </w:rPr>
        <w:t xml:space="preserve"> </w:t>
      </w:r>
      <w:proofErr w:type="spellStart"/>
      <w:r w:rsidRPr="00016C4E">
        <w:rPr>
          <w:spacing w:val="2"/>
          <w:sz w:val="24"/>
          <w:szCs w:val="24"/>
        </w:rPr>
        <w:t>J</w:t>
      </w:r>
      <w:r w:rsidRPr="00016C4E">
        <w:rPr>
          <w:sz w:val="24"/>
          <w:szCs w:val="24"/>
        </w:rPr>
        <w:t>ob</w:t>
      </w:r>
      <w:r w:rsidRPr="00016C4E">
        <w:rPr>
          <w:spacing w:val="2"/>
          <w:sz w:val="24"/>
          <w:szCs w:val="24"/>
        </w:rPr>
        <w:t>_</w:t>
      </w:r>
      <w:r w:rsidRPr="00016C4E">
        <w:rPr>
          <w:spacing w:val="-6"/>
          <w:sz w:val="24"/>
          <w:szCs w:val="24"/>
        </w:rPr>
        <w:t>I</w:t>
      </w:r>
      <w:r w:rsidRPr="00016C4E">
        <w:rPr>
          <w:sz w:val="24"/>
          <w:szCs w:val="24"/>
        </w:rPr>
        <w:t>d</w:t>
      </w:r>
      <w:proofErr w:type="spellEnd"/>
      <w:r w:rsidRPr="00016C4E">
        <w:rPr>
          <w:sz w:val="24"/>
          <w:szCs w:val="24"/>
        </w:rPr>
        <w:t xml:space="preserve">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omb</w:t>
      </w:r>
      <w:r w:rsidRPr="00016C4E">
        <w:rPr>
          <w:spacing w:val="3"/>
          <w:sz w:val="24"/>
          <w:szCs w:val="24"/>
        </w:rPr>
        <w:t>i</w:t>
      </w:r>
      <w:r w:rsidRPr="00016C4E">
        <w:rPr>
          <w:sz w:val="24"/>
          <w:szCs w:val="24"/>
        </w:rPr>
        <w:t>ning</w:t>
      </w:r>
      <w:r w:rsidRPr="00016C4E">
        <w:rPr>
          <w:spacing w:val="-2"/>
          <w:sz w:val="24"/>
          <w:szCs w:val="24"/>
        </w:rPr>
        <w:t xml:space="preserve"> </w:t>
      </w:r>
      <w:r w:rsidRPr="00016C4E">
        <w:rPr>
          <w:sz w:val="24"/>
          <w:szCs w:val="24"/>
        </w:rPr>
        <w:t>the vi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ws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z w:val="24"/>
          <w:szCs w:val="24"/>
        </w:rPr>
        <w:t>for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 xml:space="preserve">Q2 </w:t>
      </w:r>
      <w:r w:rsidRPr="00016C4E">
        <w:rPr>
          <w:spacing w:val="1"/>
          <w:sz w:val="24"/>
          <w:szCs w:val="24"/>
        </w:rPr>
        <w:t>a</w:t>
      </w:r>
      <w:r w:rsidRPr="00016C4E">
        <w:rPr>
          <w:sz w:val="24"/>
          <w:szCs w:val="24"/>
        </w:rPr>
        <w:t xml:space="preserve">nd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 xml:space="preserve">Q3. </w:t>
      </w:r>
      <w:r w:rsidRPr="00016C4E">
        <w:rPr>
          <w:spacing w:val="-1"/>
          <w:sz w:val="24"/>
          <w:szCs w:val="24"/>
        </w:rPr>
        <w:t>T</w:t>
      </w:r>
      <w:r w:rsidRPr="00016C4E">
        <w:rPr>
          <w:sz w:val="24"/>
          <w:szCs w:val="24"/>
        </w:rPr>
        <w:t>he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pacing w:val="2"/>
          <w:sz w:val="24"/>
          <w:szCs w:val="24"/>
        </w:rPr>
        <w:t>s</w:t>
      </w:r>
      <w:r w:rsidRPr="00016C4E">
        <w:rPr>
          <w:spacing w:val="-1"/>
          <w:sz w:val="24"/>
          <w:szCs w:val="24"/>
        </w:rPr>
        <w:t>ec</w:t>
      </w:r>
      <w:r w:rsidRPr="00016C4E">
        <w:rPr>
          <w:sz w:val="24"/>
          <w:szCs w:val="24"/>
        </w:rPr>
        <w:t xml:space="preserve">ond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nd more</w:t>
      </w:r>
      <w:r w:rsidRPr="00016C4E">
        <w:rPr>
          <w:spacing w:val="-1"/>
          <w:sz w:val="24"/>
          <w:szCs w:val="24"/>
        </w:rPr>
        <w:t xml:space="preserve"> c</w:t>
      </w:r>
      <w:r w:rsidRPr="00016C4E">
        <w:rPr>
          <w:sz w:val="24"/>
          <w:szCs w:val="24"/>
        </w:rPr>
        <w:t>omp</w:t>
      </w:r>
      <w:r w:rsidRPr="00016C4E">
        <w:rPr>
          <w:spacing w:val="1"/>
          <w:sz w:val="24"/>
          <w:szCs w:val="24"/>
        </w:rPr>
        <w:t>l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x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z w:val="24"/>
          <w:szCs w:val="24"/>
        </w:rPr>
        <w:t>solut</w:t>
      </w:r>
      <w:r w:rsidRPr="00016C4E">
        <w:rPr>
          <w:spacing w:val="1"/>
          <w:sz w:val="24"/>
          <w:szCs w:val="24"/>
        </w:rPr>
        <w:t>i</w:t>
      </w:r>
      <w:r w:rsidRPr="00016C4E">
        <w:rPr>
          <w:sz w:val="24"/>
          <w:szCs w:val="24"/>
        </w:rPr>
        <w:t>on us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s b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se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z w:val="24"/>
          <w:szCs w:val="24"/>
        </w:rPr>
        <w:t>qu</w:t>
      </w:r>
      <w:r w:rsidRPr="00016C4E">
        <w:rPr>
          <w:spacing w:val="1"/>
          <w:sz w:val="24"/>
          <w:szCs w:val="24"/>
        </w:rPr>
        <w:t>e</w:t>
      </w:r>
      <w:r w:rsidRPr="00016C4E">
        <w:rPr>
          <w:sz w:val="24"/>
          <w:szCs w:val="24"/>
        </w:rPr>
        <w:t>ri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s for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 xml:space="preserve">Q2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nd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>Q3 in the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pacing w:val="-1"/>
          <w:sz w:val="24"/>
          <w:szCs w:val="24"/>
        </w:rPr>
        <w:t>F</w:t>
      </w:r>
      <w:r w:rsidRPr="00016C4E">
        <w:rPr>
          <w:spacing w:val="3"/>
          <w:sz w:val="24"/>
          <w:szCs w:val="24"/>
        </w:rPr>
        <w:t>R</w:t>
      </w:r>
      <w:r w:rsidRPr="00016C4E">
        <w:rPr>
          <w:sz w:val="24"/>
          <w:szCs w:val="24"/>
        </w:rPr>
        <w:t xml:space="preserve">OM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lause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z w:val="24"/>
          <w:szCs w:val="24"/>
        </w:rPr>
        <w:t>ins</w:t>
      </w:r>
      <w:r w:rsidRPr="00016C4E">
        <w:rPr>
          <w:spacing w:val="1"/>
          <w:sz w:val="24"/>
          <w:szCs w:val="24"/>
        </w:rPr>
        <w:t>t</w:t>
      </w:r>
      <w:r w:rsidRPr="00016C4E">
        <w:rPr>
          <w:spacing w:val="-1"/>
          <w:sz w:val="24"/>
          <w:szCs w:val="24"/>
        </w:rPr>
        <w:t>ea</w:t>
      </w:r>
      <w:r w:rsidRPr="00016C4E">
        <w:rPr>
          <w:sz w:val="24"/>
          <w:szCs w:val="24"/>
        </w:rPr>
        <w:t xml:space="preserve">d </w:t>
      </w:r>
      <w:r w:rsidRPr="00016C4E">
        <w:rPr>
          <w:spacing w:val="2"/>
          <w:sz w:val="24"/>
          <w:szCs w:val="24"/>
        </w:rPr>
        <w:t>o</w:t>
      </w:r>
      <w:r w:rsidRPr="00016C4E">
        <w:rPr>
          <w:sz w:val="24"/>
          <w:szCs w:val="24"/>
        </w:rPr>
        <w:t>f vie</w:t>
      </w:r>
      <w:r w:rsidRPr="00016C4E">
        <w:rPr>
          <w:spacing w:val="-1"/>
          <w:sz w:val="24"/>
          <w:szCs w:val="24"/>
        </w:rPr>
        <w:t>w</w:t>
      </w:r>
      <w:r w:rsidRPr="00016C4E">
        <w:rPr>
          <w:sz w:val="24"/>
          <w:szCs w:val="24"/>
        </w:rPr>
        <w:t>s. The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pacing w:val="1"/>
          <w:sz w:val="24"/>
          <w:szCs w:val="24"/>
        </w:rPr>
        <w:t>W</w:t>
      </w:r>
      <w:r w:rsidRPr="00016C4E">
        <w:rPr>
          <w:sz w:val="24"/>
          <w:szCs w:val="24"/>
        </w:rPr>
        <w:t>H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 xml:space="preserve">RE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la</w:t>
      </w:r>
      <w:r w:rsidRPr="00016C4E">
        <w:rPr>
          <w:spacing w:val="2"/>
          <w:sz w:val="24"/>
          <w:szCs w:val="24"/>
        </w:rPr>
        <w:t>u</w:t>
      </w:r>
      <w:r w:rsidRPr="00016C4E">
        <w:rPr>
          <w:sz w:val="24"/>
          <w:szCs w:val="24"/>
        </w:rPr>
        <w:t>se</w:t>
      </w:r>
      <w:r w:rsidRPr="00016C4E">
        <w:rPr>
          <w:spacing w:val="-1"/>
          <w:sz w:val="24"/>
          <w:szCs w:val="24"/>
        </w:rPr>
        <w:t xml:space="preserve"> c</w:t>
      </w:r>
      <w:r w:rsidRPr="00016C4E">
        <w:rPr>
          <w:sz w:val="24"/>
          <w:szCs w:val="24"/>
        </w:rPr>
        <w:t>ontains a</w:t>
      </w:r>
      <w:r w:rsidRPr="00016C4E">
        <w:rPr>
          <w:spacing w:val="-1"/>
          <w:sz w:val="24"/>
          <w:szCs w:val="24"/>
        </w:rPr>
        <w:t xml:space="preserve"> </w:t>
      </w:r>
      <w:r w:rsidRPr="00016C4E">
        <w:rPr>
          <w:sz w:val="24"/>
          <w:szCs w:val="24"/>
        </w:rPr>
        <w:t>jo</w:t>
      </w:r>
      <w:r w:rsidRPr="00016C4E">
        <w:rPr>
          <w:spacing w:val="1"/>
          <w:sz w:val="24"/>
          <w:szCs w:val="24"/>
        </w:rPr>
        <w:t>i</w:t>
      </w:r>
      <w:r w:rsidRPr="00016C4E">
        <w:rPr>
          <w:sz w:val="24"/>
          <w:szCs w:val="24"/>
        </w:rPr>
        <w:t xml:space="preserve">n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ondi</w:t>
      </w:r>
      <w:r w:rsidRPr="00016C4E">
        <w:rPr>
          <w:spacing w:val="1"/>
          <w:sz w:val="24"/>
          <w:szCs w:val="24"/>
        </w:rPr>
        <w:t>t</w:t>
      </w:r>
      <w:r w:rsidRPr="00016C4E">
        <w:rPr>
          <w:sz w:val="24"/>
          <w:szCs w:val="24"/>
        </w:rPr>
        <w:t>ion</w:t>
      </w:r>
      <w:r w:rsidRPr="00016C4E">
        <w:rPr>
          <w:spacing w:val="3"/>
          <w:sz w:val="24"/>
          <w:szCs w:val="24"/>
        </w:rPr>
        <w:t xml:space="preserve"> </w:t>
      </w:r>
      <w:r w:rsidRPr="00016C4E">
        <w:rPr>
          <w:sz w:val="24"/>
          <w:szCs w:val="24"/>
        </w:rPr>
        <w:t xml:space="preserve">on </w:t>
      </w:r>
      <w:proofErr w:type="spellStart"/>
      <w:r w:rsidRPr="00016C4E">
        <w:rPr>
          <w:spacing w:val="2"/>
          <w:sz w:val="24"/>
          <w:szCs w:val="24"/>
        </w:rPr>
        <w:t>J</w:t>
      </w:r>
      <w:r w:rsidRPr="00016C4E">
        <w:rPr>
          <w:sz w:val="24"/>
          <w:szCs w:val="24"/>
        </w:rPr>
        <w:t>ob_</w:t>
      </w:r>
      <w:r w:rsidRPr="00016C4E">
        <w:rPr>
          <w:spacing w:val="-6"/>
          <w:sz w:val="24"/>
          <w:szCs w:val="24"/>
        </w:rPr>
        <w:t>I</w:t>
      </w:r>
      <w:r w:rsidRPr="00016C4E">
        <w:rPr>
          <w:sz w:val="24"/>
          <w:szCs w:val="24"/>
        </w:rPr>
        <w:t>d</w:t>
      </w:r>
      <w:proofErr w:type="spellEnd"/>
      <w:r w:rsidRPr="00016C4E">
        <w:rPr>
          <w:spacing w:val="2"/>
          <w:sz w:val="24"/>
          <w:szCs w:val="24"/>
        </w:rPr>
        <w:t xml:space="preserve"> </w:t>
      </w:r>
      <w:r w:rsidRPr="00016C4E">
        <w:rPr>
          <w:spacing w:val="-1"/>
          <w:sz w:val="24"/>
          <w:szCs w:val="24"/>
        </w:rPr>
        <w:t>c</w:t>
      </w:r>
      <w:r w:rsidRPr="00016C4E">
        <w:rPr>
          <w:sz w:val="24"/>
          <w:szCs w:val="24"/>
        </w:rPr>
        <w:t>omb</w:t>
      </w:r>
      <w:r w:rsidRPr="00016C4E">
        <w:rPr>
          <w:spacing w:val="1"/>
          <w:sz w:val="24"/>
          <w:szCs w:val="24"/>
        </w:rPr>
        <w:t>i</w:t>
      </w:r>
      <w:r w:rsidRPr="00016C4E">
        <w:rPr>
          <w:sz w:val="24"/>
          <w:szCs w:val="24"/>
        </w:rPr>
        <w:t>ning the n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sted qu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r</w:t>
      </w:r>
      <w:r w:rsidRPr="00016C4E">
        <w:rPr>
          <w:spacing w:val="2"/>
          <w:sz w:val="24"/>
          <w:szCs w:val="24"/>
        </w:rPr>
        <w:t>i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 xml:space="preserve">s for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 xml:space="preserve">Q2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nd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pacing w:val="-2"/>
          <w:sz w:val="24"/>
          <w:szCs w:val="24"/>
        </w:rPr>
        <w:t>B</w:t>
      </w:r>
      <w:r w:rsidRPr="00016C4E">
        <w:rPr>
          <w:sz w:val="24"/>
          <w:szCs w:val="24"/>
        </w:rPr>
        <w:t>Q3.</w:t>
      </w:r>
      <w:r w:rsidRPr="00016C4E">
        <w:rPr>
          <w:spacing w:val="4"/>
          <w:sz w:val="24"/>
          <w:szCs w:val="24"/>
        </w:rPr>
        <w:t xml:space="preserve"> </w:t>
      </w:r>
      <w:r w:rsidRPr="00016C4E">
        <w:rPr>
          <w:spacing w:val="-3"/>
          <w:sz w:val="24"/>
          <w:szCs w:val="24"/>
        </w:rPr>
        <w:t>I</w:t>
      </w:r>
      <w:r w:rsidRPr="00016C4E">
        <w:rPr>
          <w:sz w:val="24"/>
          <w:szCs w:val="24"/>
        </w:rPr>
        <w:t>n both solu</w:t>
      </w:r>
      <w:r w:rsidRPr="00016C4E">
        <w:rPr>
          <w:spacing w:val="1"/>
          <w:sz w:val="24"/>
          <w:szCs w:val="24"/>
        </w:rPr>
        <w:t>t</w:t>
      </w:r>
      <w:r w:rsidRPr="00016C4E">
        <w:rPr>
          <w:sz w:val="24"/>
          <w:szCs w:val="24"/>
        </w:rPr>
        <w:t>ions,</w:t>
      </w:r>
      <w:r w:rsidRPr="00016C4E">
        <w:rPr>
          <w:spacing w:val="2"/>
          <w:sz w:val="24"/>
          <w:szCs w:val="24"/>
        </w:rPr>
        <w:t xml:space="preserve"> 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nnu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l pro</w:t>
      </w:r>
      <w:r w:rsidRPr="00016C4E">
        <w:rPr>
          <w:spacing w:val="-1"/>
          <w:sz w:val="24"/>
          <w:szCs w:val="24"/>
        </w:rPr>
        <w:t>f</w:t>
      </w:r>
      <w:r w:rsidRPr="00016C4E">
        <w:rPr>
          <w:sz w:val="24"/>
          <w:szCs w:val="24"/>
        </w:rPr>
        <w:t>it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z w:val="24"/>
          <w:szCs w:val="24"/>
        </w:rPr>
        <w:t>ma</w:t>
      </w:r>
      <w:r w:rsidRPr="00016C4E">
        <w:rPr>
          <w:spacing w:val="1"/>
          <w:sz w:val="24"/>
          <w:szCs w:val="24"/>
        </w:rPr>
        <w:t>r</w:t>
      </w:r>
      <w:r w:rsidRPr="00016C4E">
        <w:rPr>
          <w:spacing w:val="-2"/>
          <w:sz w:val="24"/>
          <w:szCs w:val="24"/>
        </w:rPr>
        <w:t>g</w:t>
      </w:r>
      <w:r w:rsidRPr="00016C4E">
        <w:rPr>
          <w:sz w:val="24"/>
          <w:szCs w:val="24"/>
        </w:rPr>
        <w:t>in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z w:val="24"/>
          <w:szCs w:val="24"/>
        </w:rPr>
        <w:t>is comput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d AS</w:t>
      </w:r>
      <w:r w:rsidRPr="00016C4E">
        <w:rPr>
          <w:spacing w:val="1"/>
          <w:sz w:val="24"/>
          <w:szCs w:val="24"/>
        </w:rPr>
        <w:t xml:space="preserve"> </w:t>
      </w:r>
      <w:proofErr w:type="gramStart"/>
      <w:r w:rsidRPr="00016C4E">
        <w:rPr>
          <w:spacing w:val="1"/>
          <w:sz w:val="24"/>
          <w:szCs w:val="24"/>
        </w:rPr>
        <w:t>S</w:t>
      </w:r>
      <w:r w:rsidRPr="00016C4E">
        <w:rPr>
          <w:spacing w:val="2"/>
          <w:sz w:val="24"/>
          <w:szCs w:val="24"/>
        </w:rPr>
        <w:t>U</w:t>
      </w:r>
      <w:r w:rsidRPr="00016C4E">
        <w:rPr>
          <w:sz w:val="24"/>
          <w:szCs w:val="24"/>
        </w:rPr>
        <w:t xml:space="preserve">M( </w:t>
      </w:r>
      <w:proofErr w:type="spellStart"/>
      <w:r w:rsidRPr="00016C4E">
        <w:rPr>
          <w:spacing w:val="1"/>
          <w:sz w:val="24"/>
          <w:szCs w:val="24"/>
        </w:rPr>
        <w:t>S</w:t>
      </w:r>
      <w:r w:rsidRPr="00016C4E">
        <w:rPr>
          <w:sz w:val="24"/>
          <w:szCs w:val="24"/>
        </w:rPr>
        <w:t>u</w:t>
      </w:r>
      <w:r w:rsidRPr="00016C4E">
        <w:rPr>
          <w:spacing w:val="3"/>
          <w:sz w:val="24"/>
          <w:szCs w:val="24"/>
        </w:rPr>
        <w:t>m</w:t>
      </w:r>
      <w:r w:rsidRPr="00016C4E">
        <w:rPr>
          <w:spacing w:val="-6"/>
          <w:sz w:val="24"/>
          <w:szCs w:val="24"/>
        </w:rPr>
        <w:t>I</w:t>
      </w:r>
      <w:r w:rsidRPr="00016C4E">
        <w:rPr>
          <w:sz w:val="24"/>
          <w:szCs w:val="24"/>
        </w:rPr>
        <w:t>nvoi</w:t>
      </w:r>
      <w:r w:rsidRPr="00016C4E">
        <w:rPr>
          <w:spacing w:val="2"/>
          <w:sz w:val="24"/>
          <w:szCs w:val="24"/>
        </w:rPr>
        <w:t>c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Amt</w:t>
      </w:r>
      <w:proofErr w:type="spellEnd"/>
      <w:proofErr w:type="gramEnd"/>
      <w:r w:rsidRPr="00016C4E">
        <w:rPr>
          <w:spacing w:val="1"/>
          <w:sz w:val="24"/>
          <w:szCs w:val="24"/>
        </w:rPr>
        <w:t xml:space="preserve"> </w:t>
      </w:r>
      <w:r w:rsidRPr="00016C4E">
        <w:rPr>
          <w:sz w:val="24"/>
          <w:szCs w:val="24"/>
        </w:rPr>
        <w:t xml:space="preserve">– </w:t>
      </w:r>
      <w:proofErr w:type="spellStart"/>
      <w:r w:rsidRPr="00016C4E">
        <w:rPr>
          <w:sz w:val="24"/>
          <w:szCs w:val="24"/>
        </w:rPr>
        <w:t>Tot</w:t>
      </w:r>
      <w:r w:rsidRPr="00016C4E">
        <w:rPr>
          <w:spacing w:val="-1"/>
          <w:sz w:val="24"/>
          <w:szCs w:val="24"/>
        </w:rPr>
        <w:t>a</w:t>
      </w:r>
      <w:r w:rsidRPr="00016C4E">
        <w:rPr>
          <w:sz w:val="24"/>
          <w:szCs w:val="24"/>
        </w:rPr>
        <w:t>l</w:t>
      </w:r>
      <w:r w:rsidRPr="00016C4E">
        <w:rPr>
          <w:spacing w:val="1"/>
          <w:sz w:val="24"/>
          <w:szCs w:val="24"/>
        </w:rPr>
        <w:t>C</w:t>
      </w:r>
      <w:r w:rsidRPr="00016C4E">
        <w:rPr>
          <w:sz w:val="24"/>
          <w:szCs w:val="24"/>
        </w:rPr>
        <w:t>osts</w:t>
      </w:r>
      <w:proofErr w:type="spellEnd"/>
      <w:r w:rsidRPr="00016C4E">
        <w:rPr>
          <w:sz w:val="24"/>
          <w:szCs w:val="24"/>
        </w:rPr>
        <w:t xml:space="preserve"> </w:t>
      </w:r>
      <w:r w:rsidRPr="00016C4E">
        <w:rPr>
          <w:spacing w:val="1"/>
          <w:sz w:val="24"/>
          <w:szCs w:val="24"/>
        </w:rPr>
        <w:t xml:space="preserve"> </w:t>
      </w:r>
      <w:r w:rsidRPr="00016C4E">
        <w:rPr>
          <w:sz w:val="24"/>
          <w:szCs w:val="24"/>
        </w:rPr>
        <w:t xml:space="preserve">) / SUM </w:t>
      </w:r>
      <w:r w:rsidRPr="00016C4E">
        <w:rPr>
          <w:spacing w:val="-1"/>
          <w:sz w:val="24"/>
          <w:szCs w:val="24"/>
        </w:rPr>
        <w:t>(</w:t>
      </w:r>
      <w:proofErr w:type="spellStart"/>
      <w:r w:rsidRPr="00016C4E">
        <w:rPr>
          <w:spacing w:val="1"/>
          <w:sz w:val="24"/>
          <w:szCs w:val="24"/>
        </w:rPr>
        <w:t>S</w:t>
      </w:r>
      <w:r w:rsidRPr="00016C4E">
        <w:rPr>
          <w:spacing w:val="-2"/>
          <w:sz w:val="24"/>
          <w:szCs w:val="24"/>
        </w:rPr>
        <w:t>u</w:t>
      </w:r>
      <w:r w:rsidRPr="00016C4E">
        <w:rPr>
          <w:spacing w:val="3"/>
          <w:sz w:val="24"/>
          <w:szCs w:val="24"/>
        </w:rPr>
        <w:t>m</w:t>
      </w:r>
      <w:r w:rsidRPr="00016C4E">
        <w:rPr>
          <w:spacing w:val="-6"/>
          <w:sz w:val="24"/>
          <w:szCs w:val="24"/>
        </w:rPr>
        <w:t>I</w:t>
      </w:r>
      <w:r w:rsidRPr="00016C4E">
        <w:rPr>
          <w:sz w:val="24"/>
          <w:szCs w:val="24"/>
        </w:rPr>
        <w:t>nvoi</w:t>
      </w:r>
      <w:r w:rsidRPr="00016C4E">
        <w:rPr>
          <w:spacing w:val="2"/>
          <w:sz w:val="24"/>
          <w:szCs w:val="24"/>
        </w:rPr>
        <w:t>c</w:t>
      </w:r>
      <w:r w:rsidRPr="00016C4E">
        <w:rPr>
          <w:spacing w:val="-1"/>
          <w:sz w:val="24"/>
          <w:szCs w:val="24"/>
        </w:rPr>
        <w:t>e</w:t>
      </w:r>
      <w:r w:rsidRPr="00016C4E">
        <w:rPr>
          <w:sz w:val="24"/>
          <w:szCs w:val="24"/>
        </w:rPr>
        <w:t>Amt</w:t>
      </w:r>
      <w:proofErr w:type="spellEnd"/>
      <w:r w:rsidRPr="00016C4E">
        <w:rPr>
          <w:sz w:val="24"/>
          <w:szCs w:val="24"/>
        </w:rPr>
        <w:t>).</w:t>
      </w:r>
    </w:p>
    <w:p w:rsidR="00016C4E" w:rsidRPr="00016C4E" w:rsidRDefault="00016C4E" w:rsidP="00016C4E">
      <w:pPr>
        <w:rPr>
          <w:sz w:val="24"/>
          <w:szCs w:val="24"/>
        </w:rPr>
      </w:pP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AQ4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Rank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locations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descending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annual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profit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margin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Extends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BQ2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BQ3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Using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revenue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cost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summaries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</w:p>
    <w:p w:rsidR="009D3268" w:rsidRDefault="008A323B" w:rsidP="00A62A95">
      <w:pPr>
        <w:spacing w:before="2"/>
        <w:ind w:left="940" w:right="205"/>
        <w:rPr>
          <w:sz w:val="22"/>
          <w:szCs w:val="22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X1.Time_Year</w:t>
      </w:r>
    </w:p>
    <w:p w:rsidR="009D3268" w:rsidRDefault="008A323B">
      <w:pPr>
        <w:spacing w:before="25" w:line="220" w:lineRule="exact"/>
        <w:ind w:left="100" w:right="565" w:firstLine="9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) DESC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RankProfitMargin</w:t>
      </w:r>
      <w:proofErr w:type="spellEnd"/>
    </w:p>
    <w:p w:rsidR="009D3268" w:rsidRDefault="008A323B">
      <w:pPr>
        <w:spacing w:before="16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X1,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X2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X1.Time_Year;</w:t>
      </w:r>
    </w:p>
    <w:p w:rsidR="009D3268" w:rsidRDefault="009D3268">
      <w:pPr>
        <w:spacing w:before="5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queries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revenue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c</w:t>
      </w:r>
      <w:r>
        <w:rPr>
          <w:rFonts w:ascii="Courier New" w:eastAsia="Courier New" w:hAnsi="Courier New" w:cs="Courier New"/>
        </w:rPr>
        <w:t>ost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summaries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</w:p>
    <w:p w:rsidR="009D3268" w:rsidRDefault="008A323B">
      <w:pPr>
        <w:spacing w:before="2"/>
        <w:ind w:left="940" w:right="20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X1.Time_Year</w:t>
      </w:r>
    </w:p>
    <w:p w:rsidR="009D3268" w:rsidRDefault="008A323B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proofErr w:type="gramEnd"/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</w:p>
    <w:p w:rsidR="009D3268" w:rsidRDefault="008A323B">
      <w:pPr>
        <w:spacing w:before="1" w:line="200" w:lineRule="exact"/>
        <w:ind w:left="130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DESC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proofErr w:type="gramEnd"/>
      <w:r>
        <w:rPr>
          <w:rFonts w:ascii="Courier New" w:eastAsia="Courier New" w:hAnsi="Courier New" w:cs="Courier New"/>
          <w:spacing w:val="1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RankProfitMargin</w:t>
      </w:r>
      <w:proofErr w:type="spellEnd"/>
    </w:p>
    <w:p w:rsidR="00A62A95" w:rsidRDefault="00A62A95">
      <w:pPr>
        <w:spacing w:before="6"/>
        <w:ind w:left="220" w:right="8845"/>
        <w:rPr>
          <w:rFonts w:ascii="Courier New" w:eastAsia="Courier New" w:hAnsi="Courier New" w:cs="Courier New"/>
        </w:rPr>
      </w:pPr>
    </w:p>
    <w:p w:rsidR="00A62A95" w:rsidRDefault="00A62A95">
      <w:pPr>
        <w:spacing w:before="6"/>
        <w:ind w:left="220" w:right="8845"/>
        <w:rPr>
          <w:rFonts w:ascii="Courier New" w:eastAsia="Courier New" w:hAnsi="Courier New" w:cs="Courier New"/>
        </w:rPr>
      </w:pPr>
    </w:p>
    <w:p w:rsidR="00A62A95" w:rsidRDefault="00A62A95">
      <w:pPr>
        <w:spacing w:before="6"/>
        <w:ind w:left="220" w:right="8845"/>
        <w:rPr>
          <w:rFonts w:ascii="Courier New" w:eastAsia="Courier New" w:hAnsi="Courier New" w:cs="Courier New"/>
        </w:rPr>
      </w:pPr>
    </w:p>
    <w:p w:rsidR="00A62A95" w:rsidRDefault="00A62A95">
      <w:pPr>
        <w:spacing w:before="6"/>
        <w:ind w:left="220" w:right="8845"/>
        <w:rPr>
          <w:rFonts w:ascii="Courier New" w:eastAsia="Courier New" w:hAnsi="Courier New" w:cs="Courier New"/>
        </w:rPr>
      </w:pPr>
    </w:p>
    <w:p w:rsidR="00A62A95" w:rsidRDefault="00A62A95">
      <w:pPr>
        <w:spacing w:before="6"/>
        <w:ind w:left="220" w:right="8845"/>
        <w:rPr>
          <w:rFonts w:ascii="Courier New" w:eastAsia="Courier New" w:hAnsi="Courier New" w:cs="Courier New"/>
        </w:rPr>
      </w:pPr>
    </w:p>
    <w:p w:rsidR="00A62A95" w:rsidRDefault="00A62A95">
      <w:pPr>
        <w:spacing w:before="6"/>
        <w:ind w:left="220" w:right="8845"/>
        <w:rPr>
          <w:rFonts w:ascii="Courier New" w:eastAsia="Courier New" w:hAnsi="Courier New" w:cs="Courier New"/>
        </w:rPr>
      </w:pPr>
    </w:p>
    <w:p w:rsidR="009D3268" w:rsidRDefault="008A323B">
      <w:pPr>
        <w:spacing w:before="6"/>
        <w:ind w:left="220" w:right="88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FROM (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SELECT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W_Sub_Job_</w:t>
      </w:r>
      <w:proofErr w:type="gramStart"/>
      <w:r>
        <w:rPr>
          <w:rFonts w:ascii="Courier New" w:eastAsia="Courier New" w:hAnsi="Courier New" w:cs="Courier New"/>
          <w:position w:val="2"/>
        </w:rPr>
        <w:t>F.Job</w:t>
      </w:r>
      <w:proofErr w:type="gramEnd"/>
      <w:r>
        <w:rPr>
          <w:rFonts w:ascii="Courier New" w:eastAsia="Courier New" w:hAnsi="Courier New" w:cs="Courier New"/>
          <w:position w:val="2"/>
        </w:rPr>
        <w:t>_Id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  <w:r>
        <w:rPr>
          <w:rFonts w:ascii="Courier New" w:eastAsia="Courier New" w:hAnsi="Courier New" w:cs="Courier New"/>
          <w:spacing w:val="-23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2"/>
        </w:rPr>
        <w:t>,</w:t>
      </w:r>
    </w:p>
    <w:p w:rsidR="009D3268" w:rsidRDefault="008A323B">
      <w:pPr>
        <w:spacing w:line="220" w:lineRule="exact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W_LOCATION_</w:t>
      </w:r>
      <w:proofErr w:type="gramStart"/>
      <w:r>
        <w:rPr>
          <w:rFonts w:ascii="Courier New" w:eastAsia="Courier New" w:hAnsi="Courier New" w:cs="Courier New"/>
          <w:position w:val="1"/>
        </w:rPr>
        <w:t>D.LOCATION</w:t>
      </w:r>
      <w:proofErr w:type="gramEnd"/>
      <w:r>
        <w:rPr>
          <w:rFonts w:ascii="Courier New" w:eastAsia="Courier New" w:hAnsi="Courier New" w:cs="Courier New"/>
          <w:position w:val="1"/>
        </w:rPr>
        <w:t>_NAME,</w:t>
      </w:r>
      <w:r>
        <w:rPr>
          <w:rFonts w:ascii="Courier New" w:eastAsia="Courier New" w:hAnsi="Courier New" w:cs="Courier New"/>
          <w:spacing w:val="8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W_TIME_D.TIME_YEAR,</w:t>
      </w:r>
    </w:p>
    <w:p w:rsidR="009D3268" w:rsidRDefault="008A323B">
      <w:pPr>
        <w:spacing w:before="2"/>
        <w:ind w:left="1180" w:right="10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_MONTH,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</w:t>
      </w:r>
      <w:r>
        <w:rPr>
          <w:rFonts w:ascii="Courier New" w:eastAsia="Courier New" w:hAnsi="Courier New" w:cs="Courier New"/>
          <w:spacing w:val="1"/>
        </w:rPr>
        <w:t>c</w:t>
      </w:r>
      <w:r>
        <w:rPr>
          <w:rFonts w:ascii="Courier New" w:eastAsia="Courier New" w:hAnsi="Courier New" w:cs="Courier New"/>
        </w:rPr>
        <w:t>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_</w:t>
      </w:r>
      <w:proofErr w:type="spellStart"/>
      <w:r>
        <w:rPr>
          <w:rFonts w:ascii="Courier New" w:eastAsia="Courier New" w:hAnsi="Courier New" w:cs="Courier New"/>
          <w:position w:val="1"/>
        </w:rPr>
        <w:t>InvoiceLine_F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8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F.Sub</w:t>
      </w:r>
      <w:proofErr w:type="gramEnd"/>
      <w:r>
        <w:rPr>
          <w:rFonts w:ascii="Courier New" w:eastAsia="Courier New" w:hAnsi="Courier New" w:cs="Courier New"/>
          <w:position w:val="1"/>
        </w:rPr>
        <w:t>_Job_Id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W_Job_Shipment_F.Sub_Job_Id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</w:t>
      </w:r>
      <w:proofErr w:type="gramStart"/>
      <w:r>
        <w:rPr>
          <w:rFonts w:ascii="Courier New" w:eastAsia="Courier New" w:hAnsi="Courier New" w:cs="Courier New"/>
        </w:rPr>
        <w:t>F.Invoice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W_InvoiceLine_F.Invoice_Id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W_InvoiceLine_F.Location_Id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1420" w:right="24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9D3268" w:rsidRDefault="008A323B">
      <w:pPr>
        <w:spacing w:before="2"/>
        <w:ind w:left="340" w:right="860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X1, (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</w:t>
      </w:r>
      <w:r>
        <w:rPr>
          <w:rFonts w:ascii="Courier New" w:eastAsia="Courier New" w:hAnsi="Courier New" w:cs="Courier New"/>
          <w:spacing w:val="1"/>
          <w:position w:val="1"/>
        </w:rPr>
        <w:t>J</w:t>
      </w:r>
      <w:r>
        <w:rPr>
          <w:rFonts w:ascii="Courier New" w:eastAsia="Courier New" w:hAnsi="Courier New" w:cs="Courier New"/>
          <w:position w:val="1"/>
        </w:rPr>
        <w:t>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1180" w:right="34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 W_TIME_D.TIME_YEAR,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W_TIME_D.TIME_MONTH,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SumLaborCosts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Cost_M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terial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SumMaterialCosts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SumOvrhdCosts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1"/>
        <w:ind w:left="1180" w:right="188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SumMachineCosts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Quantity_Produced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SumQtyProduced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</w:p>
    <w:p w:rsidR="009D3268" w:rsidRDefault="008A323B">
      <w:pPr>
        <w:spacing w:line="22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(</w:t>
      </w:r>
      <w:proofErr w:type="spellStart"/>
      <w:r>
        <w:rPr>
          <w:rFonts w:ascii="Courier New" w:eastAsia="Courier New" w:hAnsi="Courier New" w:cs="Courier New"/>
          <w:position w:val="2"/>
        </w:rPr>
        <w:t>Machine_Hours</w:t>
      </w:r>
      <w:proofErr w:type="spellEnd"/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*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Rate_Per_Hour</w:t>
      </w:r>
      <w:proofErr w:type="spellEnd"/>
      <w:r>
        <w:rPr>
          <w:rFonts w:ascii="Courier New" w:eastAsia="Courier New" w:hAnsi="Courier New" w:cs="Courier New"/>
          <w:position w:val="2"/>
        </w:rPr>
        <w:t>))</w:t>
      </w:r>
      <w:r>
        <w:rPr>
          <w:rFonts w:ascii="Courier New" w:eastAsia="Courier New" w:hAnsi="Courier New" w:cs="Courier New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AS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TotalCosts</w:t>
      </w:r>
      <w:proofErr w:type="spellEnd"/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</w:t>
      </w:r>
      <w:proofErr w:type="spellEnd"/>
    </w:p>
    <w:p w:rsidR="009D3268" w:rsidRDefault="008A323B">
      <w:pPr>
        <w:spacing w:before="1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>
      <w:pPr>
        <w:spacing w:line="220" w:lineRule="exact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F.Machine</w:t>
      </w:r>
      <w:proofErr w:type="gramEnd"/>
      <w:r>
        <w:rPr>
          <w:rFonts w:ascii="Courier New" w:eastAsia="Courier New" w:hAnsi="Courier New" w:cs="Courier New"/>
          <w:position w:val="1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W_Machine_Type_D.Machine_Type_Id</w:t>
      </w:r>
      <w:proofErr w:type="spellEnd"/>
    </w:p>
    <w:p w:rsidR="009D3268" w:rsidRDefault="008A323B">
      <w:pPr>
        <w:spacing w:before="1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Contract_Date</w:t>
      </w:r>
      <w:proofErr w:type="spellEnd"/>
    </w:p>
    <w:p w:rsidR="009D3268" w:rsidRDefault="008A323B">
      <w:pPr>
        <w:spacing w:line="220" w:lineRule="exact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</w:t>
      </w:r>
      <w:r>
        <w:rPr>
          <w:rFonts w:ascii="Courier New" w:eastAsia="Courier New" w:hAnsi="Courier New" w:cs="Courier New"/>
          <w:spacing w:val="1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1540" w:right="23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 W_TIME_D.TIME_MONTH</w:t>
      </w:r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X2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  <w:sectPr w:rsidR="009D3268"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1.Location</w:t>
      </w:r>
      <w:proofErr w:type="gramEnd"/>
      <w:r>
        <w:rPr>
          <w:rFonts w:ascii="Courier New" w:eastAsia="Courier New" w:hAnsi="Courier New" w:cs="Courier New"/>
          <w:position w:val="1"/>
        </w:rPr>
        <w:t>_Name,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X1.Time_Year;</w:t>
      </w:r>
    </w:p>
    <w:p w:rsidR="009D3268" w:rsidRDefault="008A323B" w:rsidP="00A62A95">
      <w:pPr>
        <w:spacing w:before="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lastRenderedPageBreak/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4"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A62A95" w:rsidRDefault="00A62A95" w:rsidP="00A62A95">
      <w:pPr>
        <w:spacing w:line="480" w:lineRule="auto"/>
        <w:ind w:left="100" w:right="156"/>
        <w:rPr>
          <w:sz w:val="24"/>
          <w:szCs w:val="24"/>
        </w:rPr>
      </w:pPr>
    </w:p>
    <w:p w:rsidR="009D3268" w:rsidRDefault="008A323B" w:rsidP="00A62A95">
      <w:pPr>
        <w:spacing w:line="480" w:lineRule="auto"/>
        <w:ind w:left="100" w:right="156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AQ5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BQ3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of jobs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fit 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s. A 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comp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hout 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shown.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and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ECT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BQ3.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ob_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BQ3.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ion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ies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BQ2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Q3 in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F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d of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 a join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on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>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3.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 both 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ions, pro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 is comput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AS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Su</w:t>
      </w:r>
      <w:r>
        <w:rPr>
          <w:spacing w:val="3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nvoi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Amt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osts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) / </w:t>
      </w:r>
      <w:proofErr w:type="spellStart"/>
      <w:r>
        <w:rPr>
          <w:sz w:val="24"/>
          <w:szCs w:val="24"/>
        </w:rPr>
        <w:t>Sum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Am</w:t>
      </w:r>
      <w:r>
        <w:rPr>
          <w:spacing w:val="2"/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AQ5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Percent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jobs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annual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profit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margin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Extends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BQ2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BQ3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Using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views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revenue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cost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summaries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940" w:right="128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1.Job</w:t>
      </w:r>
      <w:proofErr w:type="gramEnd"/>
      <w:r>
        <w:rPr>
          <w:rFonts w:ascii="Courier New" w:eastAsia="Courier New" w:hAnsi="Courier New" w:cs="Courier New"/>
        </w:rPr>
        <w:t>_Id,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X1.Location_Name,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X1.Time_Year, 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>, PERCENT_RANK()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9D3268" w:rsidRDefault="008A323B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ORDER</w:t>
      </w:r>
      <w:r>
        <w:rPr>
          <w:rFonts w:ascii="Courier New" w:eastAsia="Courier New" w:hAnsi="Courier New" w:cs="Courier New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TotalCosts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/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</w:p>
    <w:p w:rsidR="009D3268" w:rsidRDefault="008A323B">
      <w:pPr>
        <w:spacing w:line="220" w:lineRule="exact"/>
        <w:ind w:left="1145" w:right="52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PercentRankProfitMargin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X1,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X2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X2.Job_Id;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base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queries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revenue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location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cost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summaries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820" w:right="1405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X</w:t>
      </w:r>
      <w:proofErr w:type="gramStart"/>
      <w:r>
        <w:rPr>
          <w:rFonts w:ascii="Courier New" w:eastAsia="Courier New" w:hAnsi="Courier New" w:cs="Courier New"/>
        </w:rPr>
        <w:t>1.Job</w:t>
      </w:r>
      <w:proofErr w:type="gramEnd"/>
      <w:r>
        <w:rPr>
          <w:rFonts w:ascii="Courier New" w:eastAsia="Courier New" w:hAnsi="Courier New" w:cs="Courier New"/>
        </w:rPr>
        <w:t>_Id,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X1.Location_Name,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X1.Time_Year,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X1.Time_Month, (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>, PERCENT_RANK()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9D3268" w:rsidRDefault="008A323B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ORDER</w:t>
      </w:r>
      <w:r>
        <w:rPr>
          <w:rFonts w:ascii="Courier New" w:eastAsia="Courier New" w:hAnsi="Courier New" w:cs="Courier New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TotalCosts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/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SumIn</w:t>
      </w:r>
      <w:r>
        <w:rPr>
          <w:rFonts w:ascii="Courier New" w:eastAsia="Courier New" w:hAnsi="Courier New" w:cs="Courier New"/>
          <w:spacing w:val="1"/>
          <w:position w:val="2"/>
        </w:rPr>
        <w:t>v</w:t>
      </w:r>
      <w:r>
        <w:rPr>
          <w:rFonts w:ascii="Courier New" w:eastAsia="Courier New" w:hAnsi="Courier New" w:cs="Courier New"/>
          <w:position w:val="2"/>
        </w:rPr>
        <w:t>oiceAmt</w:t>
      </w:r>
      <w:proofErr w:type="spellEnd"/>
      <w:r>
        <w:rPr>
          <w:rFonts w:ascii="Courier New" w:eastAsia="Courier New" w:hAnsi="Courier New" w:cs="Courier New"/>
          <w:spacing w:val="-1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)</w:t>
      </w:r>
    </w:p>
    <w:p w:rsidR="009D3268" w:rsidRDefault="008A323B">
      <w:pPr>
        <w:spacing w:line="200" w:lineRule="exact"/>
        <w:ind w:left="1145" w:right="52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PercentRankProfitMargin</w:t>
      </w:r>
      <w:proofErr w:type="spellEnd"/>
    </w:p>
    <w:p w:rsidR="009D3268" w:rsidRDefault="008A323B">
      <w:pPr>
        <w:spacing w:before="9"/>
        <w:ind w:left="100" w:right="8845" w:firstLine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(</w:t>
      </w:r>
    </w:p>
    <w:p w:rsidR="009D3268" w:rsidRDefault="008A323B">
      <w:pPr>
        <w:tabs>
          <w:tab w:val="left" w:pos="3580"/>
        </w:tabs>
        <w:spacing w:before="2"/>
        <w:ind w:left="1060" w:right="308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  <w:r>
        <w:rPr>
          <w:rFonts w:ascii="Courier New" w:eastAsia="Courier New" w:hAnsi="Courier New" w:cs="Courier New"/>
        </w:rPr>
        <w:t>, W_LOCATION_D.LOCATION_NAME, W_TIME_D.TIME_YEAR,</w:t>
      </w:r>
      <w:r>
        <w:rPr>
          <w:rFonts w:ascii="Courier New" w:eastAsia="Courier New" w:hAnsi="Courier New" w:cs="Courier New"/>
        </w:rPr>
        <w:tab/>
        <w:t>W_TIME_D.TIME_MONTH,</w:t>
      </w:r>
    </w:p>
    <w:p w:rsidR="009D3268" w:rsidRDefault="008A323B">
      <w:pPr>
        <w:spacing w:before="2"/>
        <w:ind w:left="1060" w:right="36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SumInvoiceQty</w:t>
      </w:r>
      <w:proofErr w:type="spellEnd"/>
      <w:r>
        <w:rPr>
          <w:rFonts w:ascii="Courier New" w:eastAsia="Courier New" w:hAnsi="Courier New" w:cs="Courier New"/>
        </w:rPr>
        <w:t>,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Invoice_Amount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SumInvoiceAmt</w:t>
      </w:r>
      <w:proofErr w:type="spellEnd"/>
    </w:p>
    <w:p w:rsidR="009D3268" w:rsidRDefault="008A323B">
      <w:pPr>
        <w:spacing w:before="2"/>
        <w:ind w:left="940" w:right="2125" w:hanging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W_InvoiceLine_F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W_Job_F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F.Sub</w:t>
      </w:r>
      <w:proofErr w:type="gramEnd"/>
      <w:r>
        <w:rPr>
          <w:rFonts w:ascii="Courier New" w:eastAsia="Courier New" w:hAnsi="Courier New" w:cs="Courier New"/>
          <w:position w:val="1"/>
        </w:rPr>
        <w:t>_Job_Id</w:t>
      </w:r>
      <w:proofErr w:type="spellEnd"/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W_Job_Shipment_F.Sub_Job_Id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W_Job_Shipment_</w:t>
      </w:r>
      <w:proofErr w:type="gramStart"/>
      <w:r>
        <w:rPr>
          <w:rFonts w:ascii="Courier New" w:eastAsia="Courier New" w:hAnsi="Courier New" w:cs="Courier New"/>
        </w:rPr>
        <w:t>F.Invoice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W_InvoiceLine_F.Invo</w:t>
      </w:r>
      <w:r>
        <w:rPr>
          <w:rFonts w:ascii="Courier New" w:eastAsia="Courier New" w:hAnsi="Courier New" w:cs="Courier New"/>
          <w:spacing w:val="2"/>
        </w:rPr>
        <w:t>i</w:t>
      </w:r>
      <w:r>
        <w:rPr>
          <w:rFonts w:ascii="Courier New" w:eastAsia="Courier New" w:hAnsi="Courier New" w:cs="Courier New"/>
        </w:rPr>
        <w:t>ce_Id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W_InvoiceLine_F.Location_Id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W_Sub_Job_F.Job_Id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  <w:sectPr w:rsidR="009D3268"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9D3268">
      <w:pPr>
        <w:spacing w:line="200" w:lineRule="exact"/>
      </w:pPr>
    </w:p>
    <w:p w:rsidR="009D3268" w:rsidRDefault="009D3268">
      <w:pPr>
        <w:spacing w:before="2" w:line="220" w:lineRule="exact"/>
        <w:rPr>
          <w:sz w:val="22"/>
          <w:szCs w:val="22"/>
        </w:rPr>
      </w:pPr>
    </w:p>
    <w:p w:rsidR="009D3268" w:rsidRDefault="008A323B">
      <w:pPr>
        <w:spacing w:before="40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</w:t>
      </w:r>
      <w:r>
        <w:rPr>
          <w:rFonts w:ascii="Courier New" w:eastAsia="Courier New" w:hAnsi="Courier New" w:cs="Courier New"/>
          <w:spacing w:val="1"/>
        </w:rPr>
        <w:t>C</w:t>
      </w:r>
      <w:r>
        <w:rPr>
          <w:rFonts w:ascii="Courier New" w:eastAsia="Courier New" w:hAnsi="Courier New" w:cs="Courier New"/>
        </w:rPr>
        <w:t>ATION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ME_YEAR,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W_TIME_D.TIME_MONTH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X1,</w:t>
      </w:r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</w:t>
      </w:r>
      <w:r>
        <w:rPr>
          <w:rFonts w:ascii="Courier New" w:eastAsia="Courier New" w:hAnsi="Courier New" w:cs="Courier New"/>
          <w:spacing w:val="1"/>
          <w:position w:val="1"/>
        </w:rPr>
        <w:t>J</w:t>
      </w:r>
      <w:r>
        <w:rPr>
          <w:rFonts w:ascii="Courier New" w:eastAsia="Courier New" w:hAnsi="Courier New" w:cs="Courier New"/>
          <w:position w:val="1"/>
        </w:rPr>
        <w:t>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1060" w:right="35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D.LOCATION</w:t>
      </w:r>
      <w:proofErr w:type="gramEnd"/>
      <w:r>
        <w:rPr>
          <w:rFonts w:ascii="Courier New" w:eastAsia="Courier New" w:hAnsi="Courier New" w:cs="Courier New"/>
        </w:rPr>
        <w:t>_NAME, W_TIME_D.TIME_YEAR,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W_TIME_D.TIME_MONTH,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SumLaborCosts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SumMaterialCosts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SumOvrhdCosts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2"/>
        <w:ind w:left="1060" w:right="200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Machine_Hours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SumMachineCosts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Quantity_Produced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SumQtyProduced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Cost_Labor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Cost_Material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Cost_Overhead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+</w:t>
      </w:r>
    </w:p>
    <w:p w:rsidR="009D3268" w:rsidRDefault="008A323B">
      <w:pPr>
        <w:spacing w:before="1"/>
        <w:ind w:left="14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Machine</w:t>
      </w:r>
      <w:r>
        <w:rPr>
          <w:rFonts w:ascii="Courier New" w:eastAsia="Courier New" w:hAnsi="Courier New" w:cs="Courier New"/>
          <w:spacing w:val="1"/>
        </w:rPr>
        <w:t>_</w:t>
      </w:r>
      <w:r>
        <w:rPr>
          <w:rFonts w:ascii="Courier New" w:eastAsia="Courier New" w:hAnsi="Courier New" w:cs="Courier New"/>
        </w:rPr>
        <w:t>Hours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Rate_Per_Hour</w:t>
      </w:r>
      <w:proofErr w:type="spellEnd"/>
      <w:r>
        <w:rPr>
          <w:rFonts w:ascii="Courier New" w:eastAsia="Courier New" w:hAnsi="Courier New" w:cs="Courier New"/>
        </w:rPr>
        <w:t>))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TotalCosts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W_Sub_Job_F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</w:t>
      </w:r>
      <w:proofErr w:type="spellEnd"/>
    </w:p>
    <w:p w:rsidR="009D3268" w:rsidRDefault="008A323B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F.Location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W_Location_D.Location_Id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F.Machine</w:t>
      </w:r>
      <w:proofErr w:type="gramEnd"/>
      <w:r>
        <w:rPr>
          <w:rFonts w:ascii="Courier New" w:eastAsia="Courier New" w:hAnsi="Courier New" w:cs="Courier New"/>
          <w:position w:val="1"/>
        </w:rPr>
        <w:t>_Type_Id</w:t>
      </w:r>
      <w:proofErr w:type="spellEnd"/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W_Machine_Type_D.Machine_Type_Id</w:t>
      </w:r>
      <w:proofErr w:type="spellEnd"/>
    </w:p>
    <w:p w:rsidR="009D3268" w:rsidRDefault="008A323B">
      <w:pPr>
        <w:spacing w:line="22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spacing w:val="1"/>
          <w:position w:val="1"/>
        </w:rPr>
        <w:t>_</w:t>
      </w:r>
      <w:r>
        <w:rPr>
          <w:rFonts w:ascii="Courier New" w:eastAsia="Courier New" w:hAnsi="Courier New" w:cs="Courier New"/>
          <w:position w:val="1"/>
        </w:rPr>
        <w:t>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Contract_Date</w:t>
      </w:r>
      <w:proofErr w:type="spellEnd"/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W_Job_</w:t>
      </w:r>
      <w:proofErr w:type="gramStart"/>
      <w:r>
        <w:rPr>
          <w:rFonts w:ascii="Courier New" w:eastAsia="Courier New" w:hAnsi="Courier New" w:cs="Courier New"/>
        </w:rPr>
        <w:t>F.Job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W_Sub_Job_F.Job_Id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GROUP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W_Sub_Job_</w:t>
      </w:r>
      <w:proofErr w:type="gramStart"/>
      <w:r>
        <w:rPr>
          <w:rFonts w:ascii="Courier New" w:eastAsia="Courier New" w:hAnsi="Courier New" w:cs="Courier New"/>
          <w:position w:val="1"/>
        </w:rPr>
        <w:t>F.Job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W_Location_D.LOCATION_ID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W_LOCATION_</w:t>
      </w:r>
      <w:proofErr w:type="gramStart"/>
      <w:r>
        <w:rPr>
          <w:rFonts w:ascii="Courier New" w:eastAsia="Courier New" w:hAnsi="Courier New" w:cs="Courier New"/>
        </w:rPr>
        <w:t>D.LOC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TION</w:t>
      </w:r>
      <w:proofErr w:type="gramEnd"/>
      <w:r>
        <w:rPr>
          <w:rFonts w:ascii="Courier New" w:eastAsia="Courier New" w:hAnsi="Courier New" w:cs="Courier New"/>
        </w:rPr>
        <w:t>_NAME,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W_TIME_D.TIME_YEAR,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W_TIME_D.TIME_MONTH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</w:t>
      </w:r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</w:t>
      </w:r>
      <w:r>
        <w:rPr>
          <w:rFonts w:ascii="Courier New" w:eastAsia="Courier New" w:hAnsi="Courier New" w:cs="Courier New"/>
          <w:spacing w:val="1"/>
          <w:position w:val="1"/>
        </w:rPr>
        <w:t>d</w:t>
      </w:r>
      <w:r>
        <w:rPr>
          <w:rFonts w:ascii="Courier New" w:eastAsia="Courier New" w:hAnsi="Courier New" w:cs="Courier New"/>
          <w:position w:val="1"/>
        </w:rPr>
        <w:t>;</w:t>
      </w:r>
    </w:p>
    <w:p w:rsidR="009D3268" w:rsidRDefault="009D3268">
      <w:pPr>
        <w:spacing w:before="9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9D3268" w:rsidRDefault="008A323B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>
      <w:pPr>
        <w:spacing w:line="480" w:lineRule="auto"/>
        <w:ind w:left="100" w:right="352" w:firstLine="720"/>
        <w:rPr>
          <w:sz w:val="24"/>
          <w:szCs w:val="24"/>
        </w:rPr>
      </w:pPr>
      <w:r>
        <w:rPr>
          <w:sz w:val="24"/>
          <w:szCs w:val="24"/>
        </w:rPr>
        <w:t xml:space="preserve">AQ6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AQ5 dir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Q3 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top 5%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job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ofit ma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nk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sted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5 is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AQ6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Top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performers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percent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rank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job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profit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margins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Using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statement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AQ5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clause</w:t>
      </w:r>
    </w:p>
    <w:p w:rsidR="009D3268" w:rsidRDefault="009D3268">
      <w:pPr>
        <w:spacing w:before="13" w:line="200" w:lineRule="exact"/>
      </w:pPr>
    </w:p>
    <w:p w:rsidR="009D3268" w:rsidRDefault="008A323B">
      <w:pPr>
        <w:spacing w:line="220" w:lineRule="exact"/>
        <w:ind w:left="940" w:right="320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Job_Id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Time_Month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ProfitMargin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PercentRankProfitMargin</w:t>
      </w:r>
      <w:proofErr w:type="spellEnd"/>
    </w:p>
    <w:p w:rsidR="009D3268" w:rsidRDefault="008A323B">
      <w:pPr>
        <w:spacing w:before="16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SELECT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_Id,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X1.L</w:t>
      </w:r>
      <w:r>
        <w:rPr>
          <w:rFonts w:ascii="Courier New" w:eastAsia="Courier New" w:hAnsi="Courier New" w:cs="Courier New"/>
          <w:spacing w:val="1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cation_Name,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X1.Time_Year,</w:t>
      </w:r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X1.Time_Month,</w:t>
      </w:r>
    </w:p>
    <w:p w:rsidR="009D3268" w:rsidRDefault="008A323B">
      <w:pPr>
        <w:spacing w:line="220" w:lineRule="exact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ProfitMargin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1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PERCENT_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</w:p>
    <w:p w:rsidR="009D3268" w:rsidRDefault="008A323B">
      <w:pPr>
        <w:spacing w:line="220" w:lineRule="exact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TotalCosts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SumInvoiceAmt</w:t>
      </w:r>
      <w:proofErr w:type="spellEnd"/>
      <w:r>
        <w:rPr>
          <w:rFonts w:ascii="Courier New" w:eastAsia="Courier New" w:hAnsi="Courier New" w:cs="Courier New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</w:p>
    <w:p w:rsidR="009D3268" w:rsidRDefault="008A323B">
      <w:pPr>
        <w:spacing w:before="1"/>
        <w:ind w:left="13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PercentRankProfitMargin</w:t>
      </w:r>
      <w:proofErr w:type="spellEnd"/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LocCostSummary</w:t>
      </w:r>
      <w:proofErr w:type="spellEnd"/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X1,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LocRevenueSummary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proofErr w:type="gramStart"/>
      <w:r>
        <w:rPr>
          <w:rFonts w:ascii="Courier New" w:eastAsia="Courier New" w:hAnsi="Courier New" w:cs="Courier New"/>
          <w:position w:val="1"/>
        </w:rPr>
        <w:t>1.Job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X2.Job_Id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PercentRankProfitMargin</w:t>
      </w:r>
      <w:proofErr w:type="spellEnd"/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0.95;</w:t>
      </w:r>
    </w:p>
    <w:p w:rsidR="009D3268" w:rsidRDefault="009D3268">
      <w:pPr>
        <w:spacing w:before="9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9D3268" w:rsidRDefault="008A323B">
      <w:pPr>
        <w:ind w:left="782" w:right="61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7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>
      <w:pPr>
        <w:spacing w:line="480" w:lineRule="auto"/>
        <w:ind w:left="100" w:right="175" w:firstLine="720"/>
        <w:rPr>
          <w:sz w:val="24"/>
          <w:szCs w:val="24"/>
        </w:rPr>
        <w:sectPr w:rsidR="009D3268">
          <w:pgSz w:w="12240" w:h="15840"/>
          <w:pgMar w:top="980" w:right="960" w:bottom="280" w:left="1700" w:header="743" w:footer="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 xml:space="preserve">6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Q4 with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sum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turn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The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nking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rts 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 xml:space="preserve">r.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 quanti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is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invo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com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BQ4.</w:t>
      </w:r>
    </w:p>
    <w:p w:rsidR="009D3268" w:rsidRDefault="009D3268">
      <w:pPr>
        <w:spacing w:line="200" w:lineRule="exact"/>
      </w:pPr>
    </w:p>
    <w:p w:rsidR="009D3268" w:rsidRDefault="009D3268">
      <w:pPr>
        <w:spacing w:before="2" w:line="220" w:lineRule="exact"/>
        <w:rPr>
          <w:sz w:val="22"/>
          <w:szCs w:val="22"/>
        </w:rPr>
      </w:pPr>
    </w:p>
    <w:p w:rsidR="009D3268" w:rsidRDefault="008A323B">
      <w:pPr>
        <w:spacing w:before="40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AQ7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sales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class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return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quantities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rank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year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</w:t>
      </w:r>
      <w:r>
        <w:rPr>
          <w:rFonts w:ascii="Courier New" w:eastAsia="Courier New" w:hAnsi="Courier New" w:cs="Courier New"/>
          <w:spacing w:val="1"/>
        </w:rPr>
        <w:t>r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ReturnSum</w:t>
      </w:r>
      <w:proofErr w:type="spellEnd"/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RANK(</w:t>
      </w:r>
      <w:proofErr w:type="gram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over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Time_Year</w:t>
      </w:r>
      <w:proofErr w:type="spellEnd"/>
    </w:p>
    <w:p w:rsidR="009D3268" w:rsidRDefault="008A323B">
      <w:pPr>
        <w:spacing w:before="2"/>
        <w:ind w:left="700" w:right="1885" w:hanging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quantity</w:t>
      </w:r>
      <w:proofErr w:type="gramEnd"/>
      <w:r>
        <w:rPr>
          <w:rFonts w:ascii="Courier New" w:eastAsia="Courier New" w:hAnsi="Courier New" w:cs="Courier New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DESC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) 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RankReturnSum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W_INVOICELINE_F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INNER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JOIN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W_TIME_D</w:t>
      </w:r>
    </w:p>
    <w:p w:rsidR="009D3268" w:rsidRDefault="008A323B">
      <w:pPr>
        <w:spacing w:line="220" w:lineRule="exact"/>
        <w:ind w:left="665" w:right="22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W_INVOICELINE_</w:t>
      </w:r>
      <w:proofErr w:type="gramStart"/>
      <w:r>
        <w:rPr>
          <w:rFonts w:ascii="Courier New" w:eastAsia="Courier New" w:hAnsi="Courier New" w:cs="Courier New"/>
          <w:position w:val="1"/>
        </w:rPr>
        <w:t>F.INVOICE</w:t>
      </w:r>
      <w:proofErr w:type="gramEnd"/>
      <w:r>
        <w:rPr>
          <w:rFonts w:ascii="Courier New" w:eastAsia="Courier New" w:hAnsi="Courier New" w:cs="Courier New"/>
          <w:position w:val="1"/>
        </w:rPr>
        <w:t>_SENT_DATE</w:t>
      </w:r>
      <w:r>
        <w:rPr>
          <w:rFonts w:ascii="Courier New" w:eastAsia="Courier New" w:hAnsi="Courier New" w:cs="Courier New"/>
          <w:spacing w:val="-4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W_TIME_D.TIME_ID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INNER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JOIN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</w:t>
      </w:r>
      <w:proofErr w:type="spellEnd"/>
    </w:p>
    <w:p w:rsidR="009D3268" w:rsidRDefault="008A323B">
      <w:pPr>
        <w:spacing w:before="1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</w:t>
      </w:r>
      <w:proofErr w:type="gramStart"/>
      <w:r>
        <w:rPr>
          <w:rFonts w:ascii="Courier New" w:eastAsia="Courier New" w:hAnsi="Courier New" w:cs="Courier New"/>
        </w:rPr>
        <w:t>F.Sales</w:t>
      </w:r>
      <w:proofErr w:type="gramEnd"/>
      <w:r>
        <w:rPr>
          <w:rFonts w:ascii="Courier New" w:eastAsia="Courier New" w:hAnsi="Courier New" w:cs="Courier New"/>
        </w:rPr>
        <w:t>_Class_Id</w:t>
      </w:r>
      <w:proofErr w:type="spellEnd"/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W_Sales_Class_D.Sales_Class_Id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&gt;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</w:t>
      </w:r>
      <w:r>
        <w:rPr>
          <w:rFonts w:ascii="Courier New" w:eastAsia="Courier New" w:hAnsi="Courier New" w:cs="Courier New"/>
          <w:spacing w:val="1"/>
        </w:rPr>
        <w:t>c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;</w:t>
      </w:r>
    </w:p>
    <w:p w:rsidR="009D3268" w:rsidRDefault="009D3268">
      <w:pPr>
        <w:spacing w:before="7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9D3268" w:rsidRDefault="008A323B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>
      <w:pPr>
        <w:spacing w:line="480" w:lineRule="auto"/>
        <w:ind w:left="100" w:right="302" w:firstLine="720"/>
        <w:rPr>
          <w:sz w:val="24"/>
          <w:szCs w:val="24"/>
        </w:rPr>
      </w:pPr>
      <w:r>
        <w:rPr>
          <w:sz w:val="24"/>
          <w:szCs w:val="24"/>
        </w:rPr>
        <w:t xml:space="preserve">AQ8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Q4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to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 of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sses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sum of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urn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ts on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r. 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quanti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shipp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is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invo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com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Q4.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ORDER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ord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 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AQ8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Ratio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report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sales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classes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quantity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ratio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to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report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SumReturnQt</w:t>
      </w:r>
      <w:r>
        <w:rPr>
          <w:rFonts w:ascii="Courier New" w:eastAsia="Courier New" w:hAnsi="Courier New" w:cs="Courier New"/>
          <w:spacing w:val="1"/>
          <w:position w:val="1"/>
        </w:rPr>
        <w:t>y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</w:p>
    <w:p w:rsidR="009D3268" w:rsidRDefault="008A323B">
      <w:pPr>
        <w:spacing w:before="2"/>
        <w:ind w:left="580" w:right="2005" w:hanging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Ratio_To_</w:t>
      </w:r>
      <w:proofErr w:type="gramStart"/>
      <w:r>
        <w:rPr>
          <w:rFonts w:ascii="Courier New" w:eastAsia="Courier New" w:hAnsi="Courier New" w:cs="Courier New"/>
        </w:rPr>
        <w:t>Report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quantity_shipped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)) 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RatioReturnSum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W_INVOICELINE_F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INNER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JOIN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W_TIME_D</w:t>
      </w:r>
    </w:p>
    <w:p w:rsidR="009D3268" w:rsidRDefault="008A323B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W_INVOICELINE_</w:t>
      </w:r>
      <w:proofErr w:type="gramStart"/>
      <w:r>
        <w:rPr>
          <w:rFonts w:ascii="Courier New" w:eastAsia="Courier New" w:hAnsi="Courier New" w:cs="Courier New"/>
          <w:position w:val="1"/>
        </w:rPr>
        <w:t>F.INVOIC</w:t>
      </w:r>
      <w:r>
        <w:rPr>
          <w:rFonts w:ascii="Courier New" w:eastAsia="Courier New" w:hAnsi="Courier New" w:cs="Courier New"/>
          <w:spacing w:val="1"/>
          <w:position w:val="1"/>
        </w:rPr>
        <w:t>E</w:t>
      </w:r>
      <w:proofErr w:type="gramEnd"/>
      <w:r>
        <w:rPr>
          <w:rFonts w:ascii="Courier New" w:eastAsia="Courier New" w:hAnsi="Courier New" w:cs="Courier New"/>
          <w:position w:val="1"/>
        </w:rPr>
        <w:t>_SENT_DATE</w:t>
      </w:r>
      <w:r>
        <w:rPr>
          <w:rFonts w:ascii="Courier New" w:eastAsia="Courier New" w:hAnsi="Courier New" w:cs="Courier New"/>
          <w:spacing w:val="-4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W_TIME_D.TIME_ID</w:t>
      </w:r>
    </w:p>
    <w:p w:rsidR="009D3268" w:rsidRDefault="008A323B">
      <w:pPr>
        <w:spacing w:line="22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INNER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JOIN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W_Sales_Class_D</w:t>
      </w:r>
      <w:proofErr w:type="spellEnd"/>
    </w:p>
    <w:p w:rsidR="009D3268" w:rsidRDefault="008A323B">
      <w:pPr>
        <w:spacing w:before="1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W_INVOICELINE_</w:t>
      </w:r>
      <w:proofErr w:type="gramStart"/>
      <w:r>
        <w:rPr>
          <w:rFonts w:ascii="Courier New" w:eastAsia="Courier New" w:hAnsi="Courier New" w:cs="Courier New"/>
        </w:rPr>
        <w:t>F.Sales</w:t>
      </w:r>
      <w:proofErr w:type="gramEnd"/>
      <w:r>
        <w:rPr>
          <w:rFonts w:ascii="Courier New" w:eastAsia="Courier New" w:hAnsi="Courier New" w:cs="Courier New"/>
        </w:rPr>
        <w:t>_Class_Id</w:t>
      </w:r>
      <w:proofErr w:type="spellEnd"/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W_Sales_Class_D.Sales_Class_Id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quantity_shipped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&gt;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Sales_Class_Desc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Time_Year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Time_Year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SUM(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quantity</w:t>
      </w:r>
      <w:proofErr w:type="gramEnd"/>
      <w:r>
        <w:rPr>
          <w:rFonts w:ascii="Courier New" w:eastAsia="Courier New" w:hAnsi="Courier New" w:cs="Courier New"/>
          <w:position w:val="1"/>
        </w:rPr>
        <w:t>_shipp</w:t>
      </w:r>
      <w:r>
        <w:rPr>
          <w:rFonts w:ascii="Courier New" w:eastAsia="Courier New" w:hAnsi="Courier New" w:cs="Courier New"/>
          <w:spacing w:val="1"/>
          <w:position w:val="1"/>
        </w:rPr>
        <w:t>e</w:t>
      </w:r>
      <w:r>
        <w:rPr>
          <w:rFonts w:ascii="Courier New" w:eastAsia="Courier New" w:hAnsi="Courier New" w:cs="Courier New"/>
          <w:position w:val="1"/>
        </w:rPr>
        <w:t>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invoice_quantity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);</w:t>
      </w:r>
    </w:p>
    <w:p w:rsidR="009D3268" w:rsidRDefault="009D3268">
      <w:pPr>
        <w:spacing w:before="9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9D3268" w:rsidRDefault="008A323B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>
      <w:pPr>
        <w:spacing w:line="480" w:lineRule="auto"/>
        <w:ind w:left="100" w:right="218" w:firstLine="720"/>
        <w:rPr>
          <w:sz w:val="24"/>
          <w:szCs w:val="24"/>
        </w:rPr>
        <w:sectPr w:rsidR="009D3268">
          <w:pgSz w:w="12240" w:h="15840"/>
          <w:pgMar w:top="980" w:right="960" w:bottom="280" w:left="1700" w:header="743" w:footer="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 xml:space="preserve">9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Q6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sum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d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Q6 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on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date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ship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job.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oth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nking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shou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be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rts on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d. 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Q6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irs</w:t>
      </w:r>
      <w:r>
        <w:rPr>
          <w:spacing w:val="1"/>
          <w:sz w:val="24"/>
          <w:szCs w:val="24"/>
        </w:rPr>
        <w:t>tS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me dimension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ble.</w:t>
      </w:r>
    </w:p>
    <w:p w:rsidR="009D3268" w:rsidRDefault="009D3268">
      <w:pPr>
        <w:spacing w:line="200" w:lineRule="exact"/>
      </w:pPr>
    </w:p>
    <w:p w:rsidR="009D3268" w:rsidRDefault="009D3268">
      <w:pPr>
        <w:spacing w:line="220" w:lineRule="exact"/>
        <w:rPr>
          <w:sz w:val="22"/>
          <w:szCs w:val="22"/>
        </w:rPr>
      </w:pPr>
    </w:p>
    <w:p w:rsidR="009D3268" w:rsidRDefault="008A323B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 a join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z w:val="24"/>
          <w:szCs w:val="24"/>
        </w:rPr>
        <w:t>Time</w:t>
      </w:r>
      <w:r>
        <w:rPr>
          <w:spacing w:val="2"/>
          <w:sz w:val="24"/>
          <w:szCs w:val="24"/>
        </w:rPr>
        <w:t>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dimension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the</w:t>
      </w:r>
    </w:p>
    <w:p w:rsidR="009D3268" w:rsidRDefault="009D3268">
      <w:pPr>
        <w:spacing w:before="16" w:line="260" w:lineRule="exact"/>
        <w:rPr>
          <w:sz w:val="26"/>
          <w:szCs w:val="26"/>
        </w:rPr>
      </w:pPr>
    </w:p>
    <w:p w:rsidR="009D3268" w:rsidRDefault="008A323B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te_Prom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9D3268" w:rsidRDefault="009D3268">
      <w:pPr>
        <w:spacing w:before="8" w:line="280" w:lineRule="exact"/>
        <w:rPr>
          <w:sz w:val="28"/>
          <w:szCs w:val="28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AQ9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locations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business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days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delayed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ranking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year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promised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both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dense_rank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functions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Uses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FirstShipmentDelays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(based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BQ6)</w:t>
      </w:r>
    </w:p>
    <w:p w:rsidR="009D3268" w:rsidRDefault="009D3268">
      <w:pPr>
        <w:spacing w:before="5" w:line="220" w:lineRule="exact"/>
        <w:rPr>
          <w:sz w:val="22"/>
          <w:szCs w:val="22"/>
        </w:rPr>
      </w:pPr>
    </w:p>
    <w:p w:rsidR="009D3268" w:rsidRDefault="008A323B">
      <w:pPr>
        <w:ind w:left="940" w:right="452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</w:t>
      </w:r>
      <w:r>
        <w:rPr>
          <w:rFonts w:ascii="Courier New" w:eastAsia="Courier New" w:hAnsi="Courier New" w:cs="Courier New"/>
          <w:spacing w:val="1"/>
        </w:rPr>
        <w:t>T</w:t>
      </w:r>
      <w:r>
        <w:rPr>
          <w:rFonts w:ascii="Courier New" w:eastAsia="Courier New" w:hAnsi="Courier New" w:cs="Courier New"/>
        </w:rPr>
        <w:t>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SumDelayDays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305" w:right="38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RANK(</w:t>
      </w:r>
      <w:proofErr w:type="gram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OVER</w:t>
      </w:r>
      <w:r>
        <w:rPr>
          <w:rFonts w:ascii="Courier New" w:eastAsia="Courier New" w:hAnsi="Courier New" w:cs="Courier New"/>
          <w:spacing w:val="-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(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PARTITION</w:t>
      </w:r>
      <w:r>
        <w:rPr>
          <w:rFonts w:ascii="Courier New" w:eastAsia="Courier New" w:hAnsi="Courier New" w:cs="Courier New"/>
          <w:spacing w:val="-1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2"/>
        </w:rPr>
        <w:t>W_Time_D.Time_Year</w:t>
      </w:r>
      <w:proofErr w:type="spellEnd"/>
    </w:p>
    <w:p w:rsidR="009D3268" w:rsidRDefault="008A323B">
      <w:pPr>
        <w:spacing w:before="1"/>
        <w:ind w:left="340" w:right="272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RankSumDelayDays</w:t>
      </w:r>
      <w:proofErr w:type="spellEnd"/>
      <w:r>
        <w:rPr>
          <w:rFonts w:ascii="Courier New" w:eastAsia="Courier New" w:hAnsi="Courier New" w:cs="Courier New"/>
        </w:rPr>
        <w:t>, DENSE_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W_Time_D.Time_Year</w:t>
      </w:r>
      <w:proofErr w:type="spellEnd"/>
    </w:p>
    <w:p w:rsidR="009D3268" w:rsidRDefault="008A323B">
      <w:pPr>
        <w:spacing w:line="220" w:lineRule="exact"/>
        <w:ind w:left="545" w:right="28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BusDaysDiff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DESC)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RankSumDelayDays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FirstShipmentDelays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FirstShipmentDelays.Date_Ship_By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;</w:t>
      </w:r>
    </w:p>
    <w:p w:rsidR="009D3268" w:rsidRDefault="009D3268">
      <w:pPr>
        <w:spacing w:before="6" w:line="120" w:lineRule="exact"/>
        <w:rPr>
          <w:sz w:val="13"/>
          <w:szCs w:val="13"/>
        </w:rPr>
      </w:pPr>
    </w:p>
    <w:p w:rsidR="009D3268" w:rsidRDefault="009D3268">
      <w:pPr>
        <w:spacing w:line="200" w:lineRule="exact"/>
      </w:pPr>
    </w:p>
    <w:p w:rsidR="009D3268" w:rsidRDefault="008A323B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spacing w:val="4"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>
      <w:pPr>
        <w:spacing w:line="480" w:lineRule="auto"/>
        <w:ind w:left="100" w:right="119" w:firstLine="720"/>
        <w:rPr>
          <w:sz w:val="24"/>
          <w:szCs w:val="24"/>
        </w:rPr>
      </w:pPr>
      <w:r>
        <w:rPr>
          <w:sz w:val="24"/>
          <w:szCs w:val="24"/>
        </w:rPr>
        <w:t xml:space="preserve">AQ9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Q6 with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sum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d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for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ons. 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Q5 involves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 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date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job.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oth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 shou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rts on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promised.  The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 vi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Q6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 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 a join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z w:val="24"/>
          <w:szCs w:val="24"/>
        </w:rPr>
        <w:t>Time</w:t>
      </w:r>
      <w:r>
        <w:rPr>
          <w:spacing w:val="2"/>
          <w:sz w:val="24"/>
          <w:szCs w:val="24"/>
        </w:rPr>
        <w:t>_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</w:p>
    <w:p w:rsidR="009D3268" w:rsidRDefault="008A323B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 table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te_Sh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p_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w.</w:t>
      </w:r>
    </w:p>
    <w:p w:rsidR="009D3268" w:rsidRDefault="009D3268">
      <w:pPr>
        <w:spacing w:before="8" w:line="280" w:lineRule="exact"/>
        <w:rPr>
          <w:sz w:val="28"/>
          <w:szCs w:val="28"/>
        </w:rPr>
      </w:pPr>
    </w:p>
    <w:p w:rsidR="009D3268" w:rsidRDefault="008A323B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AQ9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Rank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locations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business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days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delayed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Partition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ranking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year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shipped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date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Use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both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dense_rank</w:t>
      </w:r>
      <w:proofErr w:type="spellEnd"/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functions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Uses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FirstShipmentDelays</w:t>
      </w:r>
      <w:proofErr w:type="spell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(based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</w:t>
      </w:r>
      <w:r>
        <w:rPr>
          <w:rFonts w:ascii="Courier New" w:eastAsia="Courier New" w:hAnsi="Courier New" w:cs="Courier New"/>
          <w:spacing w:val="1"/>
        </w:rPr>
        <w:t>6</w:t>
      </w:r>
      <w:r>
        <w:rPr>
          <w:rFonts w:ascii="Courier New" w:eastAsia="Courier New" w:hAnsi="Courier New" w:cs="Courier New"/>
        </w:rPr>
        <w:t>)</w:t>
      </w:r>
    </w:p>
    <w:p w:rsidR="009D3268" w:rsidRDefault="009D3268">
      <w:pPr>
        <w:spacing w:before="13" w:line="200" w:lineRule="exact"/>
      </w:pPr>
    </w:p>
    <w:p w:rsidR="009D3268" w:rsidRDefault="008A323B">
      <w:pPr>
        <w:spacing w:line="220" w:lineRule="exact"/>
        <w:ind w:left="940" w:right="452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SumDelayDays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before="14"/>
        <w:ind w:left="305" w:right="38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W_Time_D.Time_Year</w:t>
      </w:r>
      <w:proofErr w:type="spellEnd"/>
    </w:p>
    <w:p w:rsidR="009D3268" w:rsidRDefault="008A323B">
      <w:pPr>
        <w:spacing w:before="2"/>
        <w:ind w:left="340" w:right="2725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RankSumDelayDays</w:t>
      </w:r>
      <w:proofErr w:type="spellEnd"/>
      <w:r>
        <w:rPr>
          <w:rFonts w:ascii="Courier New" w:eastAsia="Courier New" w:hAnsi="Courier New" w:cs="Courier New"/>
        </w:rPr>
        <w:t>, DENSE_</w:t>
      </w: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W_Time_D.Time_Year</w:t>
      </w:r>
      <w:proofErr w:type="spellEnd"/>
    </w:p>
    <w:p w:rsidR="009D3268" w:rsidRDefault="008A323B">
      <w:pPr>
        <w:spacing w:before="1"/>
        <w:ind w:left="543" w:right="284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RankSumDelayDays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FirstShipmentDelays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FirstShipmentDelays.Date_Ship</w:t>
      </w:r>
      <w:r>
        <w:rPr>
          <w:rFonts w:ascii="Courier New" w:eastAsia="Courier New" w:hAnsi="Courier New" w:cs="Courier New"/>
          <w:spacing w:val="1"/>
          <w:position w:val="1"/>
        </w:rPr>
        <w:t>_</w:t>
      </w:r>
      <w:r>
        <w:rPr>
          <w:rFonts w:ascii="Courier New" w:eastAsia="Courier New" w:hAnsi="Courier New" w:cs="Courier New"/>
          <w:position w:val="1"/>
        </w:rPr>
        <w:t>By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  <w:sectPr w:rsidR="009D3268">
          <w:pgSz w:w="12240" w:h="15840"/>
          <w:pgMar w:top="980" w:right="960" w:bottom="280" w:left="1700" w:header="743" w:footer="0" w:gutter="0"/>
          <w:cols w:space="720"/>
        </w:sect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;</w:t>
      </w:r>
    </w:p>
    <w:p w:rsidR="009D3268" w:rsidRDefault="009D3268">
      <w:pPr>
        <w:spacing w:line="200" w:lineRule="exact"/>
      </w:pPr>
    </w:p>
    <w:p w:rsidR="009D3268" w:rsidRDefault="009D3268">
      <w:pPr>
        <w:spacing w:before="4" w:line="220" w:lineRule="exact"/>
        <w:rPr>
          <w:sz w:val="22"/>
          <w:szCs w:val="22"/>
        </w:rPr>
      </w:pPr>
    </w:p>
    <w:p w:rsidR="009D3268" w:rsidRDefault="008A323B">
      <w:pPr>
        <w:spacing w:before="29"/>
        <w:ind w:left="782" w:right="584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tic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b/>
          <w:sz w:val="24"/>
          <w:szCs w:val="24"/>
        </w:rPr>
        <w:t>ue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>(</w:t>
      </w:r>
      <w:r>
        <w:rPr>
          <w:rFonts w:ascii="Arial" w:eastAsia="Arial" w:hAnsi="Arial" w:cs="Arial"/>
          <w:b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10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9D3268" w:rsidRDefault="009D3268">
      <w:pPr>
        <w:spacing w:before="6" w:line="100" w:lineRule="exact"/>
        <w:rPr>
          <w:sz w:val="11"/>
          <w:szCs w:val="11"/>
        </w:rPr>
      </w:pPr>
    </w:p>
    <w:p w:rsidR="009D3268" w:rsidRDefault="008A323B">
      <w:pPr>
        <w:spacing w:line="480" w:lineRule="auto"/>
        <w:ind w:left="100" w:right="230" w:firstLine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Q5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lo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on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te.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Q5 involves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on the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date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romised in the job.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ts on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</w:p>
    <w:p w:rsidR="009D3268" w:rsidRDefault="008A323B">
      <w:pPr>
        <w:spacing w:before="10" w:line="480" w:lineRule="auto"/>
        <w:ind w:left="100" w:right="117"/>
        <w:rPr>
          <w:sz w:val="24"/>
          <w:szCs w:val="24"/>
        </w:rPr>
      </w:pP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 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bines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Q5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dimension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ontains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on </w:t>
      </w:r>
      <w:proofErr w:type="spellStart"/>
      <w:r>
        <w:rPr>
          <w:sz w:val="24"/>
          <w:szCs w:val="24"/>
        </w:rPr>
        <w:t>Time</w:t>
      </w:r>
      <w:r>
        <w:rPr>
          <w:spacing w:val="2"/>
          <w:sz w:val="24"/>
          <w:szCs w:val="24"/>
        </w:rPr>
        <w:t>_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dimension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the </w:t>
      </w:r>
      <w:proofErr w:type="spellStart"/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te_Promis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9D3268" w:rsidRDefault="008A323B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Analytic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query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Q9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Rank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locations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rate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contract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promised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date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Partition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ranking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year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promised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--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Delay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rate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calculated</w:t>
      </w:r>
      <w:r>
        <w:rPr>
          <w:rFonts w:ascii="Courier New" w:eastAsia="Courier New" w:hAnsi="Courier New" w:cs="Courier New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Quantity_Ordered</w:t>
      </w:r>
      <w:proofErr w:type="spellEnd"/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SumDelayShipQty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/</w:t>
      </w:r>
    </w:p>
    <w:p w:rsidR="009D3268" w:rsidRDefault="008A323B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 xml:space="preserve">--                        </w:t>
      </w:r>
      <w:r>
        <w:rPr>
          <w:rFonts w:ascii="Courier New" w:eastAsia="Courier New" w:hAnsi="Courier New" w:cs="Courier New"/>
          <w:spacing w:val="11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SUM(</w:t>
      </w:r>
      <w:proofErr w:type="spellStart"/>
      <w:r>
        <w:rPr>
          <w:rFonts w:ascii="Courier New" w:eastAsia="Courier New" w:hAnsi="Courier New" w:cs="Courier New"/>
          <w:position w:val="1"/>
        </w:rPr>
        <w:t>Quantity_Ordered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</w:p>
    <w:p w:rsidR="009D3268" w:rsidRDefault="008A323B">
      <w:pPr>
        <w:spacing w:before="1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Uses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LastShipmentDe</w:t>
      </w:r>
      <w:r>
        <w:rPr>
          <w:rFonts w:ascii="Courier New" w:eastAsia="Courier New" w:hAnsi="Courier New" w:cs="Courier New"/>
          <w:spacing w:val="1"/>
        </w:rPr>
        <w:t>l</w:t>
      </w:r>
      <w:r>
        <w:rPr>
          <w:rFonts w:ascii="Courier New" w:eastAsia="Courier New" w:hAnsi="Courier New" w:cs="Courier New"/>
        </w:rPr>
        <w:t>ays</w:t>
      </w:r>
      <w:proofErr w:type="spellEnd"/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(based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BQ5)</w:t>
      </w:r>
    </w:p>
    <w:p w:rsidR="009D3268" w:rsidRDefault="009D3268">
      <w:pPr>
        <w:spacing w:before="7" w:line="220" w:lineRule="exact"/>
        <w:rPr>
          <w:sz w:val="22"/>
          <w:szCs w:val="22"/>
        </w:rPr>
      </w:pPr>
    </w:p>
    <w:p w:rsidR="009D3268" w:rsidRDefault="008A323B">
      <w:pPr>
        <w:ind w:left="940" w:right="4525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, COUNT(*)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NumJobs</w:t>
      </w:r>
      <w:proofErr w:type="spellEnd"/>
      <w:r>
        <w:rPr>
          <w:rFonts w:ascii="Courier New" w:eastAsia="Courier New" w:hAnsi="Courier New" w:cs="Courier New"/>
        </w:rPr>
        <w:t>, SUM(</w:t>
      </w:r>
      <w:proofErr w:type="spellStart"/>
      <w:r>
        <w:rPr>
          <w:rFonts w:ascii="Courier New" w:eastAsia="Courier New" w:hAnsi="Courier New" w:cs="Courier New"/>
        </w:rPr>
        <w:t>BusDaysDiff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SumDelayDays</w:t>
      </w:r>
      <w:proofErr w:type="spellEnd"/>
      <w:r>
        <w:rPr>
          <w:rFonts w:ascii="Courier New" w:eastAsia="Courier New" w:hAnsi="Courier New" w:cs="Courier New"/>
        </w:rPr>
        <w:t>,</w:t>
      </w:r>
    </w:p>
    <w:p w:rsidR="009D3268" w:rsidRDefault="008A323B">
      <w:pPr>
        <w:spacing w:line="220" w:lineRule="exact"/>
        <w:ind w:left="9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2"/>
        </w:rPr>
        <w:t>Quantity_Ordered</w:t>
      </w:r>
      <w:proofErr w:type="spellEnd"/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SumDelayShipQty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/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SUM(</w:t>
      </w:r>
      <w:proofErr w:type="spellStart"/>
      <w:r>
        <w:rPr>
          <w:rFonts w:ascii="Courier New" w:eastAsia="Courier New" w:hAnsi="Courier New" w:cs="Courier New"/>
          <w:position w:val="2"/>
        </w:rPr>
        <w:t>Quantity_Ordered</w:t>
      </w:r>
      <w:proofErr w:type="spellEnd"/>
      <w:r>
        <w:rPr>
          <w:rFonts w:ascii="Courier New" w:eastAsia="Courier New" w:hAnsi="Courier New" w:cs="Courier New"/>
          <w:position w:val="2"/>
        </w:rPr>
        <w:t>)</w:t>
      </w:r>
    </w:p>
    <w:p w:rsidR="009D3268" w:rsidRDefault="008A323B">
      <w:pPr>
        <w:spacing w:line="220" w:lineRule="exact"/>
        <w:ind w:left="1025" w:right="596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AS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PromisedDelayRate</w:t>
      </w:r>
      <w:proofErr w:type="spellEnd"/>
      <w:r>
        <w:rPr>
          <w:rFonts w:ascii="Courier New" w:eastAsia="Courier New" w:hAnsi="Courier New" w:cs="Courier New"/>
          <w:w w:val="99"/>
          <w:position w:val="1"/>
        </w:rPr>
        <w:t>,</w:t>
      </w:r>
    </w:p>
    <w:p w:rsidR="009D3268" w:rsidRDefault="008A323B">
      <w:pPr>
        <w:spacing w:before="1"/>
        <w:ind w:left="305" w:right="38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RANK(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OVER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P</w:t>
      </w:r>
      <w:r>
        <w:rPr>
          <w:rFonts w:ascii="Courier New" w:eastAsia="Courier New" w:hAnsi="Courier New" w:cs="Courier New"/>
        </w:rPr>
        <w:t>ARTITION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W_Time_D.Time_Year</w:t>
      </w:r>
      <w:proofErr w:type="spellEnd"/>
    </w:p>
    <w:p w:rsidR="009D3268" w:rsidRDefault="008A323B">
      <w:pPr>
        <w:spacing w:line="220" w:lineRule="exact"/>
        <w:ind w:left="545" w:right="296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ORDER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BY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Quantity_Ordered</w:t>
      </w:r>
      <w:proofErr w:type="spellEnd"/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SumDelayShipQty</w:t>
      </w:r>
      <w:proofErr w:type="spellEnd"/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/</w:t>
      </w:r>
    </w:p>
    <w:p w:rsidR="009D3268" w:rsidRDefault="008A323B">
      <w:pPr>
        <w:spacing w:before="1"/>
        <w:ind w:left="1623" w:right="260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Quantity_Ordered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DESC)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RankDelayRate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FROM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LastShipmentDelays</w:t>
      </w:r>
      <w:proofErr w:type="spellEnd"/>
      <w:r>
        <w:rPr>
          <w:rFonts w:ascii="Courier New" w:eastAsia="Courier New" w:hAnsi="Courier New" w:cs="Courier New"/>
          <w:position w:val="1"/>
        </w:rPr>
        <w:t>,</w:t>
      </w:r>
      <w:r>
        <w:rPr>
          <w:rFonts w:ascii="Courier New" w:eastAsia="Courier New" w:hAnsi="Courier New" w:cs="Courier New"/>
          <w:spacing w:val="-2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W_Time_D</w:t>
      </w:r>
      <w:proofErr w:type="spellEnd"/>
    </w:p>
    <w:p w:rsidR="009D3268" w:rsidRDefault="008A323B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WHERE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W_Time_</w:t>
      </w:r>
      <w:proofErr w:type="gramStart"/>
      <w:r>
        <w:rPr>
          <w:rFonts w:ascii="Courier New" w:eastAsia="Courier New" w:hAnsi="Courier New" w:cs="Courier New"/>
          <w:position w:val="1"/>
        </w:rPr>
        <w:t>D.Time</w:t>
      </w:r>
      <w:proofErr w:type="gramEnd"/>
      <w:r>
        <w:rPr>
          <w:rFonts w:ascii="Courier New" w:eastAsia="Courier New" w:hAnsi="Courier New" w:cs="Courier New"/>
          <w:position w:val="1"/>
        </w:rPr>
        <w:t>_Id</w:t>
      </w:r>
      <w:proofErr w:type="spellEnd"/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LastShipmentDelays.Date_Promised</w:t>
      </w:r>
      <w:proofErr w:type="spellEnd"/>
    </w:p>
    <w:p w:rsidR="009D3268" w:rsidRDefault="008A323B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Location_Name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W_Time_</w:t>
      </w:r>
      <w:proofErr w:type="gramStart"/>
      <w:r>
        <w:rPr>
          <w:rFonts w:ascii="Courier New" w:eastAsia="Courier New" w:hAnsi="Courier New" w:cs="Courier New"/>
        </w:rPr>
        <w:t>D.Time</w:t>
      </w:r>
      <w:proofErr w:type="gramEnd"/>
      <w:r>
        <w:rPr>
          <w:rFonts w:ascii="Courier New" w:eastAsia="Courier New" w:hAnsi="Courier New" w:cs="Courier New"/>
        </w:rPr>
        <w:t>_Year</w:t>
      </w:r>
      <w:proofErr w:type="spellEnd"/>
      <w:r>
        <w:rPr>
          <w:rFonts w:ascii="Courier New" w:eastAsia="Courier New" w:hAnsi="Courier New" w:cs="Courier New"/>
        </w:rPr>
        <w:t>;</w:t>
      </w:r>
    </w:p>
    <w:sectPr w:rsidR="009D3268">
      <w:pgSz w:w="12240" w:h="15840"/>
      <w:pgMar w:top="980" w:right="960" w:bottom="280" w:left="170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D46" w:rsidRDefault="00644D46">
      <w:r>
        <w:separator/>
      </w:r>
    </w:p>
  </w:endnote>
  <w:endnote w:type="continuationSeparator" w:id="0">
    <w:p w:rsidR="00644D46" w:rsidRDefault="0064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D46" w:rsidRDefault="00644D46">
      <w:r>
        <w:separator/>
      </w:r>
    </w:p>
  </w:footnote>
  <w:footnote w:type="continuationSeparator" w:id="0">
    <w:p w:rsidR="00644D46" w:rsidRDefault="00644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68" w:rsidRDefault="009D3268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009B1"/>
    <w:multiLevelType w:val="multilevel"/>
    <w:tmpl w:val="DA42C6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68"/>
    <w:rsid w:val="00016C4E"/>
    <w:rsid w:val="0016027A"/>
    <w:rsid w:val="00195CF6"/>
    <w:rsid w:val="0027435E"/>
    <w:rsid w:val="00552BE7"/>
    <w:rsid w:val="00644D46"/>
    <w:rsid w:val="00702B83"/>
    <w:rsid w:val="00706700"/>
    <w:rsid w:val="00771CDE"/>
    <w:rsid w:val="008A323B"/>
    <w:rsid w:val="009D3268"/>
    <w:rsid w:val="00A62A95"/>
    <w:rsid w:val="00C55E73"/>
    <w:rsid w:val="00E6603E"/>
    <w:rsid w:val="00F3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7CD45"/>
  <w15:docId w15:val="{00CD6AE9-533E-45B6-9DFE-801B546B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6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3E"/>
  </w:style>
  <w:style w:type="paragraph" w:styleId="Footer">
    <w:name w:val="footer"/>
    <w:basedOn w:val="Normal"/>
    <w:link w:val="FooterChar"/>
    <w:uiPriority w:val="99"/>
    <w:unhideWhenUsed/>
    <w:rsid w:val="00E66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3E"/>
  </w:style>
  <w:style w:type="paragraph" w:styleId="NoSpacing">
    <w:name w:val="No Spacing"/>
    <w:uiPriority w:val="1"/>
    <w:qFormat/>
    <w:rsid w:val="00C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4441</Words>
  <Characters>25316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22</cp:revision>
  <dcterms:created xsi:type="dcterms:W3CDTF">2017-08-24T04:39:00Z</dcterms:created>
  <dcterms:modified xsi:type="dcterms:W3CDTF">2017-08-24T04:54:00Z</dcterms:modified>
</cp:coreProperties>
</file>