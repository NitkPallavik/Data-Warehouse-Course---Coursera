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55E" w:rsidRDefault="008C755E">
      <w:pPr>
        <w:spacing w:line="200" w:lineRule="exact"/>
      </w:pPr>
    </w:p>
    <w:p w:rsidR="008C755E" w:rsidRDefault="008C755E">
      <w:pPr>
        <w:spacing w:before="6" w:line="280" w:lineRule="exact"/>
        <w:rPr>
          <w:sz w:val="28"/>
          <w:szCs w:val="28"/>
        </w:rPr>
      </w:pPr>
    </w:p>
    <w:p w:rsidR="008C755E" w:rsidRDefault="000322F6">
      <w:pPr>
        <w:ind w:left="8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i/>
          <w:spacing w:val="-1"/>
          <w:sz w:val="28"/>
          <w:szCs w:val="28"/>
        </w:rPr>
        <w:t>An</w:t>
      </w:r>
      <w:r>
        <w:rPr>
          <w:rFonts w:ascii="Arial" w:eastAsia="Arial" w:hAnsi="Arial" w:cs="Arial"/>
          <w:b/>
          <w:i/>
          <w:sz w:val="28"/>
          <w:szCs w:val="28"/>
        </w:rPr>
        <w:t>a</w:t>
      </w:r>
      <w:r>
        <w:rPr>
          <w:rFonts w:ascii="Arial" w:eastAsia="Arial" w:hAnsi="Arial" w:cs="Arial"/>
          <w:b/>
          <w:i/>
          <w:spacing w:val="1"/>
          <w:sz w:val="28"/>
          <w:szCs w:val="28"/>
        </w:rPr>
        <w:t>l</w:t>
      </w:r>
      <w:r>
        <w:rPr>
          <w:rFonts w:ascii="Arial" w:eastAsia="Arial" w:hAnsi="Arial" w:cs="Arial"/>
          <w:b/>
          <w:i/>
          <w:sz w:val="28"/>
          <w:szCs w:val="28"/>
        </w:rPr>
        <w:t>yt</w:t>
      </w:r>
      <w:r>
        <w:rPr>
          <w:rFonts w:ascii="Arial" w:eastAsia="Arial" w:hAnsi="Arial" w:cs="Arial"/>
          <w:b/>
          <w:i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i/>
          <w:sz w:val="28"/>
          <w:szCs w:val="28"/>
        </w:rPr>
        <w:t>c Q</w:t>
      </w:r>
      <w:r>
        <w:rPr>
          <w:rFonts w:ascii="Arial" w:eastAsia="Arial" w:hAnsi="Arial" w:cs="Arial"/>
          <w:b/>
          <w:i/>
          <w:spacing w:val="-1"/>
          <w:sz w:val="28"/>
          <w:szCs w:val="28"/>
        </w:rPr>
        <w:t>u</w:t>
      </w:r>
      <w:r>
        <w:rPr>
          <w:rFonts w:ascii="Arial" w:eastAsia="Arial" w:hAnsi="Arial" w:cs="Arial"/>
          <w:b/>
          <w:i/>
          <w:sz w:val="28"/>
          <w:szCs w:val="28"/>
        </w:rPr>
        <w:t>e</w:t>
      </w:r>
      <w:r>
        <w:rPr>
          <w:rFonts w:ascii="Arial" w:eastAsia="Arial" w:hAnsi="Arial" w:cs="Arial"/>
          <w:b/>
          <w:i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i/>
          <w:sz w:val="28"/>
          <w:szCs w:val="28"/>
        </w:rPr>
        <w:t>y</w:t>
      </w:r>
      <w:r>
        <w:rPr>
          <w:rFonts w:ascii="Arial" w:eastAsia="Arial" w:hAnsi="Arial" w:cs="Arial"/>
          <w:b/>
          <w:i/>
          <w:spacing w:val="-1"/>
          <w:sz w:val="28"/>
          <w:szCs w:val="28"/>
        </w:rPr>
        <w:t xml:space="preserve"> F</w:t>
      </w:r>
      <w:r>
        <w:rPr>
          <w:rFonts w:ascii="Arial" w:eastAsia="Arial" w:hAnsi="Arial" w:cs="Arial"/>
          <w:b/>
          <w:i/>
          <w:spacing w:val="-4"/>
          <w:sz w:val="28"/>
          <w:szCs w:val="28"/>
        </w:rPr>
        <w:t>o</w:t>
      </w:r>
      <w:r>
        <w:rPr>
          <w:rFonts w:ascii="Arial" w:eastAsia="Arial" w:hAnsi="Arial" w:cs="Arial"/>
          <w:b/>
          <w:i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i/>
          <w:sz w:val="28"/>
          <w:szCs w:val="28"/>
        </w:rPr>
        <w:t>m</w:t>
      </w:r>
      <w:r>
        <w:rPr>
          <w:rFonts w:ascii="Arial" w:eastAsia="Arial" w:hAnsi="Arial" w:cs="Arial"/>
          <w:b/>
          <w:i/>
          <w:spacing w:val="-1"/>
          <w:sz w:val="28"/>
          <w:szCs w:val="28"/>
        </w:rPr>
        <w:t>u</w:t>
      </w:r>
      <w:r>
        <w:rPr>
          <w:rFonts w:ascii="Arial" w:eastAsia="Arial" w:hAnsi="Arial" w:cs="Arial"/>
          <w:b/>
          <w:i/>
          <w:spacing w:val="1"/>
          <w:sz w:val="28"/>
          <w:szCs w:val="28"/>
        </w:rPr>
        <w:t>l</w:t>
      </w:r>
      <w:r>
        <w:rPr>
          <w:rFonts w:ascii="Arial" w:eastAsia="Arial" w:hAnsi="Arial" w:cs="Arial"/>
          <w:b/>
          <w:i/>
          <w:sz w:val="28"/>
          <w:szCs w:val="28"/>
        </w:rPr>
        <w:t>a</w:t>
      </w:r>
      <w:r>
        <w:rPr>
          <w:rFonts w:ascii="Arial" w:eastAsia="Arial" w:hAnsi="Arial" w:cs="Arial"/>
          <w:b/>
          <w:i/>
          <w:spacing w:val="-3"/>
          <w:sz w:val="28"/>
          <w:szCs w:val="28"/>
        </w:rPr>
        <w:t>t</w:t>
      </w:r>
      <w:r>
        <w:rPr>
          <w:rFonts w:ascii="Arial" w:eastAsia="Arial" w:hAnsi="Arial" w:cs="Arial"/>
          <w:b/>
          <w:i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i/>
          <w:spacing w:val="-1"/>
          <w:sz w:val="28"/>
          <w:szCs w:val="28"/>
        </w:rPr>
        <w:t>o</w:t>
      </w:r>
      <w:r>
        <w:rPr>
          <w:rFonts w:ascii="Arial" w:eastAsia="Arial" w:hAnsi="Arial" w:cs="Arial"/>
          <w:b/>
          <w:i/>
          <w:sz w:val="28"/>
          <w:szCs w:val="28"/>
        </w:rPr>
        <w:t>n</w:t>
      </w:r>
    </w:p>
    <w:p w:rsidR="008C755E" w:rsidRDefault="008C755E">
      <w:pPr>
        <w:spacing w:before="5" w:line="100" w:lineRule="exact"/>
        <w:rPr>
          <w:sz w:val="11"/>
          <w:szCs w:val="11"/>
        </w:rPr>
      </w:pPr>
    </w:p>
    <w:p w:rsidR="008C755E" w:rsidRDefault="000322F6">
      <w:pPr>
        <w:spacing w:line="480" w:lineRule="auto"/>
        <w:ind w:left="100" w:right="134" w:firstLine="720"/>
        <w:rPr>
          <w:sz w:val="24"/>
          <w:szCs w:val="24"/>
        </w:rPr>
      </w:pP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involve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or vi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ws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 xml:space="preserve">ined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 using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ies.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 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 det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s of 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l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long with 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ECT 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nts.</w:t>
      </w:r>
    </w:p>
    <w:p w:rsidR="008C755E" w:rsidRDefault="008C755E">
      <w:pPr>
        <w:spacing w:before="4" w:line="120" w:lineRule="exact"/>
        <w:rPr>
          <w:sz w:val="13"/>
          <w:szCs w:val="13"/>
        </w:rPr>
      </w:pPr>
    </w:p>
    <w:p w:rsidR="008C755E" w:rsidRDefault="000322F6">
      <w:pPr>
        <w:ind w:left="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n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l</w:t>
      </w:r>
      <w:r>
        <w:rPr>
          <w:rFonts w:ascii="Arial" w:eastAsia="Arial" w:hAnsi="Arial" w:cs="Arial"/>
          <w:b/>
          <w:spacing w:val="-4"/>
          <w:sz w:val="24"/>
          <w:szCs w:val="24"/>
        </w:rPr>
        <w:t>y</w:t>
      </w:r>
      <w:r>
        <w:rPr>
          <w:rFonts w:ascii="Arial" w:eastAsia="Arial" w:hAnsi="Arial" w:cs="Arial"/>
          <w:b/>
          <w:sz w:val="24"/>
          <w:szCs w:val="24"/>
        </w:rPr>
        <w:t>tic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Q</w:t>
      </w:r>
      <w:r>
        <w:rPr>
          <w:rFonts w:ascii="Arial" w:eastAsia="Arial" w:hAnsi="Arial" w:cs="Arial"/>
          <w:b/>
          <w:sz w:val="24"/>
          <w:szCs w:val="24"/>
        </w:rPr>
        <w:t>ue</w:t>
      </w:r>
      <w:r>
        <w:rPr>
          <w:rFonts w:ascii="Arial" w:eastAsia="Arial" w:hAnsi="Arial" w:cs="Arial"/>
          <w:b/>
          <w:spacing w:val="2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y</w:t>
      </w:r>
      <w:r>
        <w:rPr>
          <w:rFonts w:ascii="Arial" w:eastAsia="Arial" w:hAnsi="Arial" w:cs="Arial"/>
          <w:b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1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4"/>
          <w:sz w:val="24"/>
          <w:szCs w:val="24"/>
        </w:rPr>
        <w:t>(</w:t>
      </w:r>
      <w:r>
        <w:rPr>
          <w:rFonts w:ascii="Arial" w:eastAsia="Arial" w:hAnsi="Arial" w:cs="Arial"/>
          <w:b/>
          <w:spacing w:val="-8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Q</w:t>
      </w:r>
      <w:r>
        <w:rPr>
          <w:rFonts w:ascii="Arial" w:eastAsia="Arial" w:hAnsi="Arial" w:cs="Arial"/>
          <w:b/>
          <w:spacing w:val="1"/>
          <w:sz w:val="24"/>
          <w:szCs w:val="24"/>
        </w:rPr>
        <w:t>1</w:t>
      </w:r>
      <w:r>
        <w:rPr>
          <w:rFonts w:ascii="Arial" w:eastAsia="Arial" w:hAnsi="Arial" w:cs="Arial"/>
          <w:b/>
          <w:sz w:val="24"/>
          <w:szCs w:val="24"/>
        </w:rPr>
        <w:t>)</w:t>
      </w:r>
    </w:p>
    <w:p w:rsidR="008C755E" w:rsidRDefault="008C755E">
      <w:pPr>
        <w:spacing w:before="6" w:line="100" w:lineRule="exact"/>
        <w:rPr>
          <w:sz w:val="11"/>
          <w:szCs w:val="11"/>
        </w:rPr>
      </w:pPr>
    </w:p>
    <w:p w:rsidR="008C755E" w:rsidRDefault="000322F6">
      <w:pPr>
        <w:spacing w:line="480" w:lineRule="auto"/>
        <w:ind w:left="100" w:right="99" w:firstLine="720"/>
        <w:rPr>
          <w:sz w:val="24"/>
          <w:szCs w:val="24"/>
        </w:rPr>
      </w:pPr>
      <w:r>
        <w:rPr>
          <w:sz w:val="24"/>
          <w:szCs w:val="24"/>
        </w:rPr>
        <w:t xml:space="preserve">AQ1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 xml:space="preserve">tends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 xml:space="preserve">Q1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window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ison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olv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umu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ord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moun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for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. Note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fu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sp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ifi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 the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Cum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>Amt</w:t>
      </w:r>
      <w:proofErr w:type="spellEnd"/>
      <w:r>
        <w:rPr>
          <w:sz w:val="24"/>
          <w:szCs w:val="24"/>
        </w:rPr>
        <w:t xml:space="preserve"> computed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olu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n.</w:t>
      </w:r>
    </w:p>
    <w:p w:rsidR="008C755E" w:rsidRDefault="000322F6">
      <w:pPr>
        <w:spacing w:before="22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Analytic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Query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(AQ1)</w:t>
      </w:r>
    </w:p>
    <w:p w:rsidR="008C755E" w:rsidRDefault="000322F6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--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Cumulative</w:t>
      </w:r>
      <w:r>
        <w:rPr>
          <w:rFonts w:ascii="Courier New" w:eastAsia="Courier New" w:hAnsi="Courier New" w:cs="Courier New"/>
          <w:spacing w:val="-1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amount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ordered</w:t>
      </w:r>
      <w:r>
        <w:rPr>
          <w:rFonts w:ascii="Courier New" w:eastAsia="Courier New" w:hAnsi="Courier New" w:cs="Courier New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location,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year,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month</w:t>
      </w:r>
    </w:p>
    <w:p w:rsidR="008C755E" w:rsidRDefault="008C755E">
      <w:pPr>
        <w:spacing w:before="7" w:line="220" w:lineRule="exact"/>
        <w:rPr>
          <w:sz w:val="22"/>
          <w:szCs w:val="22"/>
        </w:rPr>
      </w:pPr>
    </w:p>
    <w:p w:rsidR="008C755E" w:rsidRDefault="000322F6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</w:t>
      </w:r>
    </w:p>
    <w:p w:rsidR="008C755E" w:rsidRDefault="000322F6">
      <w:pPr>
        <w:spacing w:line="220" w:lineRule="exact"/>
        <w:ind w:left="3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position w:val="1"/>
        </w:rPr>
        <w:t>Location_Name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17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Time_Year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1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Time_Mont</w:t>
      </w:r>
      <w:r>
        <w:rPr>
          <w:rFonts w:ascii="Courier New" w:eastAsia="Courier New" w:hAnsi="Courier New" w:cs="Courier New"/>
          <w:spacing w:val="1"/>
          <w:position w:val="1"/>
        </w:rPr>
        <w:t>h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</w:p>
    <w:p w:rsidR="008C755E" w:rsidRDefault="000322F6">
      <w:pPr>
        <w:spacing w:before="2"/>
        <w:ind w:left="340" w:right="300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SUM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QUANTITY</w:t>
      </w:r>
      <w:proofErr w:type="gramEnd"/>
      <w:r>
        <w:rPr>
          <w:rFonts w:ascii="Courier New" w:eastAsia="Courier New" w:hAnsi="Courier New" w:cs="Courier New"/>
        </w:rPr>
        <w:t>_ORDER</w:t>
      </w:r>
      <w:r>
        <w:rPr>
          <w:rFonts w:ascii="Courier New" w:eastAsia="Courier New" w:hAnsi="Courier New" w:cs="Courier New"/>
          <w:spacing w:val="1"/>
        </w:rPr>
        <w:t>E</w:t>
      </w:r>
      <w:r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*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Unit_Price</w:t>
      </w:r>
      <w:proofErr w:type="spellEnd"/>
      <w:r>
        <w:rPr>
          <w:rFonts w:ascii="Courier New" w:eastAsia="Courier New" w:hAnsi="Courier New" w:cs="Courier New"/>
          <w:spacing w:val="-12"/>
        </w:rPr>
        <w:t xml:space="preserve"> </w:t>
      </w:r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SumJo</w:t>
      </w:r>
      <w:r>
        <w:rPr>
          <w:rFonts w:ascii="Courier New" w:eastAsia="Courier New" w:hAnsi="Courier New" w:cs="Courier New"/>
          <w:spacing w:val="1"/>
        </w:rPr>
        <w:t>b</w:t>
      </w:r>
      <w:r>
        <w:rPr>
          <w:rFonts w:ascii="Courier New" w:eastAsia="Courier New" w:hAnsi="Courier New" w:cs="Courier New"/>
        </w:rPr>
        <w:t>Amt</w:t>
      </w:r>
      <w:proofErr w:type="spellEnd"/>
      <w:r>
        <w:rPr>
          <w:rFonts w:ascii="Courier New" w:eastAsia="Courier New" w:hAnsi="Courier New" w:cs="Courier New"/>
        </w:rPr>
        <w:t>, SUM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SUM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QUANTITY_ORDERED</w:t>
      </w:r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*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Unit_Price</w:t>
      </w:r>
      <w:proofErr w:type="spellEnd"/>
      <w:r>
        <w:rPr>
          <w:rFonts w:ascii="Courier New" w:eastAsia="Courier New" w:hAnsi="Courier New" w:cs="Courier New"/>
          <w:spacing w:val="-12"/>
        </w:rPr>
        <w:t xml:space="preserve"> </w:t>
      </w:r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)</w:t>
      </w:r>
    </w:p>
    <w:p w:rsidR="008C755E" w:rsidRDefault="000322F6">
      <w:pPr>
        <w:spacing w:before="1"/>
        <w:ind w:left="543" w:right="3602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OVER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PARTITION</w:t>
      </w:r>
      <w:proofErr w:type="gramEnd"/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Location_Name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7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</w:rPr>
        <w:t>Time_Year</w:t>
      </w:r>
      <w:proofErr w:type="spellEnd"/>
    </w:p>
    <w:p w:rsidR="008C755E" w:rsidRDefault="000322F6">
      <w:pPr>
        <w:spacing w:line="220" w:lineRule="exact"/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ORDER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Time_Month</w:t>
      </w:r>
      <w:proofErr w:type="spellEnd"/>
    </w:p>
    <w:p w:rsidR="008C755E" w:rsidRDefault="000322F6">
      <w:pPr>
        <w:spacing w:line="220" w:lineRule="exact"/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ROWS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UNBOUNDED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proofErr w:type="gramStart"/>
      <w:r>
        <w:rPr>
          <w:rFonts w:ascii="Courier New" w:eastAsia="Courier New" w:hAnsi="Courier New" w:cs="Courier New"/>
          <w:position w:val="1"/>
        </w:rPr>
        <w:t>PRECEDING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)</w:t>
      </w:r>
      <w:proofErr w:type="gramEnd"/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AS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CumSu</w:t>
      </w:r>
      <w:r>
        <w:rPr>
          <w:rFonts w:ascii="Courier New" w:eastAsia="Courier New" w:hAnsi="Courier New" w:cs="Courier New"/>
          <w:spacing w:val="1"/>
          <w:position w:val="1"/>
        </w:rPr>
        <w:t>m</w:t>
      </w:r>
      <w:r>
        <w:rPr>
          <w:rFonts w:ascii="Courier New" w:eastAsia="Courier New" w:hAnsi="Courier New" w:cs="Courier New"/>
          <w:position w:val="1"/>
        </w:rPr>
        <w:t>Amt</w:t>
      </w:r>
      <w:proofErr w:type="spellEnd"/>
    </w:p>
    <w:p w:rsidR="008C755E" w:rsidRDefault="000322F6">
      <w:pPr>
        <w:spacing w:before="1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W_JOB_F,</w:t>
      </w:r>
      <w:r>
        <w:rPr>
          <w:rFonts w:ascii="Courier New" w:eastAsia="Courier New" w:hAnsi="Courier New" w:cs="Courier New"/>
          <w:spacing w:val="-1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W_Location_D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W_TIME_D</w:t>
      </w:r>
    </w:p>
    <w:p w:rsidR="008C755E" w:rsidRDefault="000322F6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WHERE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W_Location_</w:t>
      </w:r>
      <w:proofErr w:type="gramStart"/>
      <w:r>
        <w:rPr>
          <w:rFonts w:ascii="Courier New" w:eastAsia="Courier New" w:hAnsi="Courier New" w:cs="Courier New"/>
          <w:position w:val="1"/>
        </w:rPr>
        <w:t>D.Location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spacing w:val="-2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W_Job_F.Location_Id</w:t>
      </w:r>
      <w:proofErr w:type="spellEnd"/>
    </w:p>
    <w:p w:rsidR="008C755E" w:rsidRDefault="000322F6">
      <w:pPr>
        <w:spacing w:before="2"/>
        <w:ind w:left="100" w:right="3845" w:firstLin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W_JOB_</w:t>
      </w:r>
      <w:proofErr w:type="gramStart"/>
      <w:r>
        <w:rPr>
          <w:rFonts w:ascii="Courier New" w:eastAsia="Courier New" w:hAnsi="Courier New" w:cs="Courier New"/>
        </w:rPr>
        <w:t>F.CONTRACT</w:t>
      </w:r>
      <w:proofErr w:type="gramEnd"/>
      <w:r>
        <w:rPr>
          <w:rFonts w:ascii="Courier New" w:eastAsia="Courier New" w:hAnsi="Courier New" w:cs="Courier New"/>
        </w:rPr>
        <w:t>_DATE</w:t>
      </w:r>
      <w:r>
        <w:rPr>
          <w:rFonts w:ascii="Courier New" w:eastAsia="Courier New" w:hAnsi="Courier New" w:cs="Courier New"/>
          <w:spacing w:val="-25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W_TIME_D.Time_ID</w:t>
      </w:r>
      <w:proofErr w:type="spellEnd"/>
      <w:r>
        <w:rPr>
          <w:rFonts w:ascii="Courier New" w:eastAsia="Courier New" w:hAnsi="Courier New" w:cs="Courier New"/>
        </w:rPr>
        <w:t xml:space="preserve"> GROUP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Location_Name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Time_Year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Time_Mont</w:t>
      </w:r>
      <w:r>
        <w:rPr>
          <w:rFonts w:ascii="Courier New" w:eastAsia="Courier New" w:hAnsi="Courier New" w:cs="Courier New"/>
          <w:spacing w:val="1"/>
        </w:rPr>
        <w:t>h</w:t>
      </w:r>
      <w:proofErr w:type="spellEnd"/>
      <w:r>
        <w:rPr>
          <w:rFonts w:ascii="Courier New" w:eastAsia="Courier New" w:hAnsi="Courier New" w:cs="Courier New"/>
        </w:rPr>
        <w:t>;</w:t>
      </w:r>
    </w:p>
    <w:p w:rsidR="008C755E" w:rsidRDefault="008C755E">
      <w:pPr>
        <w:spacing w:before="9" w:line="120" w:lineRule="exact"/>
        <w:rPr>
          <w:sz w:val="13"/>
          <w:szCs w:val="13"/>
        </w:rPr>
      </w:pPr>
    </w:p>
    <w:p w:rsidR="008C755E" w:rsidRDefault="008C755E">
      <w:pPr>
        <w:spacing w:line="200" w:lineRule="exact"/>
      </w:pPr>
    </w:p>
    <w:p w:rsidR="008C755E" w:rsidRDefault="000322F6">
      <w:pPr>
        <w:ind w:left="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n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l</w:t>
      </w:r>
      <w:r>
        <w:rPr>
          <w:rFonts w:ascii="Arial" w:eastAsia="Arial" w:hAnsi="Arial" w:cs="Arial"/>
          <w:b/>
          <w:spacing w:val="-4"/>
          <w:sz w:val="24"/>
          <w:szCs w:val="24"/>
        </w:rPr>
        <w:t>y</w:t>
      </w:r>
      <w:r>
        <w:rPr>
          <w:rFonts w:ascii="Arial" w:eastAsia="Arial" w:hAnsi="Arial" w:cs="Arial"/>
          <w:b/>
          <w:sz w:val="24"/>
          <w:szCs w:val="24"/>
        </w:rPr>
        <w:t>tic</w:t>
      </w:r>
      <w:r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Qu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pacing w:val="2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y</w:t>
      </w:r>
      <w:r>
        <w:rPr>
          <w:rFonts w:ascii="Arial" w:eastAsia="Arial" w:hAnsi="Arial" w:cs="Arial"/>
          <w:b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2</w:t>
      </w:r>
      <w:r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4"/>
          <w:sz w:val="24"/>
          <w:szCs w:val="24"/>
        </w:rPr>
        <w:t>(</w:t>
      </w:r>
      <w:r>
        <w:rPr>
          <w:rFonts w:ascii="Arial" w:eastAsia="Arial" w:hAnsi="Arial" w:cs="Arial"/>
          <w:b/>
          <w:spacing w:val="-8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Q</w:t>
      </w:r>
      <w:r>
        <w:rPr>
          <w:rFonts w:ascii="Arial" w:eastAsia="Arial" w:hAnsi="Arial" w:cs="Arial"/>
          <w:b/>
          <w:spacing w:val="1"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>)</w:t>
      </w:r>
    </w:p>
    <w:p w:rsidR="008C755E" w:rsidRDefault="008C755E">
      <w:pPr>
        <w:spacing w:before="6" w:line="100" w:lineRule="exact"/>
        <w:rPr>
          <w:sz w:val="11"/>
          <w:szCs w:val="11"/>
        </w:rPr>
      </w:pPr>
    </w:p>
    <w:p w:rsidR="008C755E" w:rsidRDefault="000322F6">
      <w:pPr>
        <w:spacing w:line="480" w:lineRule="auto"/>
        <w:ind w:left="100" w:right="66" w:firstLine="720"/>
        <w:rPr>
          <w:sz w:val="24"/>
          <w:szCs w:val="24"/>
        </w:rPr>
      </w:pPr>
      <w:r>
        <w:rPr>
          <w:sz w:val="24"/>
          <w:szCs w:val="24"/>
        </w:rPr>
        <w:t xml:space="preserve">AQ2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 xml:space="preserve">tends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 xml:space="preserve">Q1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window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ison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olv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mov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f the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rage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moun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 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rtit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loc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e with c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ria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 mon</w:t>
      </w:r>
      <w:r>
        <w:rPr>
          <w:spacing w:val="1"/>
          <w:sz w:val="24"/>
          <w:szCs w:val="24"/>
        </w:rPr>
        <w:t>th</w:t>
      </w:r>
      <w:r>
        <w:rPr>
          <w:sz w:val="24"/>
          <w:szCs w:val="24"/>
        </w:rPr>
        <w:t>.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rage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c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ulat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ov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 the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ur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row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11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ows.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n the </w:t>
      </w:r>
      <w:r>
        <w:rPr>
          <w:spacing w:val="3"/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ECT 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nt,</w:t>
      </w:r>
    </w:p>
    <w:p w:rsidR="008C755E" w:rsidRDefault="000322F6">
      <w:pPr>
        <w:spacing w:before="11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note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fu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sp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ifi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 the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vAv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Amt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rd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3"/>
          <w:sz w:val="24"/>
          <w:szCs w:val="24"/>
        </w:rPr>
        <w:t>p</w:t>
      </w:r>
      <w:r>
        <w:rPr>
          <w:sz w:val="24"/>
          <w:szCs w:val="24"/>
        </w:rPr>
        <w:t xml:space="preserve">uted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olu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n.</w:t>
      </w:r>
    </w:p>
    <w:p w:rsidR="008C755E" w:rsidRDefault="008C755E">
      <w:pPr>
        <w:spacing w:before="8" w:line="280" w:lineRule="exact"/>
        <w:rPr>
          <w:sz w:val="28"/>
          <w:szCs w:val="28"/>
        </w:rPr>
      </w:pPr>
    </w:p>
    <w:p w:rsidR="008C755E" w:rsidRDefault="000322F6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Analytic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query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(AQ2)</w:t>
      </w:r>
    </w:p>
    <w:p w:rsidR="008C755E" w:rsidRDefault="000322F6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--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Moving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average</w:t>
      </w:r>
      <w:r>
        <w:rPr>
          <w:rFonts w:ascii="Courier New" w:eastAsia="Courier New" w:hAnsi="Courier New" w:cs="Courier New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over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current</w:t>
      </w:r>
      <w:r>
        <w:rPr>
          <w:rFonts w:ascii="Courier New" w:eastAsia="Courier New" w:hAnsi="Courier New" w:cs="Courier New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row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11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preceding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rows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of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average</w:t>
      </w:r>
      <w:r>
        <w:rPr>
          <w:rFonts w:ascii="Courier New" w:eastAsia="Courier New" w:hAnsi="Courier New" w:cs="Courier New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amount</w:t>
      </w:r>
    </w:p>
    <w:p w:rsidR="008C755E" w:rsidRDefault="000322F6">
      <w:pPr>
        <w:spacing w:before="1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Partitioned</w:t>
      </w:r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location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name</w:t>
      </w:r>
    </w:p>
    <w:p w:rsidR="008C755E" w:rsidRDefault="000322F6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--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Ordering</w:t>
      </w:r>
      <w:r>
        <w:rPr>
          <w:rFonts w:ascii="Courier New" w:eastAsia="Courier New" w:hAnsi="Courier New" w:cs="Courier New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criteria</w:t>
      </w:r>
      <w:r>
        <w:rPr>
          <w:rFonts w:ascii="Courier New" w:eastAsia="Courier New" w:hAnsi="Courier New" w:cs="Courier New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year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month</w:t>
      </w:r>
    </w:p>
    <w:p w:rsidR="008C755E" w:rsidRDefault="008C755E">
      <w:pPr>
        <w:spacing w:before="7" w:line="220" w:lineRule="exact"/>
        <w:rPr>
          <w:sz w:val="22"/>
          <w:szCs w:val="22"/>
        </w:rPr>
      </w:pPr>
    </w:p>
    <w:p w:rsidR="008C755E" w:rsidRDefault="000322F6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Location_Name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Time_Year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Time_Month</w:t>
      </w:r>
      <w:proofErr w:type="spellEnd"/>
      <w:r>
        <w:rPr>
          <w:rFonts w:ascii="Courier New" w:eastAsia="Courier New" w:hAnsi="Courier New" w:cs="Courier New"/>
        </w:rPr>
        <w:t>,</w:t>
      </w:r>
    </w:p>
    <w:p w:rsidR="008C755E" w:rsidRDefault="000322F6">
      <w:pPr>
        <w:spacing w:line="220" w:lineRule="exact"/>
        <w:ind w:left="3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position w:val="1"/>
        </w:rPr>
        <w:t>AVG(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QUANTITY</w:t>
      </w:r>
      <w:proofErr w:type="gramEnd"/>
      <w:r>
        <w:rPr>
          <w:rFonts w:ascii="Courier New" w:eastAsia="Courier New" w:hAnsi="Courier New" w:cs="Courier New"/>
          <w:position w:val="1"/>
        </w:rPr>
        <w:t>_ORDERED</w:t>
      </w:r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*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Unit_Price</w:t>
      </w:r>
      <w:proofErr w:type="spellEnd"/>
      <w:r>
        <w:rPr>
          <w:rFonts w:ascii="Courier New" w:eastAsia="Courier New" w:hAnsi="Courier New" w:cs="Courier New"/>
          <w:spacing w:val="-1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AS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AvgJo</w:t>
      </w:r>
      <w:r>
        <w:rPr>
          <w:rFonts w:ascii="Courier New" w:eastAsia="Courier New" w:hAnsi="Courier New" w:cs="Courier New"/>
          <w:spacing w:val="1"/>
          <w:position w:val="1"/>
        </w:rPr>
        <w:t>b</w:t>
      </w:r>
      <w:r>
        <w:rPr>
          <w:rFonts w:ascii="Courier New" w:eastAsia="Courier New" w:hAnsi="Courier New" w:cs="Courier New"/>
          <w:position w:val="1"/>
        </w:rPr>
        <w:t>Amount</w:t>
      </w:r>
      <w:proofErr w:type="spellEnd"/>
      <w:r>
        <w:rPr>
          <w:rFonts w:ascii="Courier New" w:eastAsia="Courier New" w:hAnsi="Courier New" w:cs="Courier New"/>
          <w:spacing w:val="-1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,</w:t>
      </w:r>
    </w:p>
    <w:p w:rsidR="008C755E" w:rsidRDefault="000322F6">
      <w:pPr>
        <w:spacing w:before="2"/>
        <w:ind w:left="460" w:right="3966" w:hanging="120"/>
        <w:rPr>
          <w:rFonts w:ascii="Courier New" w:eastAsia="Courier New" w:hAnsi="Courier New" w:cs="Courier New"/>
        </w:rPr>
        <w:sectPr w:rsidR="008C755E">
          <w:pgSz w:w="12240" w:h="15840"/>
          <w:pgMar w:top="1480" w:right="1040" w:bottom="280" w:left="1700" w:header="720" w:footer="720" w:gutter="0"/>
          <w:cols w:space="720"/>
        </w:sectPr>
      </w:pPr>
      <w:proofErr w:type="gramStart"/>
      <w:r>
        <w:rPr>
          <w:rFonts w:ascii="Courier New" w:eastAsia="Courier New" w:hAnsi="Courier New" w:cs="Courier New"/>
        </w:rPr>
        <w:t>AVG(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AVG</w:t>
      </w:r>
      <w:proofErr w:type="gram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QUANTITY_ORDERED</w:t>
      </w:r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*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Unit_Price</w:t>
      </w:r>
      <w:proofErr w:type="spellEnd"/>
      <w:r>
        <w:rPr>
          <w:rFonts w:ascii="Courier New" w:eastAsia="Courier New" w:hAnsi="Courier New" w:cs="Courier New"/>
          <w:spacing w:val="-12"/>
        </w:rPr>
        <w:t xml:space="preserve"> </w:t>
      </w:r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) OVER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PARTITION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118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Location_Name</w:t>
      </w:r>
      <w:proofErr w:type="spellEnd"/>
    </w:p>
    <w:p w:rsidR="008C755E" w:rsidRDefault="008C755E">
      <w:pPr>
        <w:spacing w:line="200" w:lineRule="exact"/>
      </w:pPr>
      <w:bookmarkStart w:id="0" w:name="_GoBack"/>
      <w:bookmarkEnd w:id="0"/>
    </w:p>
    <w:p w:rsidR="008C755E" w:rsidRDefault="008C755E">
      <w:pPr>
        <w:spacing w:before="2" w:line="220" w:lineRule="exact"/>
        <w:rPr>
          <w:sz w:val="22"/>
          <w:szCs w:val="22"/>
        </w:rPr>
      </w:pPr>
    </w:p>
    <w:p w:rsidR="008C755E" w:rsidRDefault="000322F6">
      <w:pPr>
        <w:spacing w:before="40"/>
        <w:ind w:left="4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ORDER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Time_Year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Time_Month</w:t>
      </w:r>
      <w:proofErr w:type="spellEnd"/>
    </w:p>
    <w:p w:rsidR="008C755E" w:rsidRDefault="000322F6">
      <w:pPr>
        <w:spacing w:line="220" w:lineRule="exact"/>
        <w:ind w:left="4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ROWS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BETWEEN</w:t>
      </w:r>
      <w:r>
        <w:rPr>
          <w:rFonts w:ascii="Courier New" w:eastAsia="Courier New" w:hAnsi="Courier New" w:cs="Courier New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11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PRECED</w:t>
      </w:r>
      <w:r>
        <w:rPr>
          <w:rFonts w:ascii="Courier New" w:eastAsia="Courier New" w:hAnsi="Courier New" w:cs="Courier New"/>
          <w:spacing w:val="1"/>
          <w:position w:val="1"/>
        </w:rPr>
        <w:t>I</w:t>
      </w:r>
      <w:r>
        <w:rPr>
          <w:rFonts w:ascii="Courier New" w:eastAsia="Courier New" w:hAnsi="Courier New" w:cs="Courier New"/>
          <w:position w:val="1"/>
        </w:rPr>
        <w:t>NG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CURRENT</w:t>
      </w:r>
      <w:r>
        <w:rPr>
          <w:rFonts w:ascii="Courier New" w:eastAsia="Courier New" w:hAnsi="Courier New" w:cs="Courier New"/>
          <w:spacing w:val="-8"/>
          <w:position w:val="1"/>
        </w:rPr>
        <w:t xml:space="preserve"> </w:t>
      </w:r>
      <w:proofErr w:type="gramStart"/>
      <w:r>
        <w:rPr>
          <w:rFonts w:ascii="Courier New" w:eastAsia="Courier New" w:hAnsi="Courier New" w:cs="Courier New"/>
          <w:position w:val="1"/>
        </w:rPr>
        <w:t>ROW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)</w:t>
      </w:r>
      <w:proofErr w:type="gramEnd"/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AS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MovAvgAmtOrdered</w:t>
      </w:r>
      <w:proofErr w:type="spellEnd"/>
    </w:p>
    <w:p w:rsidR="008C755E" w:rsidRDefault="000322F6">
      <w:pPr>
        <w:spacing w:before="1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W_JOB_F,</w:t>
      </w:r>
      <w:r>
        <w:rPr>
          <w:rFonts w:ascii="Courier New" w:eastAsia="Courier New" w:hAnsi="Courier New" w:cs="Courier New"/>
          <w:spacing w:val="-1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W_Location_D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W_TIME_D</w:t>
      </w:r>
    </w:p>
    <w:p w:rsidR="008C755E" w:rsidRDefault="000322F6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WHERE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W_Location_</w:t>
      </w:r>
      <w:proofErr w:type="gramStart"/>
      <w:r>
        <w:rPr>
          <w:rFonts w:ascii="Courier New" w:eastAsia="Courier New" w:hAnsi="Courier New" w:cs="Courier New"/>
          <w:position w:val="1"/>
        </w:rPr>
        <w:t>D.Location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spacing w:val="-2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W_Job_F.Location_Id</w:t>
      </w:r>
      <w:proofErr w:type="spellEnd"/>
    </w:p>
    <w:p w:rsidR="008C755E" w:rsidRDefault="000322F6">
      <w:pPr>
        <w:spacing w:before="2"/>
        <w:ind w:left="220" w:right="3805" w:firstLin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W_JOB_</w:t>
      </w:r>
      <w:proofErr w:type="gramStart"/>
      <w:r>
        <w:rPr>
          <w:rFonts w:ascii="Courier New" w:eastAsia="Courier New" w:hAnsi="Courier New" w:cs="Courier New"/>
        </w:rPr>
        <w:t>F.CONTRACT</w:t>
      </w:r>
      <w:proofErr w:type="gramEnd"/>
      <w:r>
        <w:rPr>
          <w:rFonts w:ascii="Courier New" w:eastAsia="Courier New" w:hAnsi="Courier New" w:cs="Courier New"/>
        </w:rPr>
        <w:t>_DATE</w:t>
      </w:r>
      <w:r>
        <w:rPr>
          <w:rFonts w:ascii="Courier New" w:eastAsia="Courier New" w:hAnsi="Courier New" w:cs="Courier New"/>
          <w:spacing w:val="-25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W_TIME_D.Time_ID</w:t>
      </w:r>
      <w:proofErr w:type="spellEnd"/>
      <w:r>
        <w:rPr>
          <w:rFonts w:ascii="Courier New" w:eastAsia="Courier New" w:hAnsi="Courier New" w:cs="Courier New"/>
        </w:rPr>
        <w:t xml:space="preserve"> GROUP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Location_Name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Time_Year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Time_Month</w:t>
      </w:r>
      <w:proofErr w:type="spellEnd"/>
      <w:r>
        <w:rPr>
          <w:rFonts w:ascii="Courier New" w:eastAsia="Courier New" w:hAnsi="Courier New" w:cs="Courier New"/>
        </w:rPr>
        <w:t>;</w:t>
      </w:r>
    </w:p>
    <w:p w:rsidR="008C755E" w:rsidRDefault="008C755E">
      <w:pPr>
        <w:spacing w:before="9" w:line="120" w:lineRule="exact"/>
        <w:rPr>
          <w:sz w:val="13"/>
          <w:szCs w:val="13"/>
        </w:rPr>
      </w:pPr>
    </w:p>
    <w:p w:rsidR="008C755E" w:rsidRDefault="008C755E">
      <w:pPr>
        <w:spacing w:line="200" w:lineRule="exact"/>
      </w:pPr>
    </w:p>
    <w:p w:rsidR="008C755E" w:rsidRDefault="000322F6">
      <w:pPr>
        <w:ind w:left="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n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l</w:t>
      </w:r>
      <w:r>
        <w:rPr>
          <w:rFonts w:ascii="Arial" w:eastAsia="Arial" w:hAnsi="Arial" w:cs="Arial"/>
          <w:b/>
          <w:spacing w:val="-4"/>
          <w:sz w:val="24"/>
          <w:szCs w:val="24"/>
        </w:rPr>
        <w:t>y</w:t>
      </w:r>
      <w:r>
        <w:rPr>
          <w:rFonts w:ascii="Arial" w:eastAsia="Arial" w:hAnsi="Arial" w:cs="Arial"/>
          <w:b/>
          <w:sz w:val="24"/>
          <w:szCs w:val="24"/>
        </w:rPr>
        <w:t>tic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Q</w:t>
      </w:r>
      <w:r>
        <w:rPr>
          <w:rFonts w:ascii="Arial" w:eastAsia="Arial" w:hAnsi="Arial" w:cs="Arial"/>
          <w:b/>
          <w:sz w:val="24"/>
          <w:szCs w:val="24"/>
        </w:rPr>
        <w:t>ue</w:t>
      </w:r>
      <w:r>
        <w:rPr>
          <w:rFonts w:ascii="Arial" w:eastAsia="Arial" w:hAnsi="Arial" w:cs="Arial"/>
          <w:b/>
          <w:spacing w:val="2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y</w:t>
      </w:r>
      <w:r>
        <w:rPr>
          <w:rFonts w:ascii="Arial" w:eastAsia="Arial" w:hAnsi="Arial" w:cs="Arial"/>
          <w:b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3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4"/>
          <w:sz w:val="24"/>
          <w:szCs w:val="24"/>
        </w:rPr>
        <w:t>(</w:t>
      </w:r>
      <w:r>
        <w:rPr>
          <w:rFonts w:ascii="Arial" w:eastAsia="Arial" w:hAnsi="Arial" w:cs="Arial"/>
          <w:b/>
          <w:spacing w:val="-8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Q</w:t>
      </w:r>
      <w:r>
        <w:rPr>
          <w:rFonts w:ascii="Arial" w:eastAsia="Arial" w:hAnsi="Arial" w:cs="Arial"/>
          <w:b/>
          <w:spacing w:val="1"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>)</w:t>
      </w:r>
    </w:p>
    <w:p w:rsidR="008C755E" w:rsidRDefault="008C755E">
      <w:pPr>
        <w:spacing w:before="6" w:line="100" w:lineRule="exact"/>
        <w:rPr>
          <w:sz w:val="11"/>
          <w:szCs w:val="11"/>
        </w:rPr>
      </w:pPr>
    </w:p>
    <w:p w:rsidR="008C755E" w:rsidRDefault="000322F6">
      <w:pPr>
        <w:spacing w:line="480" w:lineRule="auto"/>
        <w:ind w:left="100" w:right="168" w:firstLine="720"/>
        <w:rPr>
          <w:sz w:val="24"/>
          <w:szCs w:val="24"/>
        </w:rPr>
      </w:pPr>
      <w:r>
        <w:rPr>
          <w:sz w:val="24"/>
          <w:szCs w:val="24"/>
        </w:rPr>
        <w:t xml:space="preserve">AQ3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 xml:space="preserve">tends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 xml:space="preserve">Q2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BQ3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 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nki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 loc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 xml:space="preserve">ons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sum of 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fit.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ts 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ontr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 xml:space="preserve">o 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ECT 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so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shown.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st and 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pler solu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vi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ontaining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ECT 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ments for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Q2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Q3. The</w:t>
      </w:r>
      <w:r>
        <w:rPr>
          <w:spacing w:val="1"/>
          <w:sz w:val="24"/>
          <w:szCs w:val="24"/>
        </w:rPr>
        <w:t xml:space="preserve"> 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lause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ontains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jo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ion on </w:t>
      </w:r>
      <w:proofErr w:type="spellStart"/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ob_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d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vie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s for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 xml:space="preserve">Q2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Q3.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more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solut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for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Q2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Q3 in the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ROM 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 of vie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s. The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ontains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jo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ion on </w:t>
      </w:r>
      <w:proofErr w:type="spellStart"/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ob_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d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ning the 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sted 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for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 xml:space="preserve">Q2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Q3.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 both solu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ions, pro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 comput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AS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nvoic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Amt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ost</w:t>
      </w:r>
      <w:r>
        <w:rPr>
          <w:spacing w:val="1"/>
          <w:sz w:val="24"/>
          <w:szCs w:val="24"/>
        </w:rPr>
        <w:t>s</w:t>
      </w:r>
      <w:proofErr w:type="spellEnd"/>
      <w:r>
        <w:rPr>
          <w:sz w:val="24"/>
          <w:szCs w:val="24"/>
        </w:rPr>
        <w:t>.</w:t>
      </w:r>
    </w:p>
    <w:p w:rsidR="008C755E" w:rsidRDefault="000322F6">
      <w:pPr>
        <w:spacing w:before="22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Analytic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query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AQ3</w:t>
      </w:r>
    </w:p>
    <w:p w:rsidR="008C755E" w:rsidRDefault="000322F6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--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Rank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locations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descending</w:t>
      </w:r>
      <w:r>
        <w:rPr>
          <w:rFonts w:ascii="Courier New" w:eastAsia="Courier New" w:hAnsi="Courier New" w:cs="Courier New"/>
          <w:spacing w:val="-1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sum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of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annual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profit</w:t>
      </w:r>
    </w:p>
    <w:p w:rsidR="008C755E" w:rsidRDefault="000322F6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--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Extends</w:t>
      </w:r>
      <w:r>
        <w:rPr>
          <w:rFonts w:ascii="Courier New" w:eastAsia="Courier New" w:hAnsi="Courier New" w:cs="Courier New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BQ2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BQ3</w:t>
      </w:r>
    </w:p>
    <w:p w:rsidR="008C755E" w:rsidRDefault="000322F6">
      <w:pPr>
        <w:spacing w:before="1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Using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views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for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location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revenue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  <w:spacing w:val="1"/>
        </w:rPr>
        <w:t>l</w:t>
      </w:r>
      <w:r>
        <w:rPr>
          <w:rFonts w:ascii="Courier New" w:eastAsia="Courier New" w:hAnsi="Courier New" w:cs="Courier New"/>
        </w:rPr>
        <w:t>ocation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cost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summaries</w:t>
      </w:r>
    </w:p>
    <w:p w:rsidR="008C755E" w:rsidRDefault="008C755E">
      <w:pPr>
        <w:spacing w:before="7" w:line="220" w:lineRule="exact"/>
        <w:rPr>
          <w:sz w:val="22"/>
          <w:szCs w:val="22"/>
        </w:rPr>
      </w:pPr>
    </w:p>
    <w:p w:rsidR="008C755E" w:rsidRDefault="000322F6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X</w:t>
      </w:r>
      <w:proofErr w:type="gramStart"/>
      <w:r>
        <w:rPr>
          <w:rFonts w:ascii="Courier New" w:eastAsia="Courier New" w:hAnsi="Courier New" w:cs="Courier New"/>
        </w:rPr>
        <w:t>1.Location</w:t>
      </w:r>
      <w:proofErr w:type="gramEnd"/>
      <w:r>
        <w:rPr>
          <w:rFonts w:ascii="Courier New" w:eastAsia="Courier New" w:hAnsi="Courier New" w:cs="Courier New"/>
        </w:rPr>
        <w:t>_Name,</w:t>
      </w:r>
      <w:r>
        <w:rPr>
          <w:rFonts w:ascii="Courier New" w:eastAsia="Courier New" w:hAnsi="Courier New" w:cs="Courier New"/>
          <w:spacing w:val="-20"/>
        </w:rPr>
        <w:t xml:space="preserve"> </w:t>
      </w:r>
      <w:r>
        <w:rPr>
          <w:rFonts w:ascii="Courier New" w:eastAsia="Courier New" w:hAnsi="Courier New" w:cs="Courier New"/>
        </w:rPr>
        <w:t>X1.Time_Year,</w:t>
      </w:r>
    </w:p>
    <w:p w:rsidR="008C755E" w:rsidRDefault="000322F6">
      <w:pPr>
        <w:spacing w:line="220" w:lineRule="exact"/>
        <w:ind w:left="9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position w:val="1"/>
        </w:rPr>
        <w:t>SUM(</w:t>
      </w:r>
      <w:proofErr w:type="spellStart"/>
      <w:proofErr w:type="gramEnd"/>
      <w:r>
        <w:rPr>
          <w:rFonts w:ascii="Courier New" w:eastAsia="Courier New" w:hAnsi="Courier New" w:cs="Courier New"/>
          <w:position w:val="1"/>
        </w:rPr>
        <w:t>SumInvoiceAmt</w:t>
      </w:r>
      <w:proofErr w:type="spellEnd"/>
      <w:r>
        <w:rPr>
          <w:rFonts w:ascii="Courier New" w:eastAsia="Courier New" w:hAnsi="Courier New" w:cs="Courier New"/>
          <w:spacing w:val="-2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-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TotalCosts</w:t>
      </w:r>
      <w:proofErr w:type="spellEnd"/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3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AS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SumLocProfit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</w:p>
    <w:p w:rsidR="008C755E" w:rsidRDefault="000322F6">
      <w:pPr>
        <w:spacing w:line="220" w:lineRule="exact"/>
        <w:ind w:left="9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position w:val="1"/>
        </w:rPr>
        <w:t>RANK(</w:t>
      </w:r>
      <w:proofErr w:type="gramEnd"/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OVER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(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PARTITION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X1.Time_Year</w:t>
      </w:r>
    </w:p>
    <w:p w:rsidR="008C755E" w:rsidRDefault="000322F6">
      <w:pPr>
        <w:spacing w:before="1"/>
        <w:ind w:left="10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ORDER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SUM</w:t>
      </w:r>
      <w:proofErr w:type="gram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SumInvoiceAmt</w:t>
      </w:r>
      <w:proofErr w:type="spellEnd"/>
      <w:r>
        <w:rPr>
          <w:rFonts w:ascii="Courier New" w:eastAsia="Courier New" w:hAnsi="Courier New" w:cs="Courier New"/>
          <w:spacing w:val="-20"/>
        </w:rPr>
        <w:t xml:space="preserve"> </w:t>
      </w: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TotalCosts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DESC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RankProfitSum</w:t>
      </w:r>
      <w:proofErr w:type="spellEnd"/>
    </w:p>
    <w:p w:rsidR="008C755E" w:rsidRDefault="000322F6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FROM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LocCostSummary</w:t>
      </w:r>
      <w:proofErr w:type="spellEnd"/>
      <w:r>
        <w:rPr>
          <w:rFonts w:ascii="Courier New" w:eastAsia="Courier New" w:hAnsi="Courier New" w:cs="Courier New"/>
          <w:spacing w:val="-1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X1,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LocRevenueSummary</w:t>
      </w:r>
      <w:proofErr w:type="spellEnd"/>
      <w:r>
        <w:rPr>
          <w:rFonts w:ascii="Courier New" w:eastAsia="Courier New" w:hAnsi="Courier New" w:cs="Courier New"/>
          <w:spacing w:val="-2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X2</w:t>
      </w:r>
    </w:p>
    <w:p w:rsidR="008C755E" w:rsidRDefault="000322F6">
      <w:pPr>
        <w:spacing w:before="1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WHERE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X</w:t>
      </w:r>
      <w:proofErr w:type="gramStart"/>
      <w:r>
        <w:rPr>
          <w:rFonts w:ascii="Courier New" w:eastAsia="Courier New" w:hAnsi="Courier New" w:cs="Courier New"/>
        </w:rPr>
        <w:t>1.Job</w:t>
      </w:r>
      <w:proofErr w:type="gramEnd"/>
      <w:r>
        <w:rPr>
          <w:rFonts w:ascii="Courier New" w:eastAsia="Courier New" w:hAnsi="Courier New" w:cs="Courier New"/>
        </w:rPr>
        <w:t>_Id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X2.Job_Id</w:t>
      </w:r>
    </w:p>
    <w:p w:rsidR="008C755E" w:rsidRDefault="000322F6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GROUP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</w:t>
      </w:r>
      <w:proofErr w:type="gramStart"/>
      <w:r>
        <w:rPr>
          <w:rFonts w:ascii="Courier New" w:eastAsia="Courier New" w:hAnsi="Courier New" w:cs="Courier New"/>
          <w:position w:val="1"/>
        </w:rPr>
        <w:t>1.Location</w:t>
      </w:r>
      <w:proofErr w:type="gramEnd"/>
      <w:r>
        <w:rPr>
          <w:rFonts w:ascii="Courier New" w:eastAsia="Courier New" w:hAnsi="Courier New" w:cs="Courier New"/>
          <w:position w:val="1"/>
        </w:rPr>
        <w:t>_Name,</w:t>
      </w:r>
      <w:r>
        <w:rPr>
          <w:rFonts w:ascii="Courier New" w:eastAsia="Courier New" w:hAnsi="Courier New" w:cs="Courier New"/>
          <w:spacing w:val="-2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X1.Time_Yea</w:t>
      </w:r>
      <w:r>
        <w:rPr>
          <w:rFonts w:ascii="Courier New" w:eastAsia="Courier New" w:hAnsi="Courier New" w:cs="Courier New"/>
          <w:spacing w:val="1"/>
          <w:position w:val="1"/>
        </w:rPr>
        <w:t>r</w:t>
      </w:r>
      <w:r>
        <w:rPr>
          <w:rFonts w:ascii="Courier New" w:eastAsia="Courier New" w:hAnsi="Courier New" w:cs="Courier New"/>
          <w:position w:val="1"/>
        </w:rPr>
        <w:t>;</w:t>
      </w:r>
    </w:p>
    <w:p w:rsidR="008C755E" w:rsidRDefault="008C755E">
      <w:pPr>
        <w:spacing w:before="7" w:line="220" w:lineRule="exact"/>
        <w:rPr>
          <w:sz w:val="22"/>
          <w:szCs w:val="22"/>
        </w:rPr>
      </w:pPr>
    </w:p>
    <w:p w:rsidR="008C755E" w:rsidRDefault="000322F6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Using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base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queries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for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location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revenue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location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cost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summaries</w:t>
      </w:r>
    </w:p>
    <w:p w:rsidR="008C755E" w:rsidRDefault="008C755E">
      <w:pPr>
        <w:spacing w:before="7" w:line="220" w:lineRule="exact"/>
        <w:rPr>
          <w:sz w:val="22"/>
          <w:szCs w:val="22"/>
        </w:rPr>
      </w:pPr>
    </w:p>
    <w:p w:rsidR="008C755E" w:rsidRDefault="000322F6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X</w:t>
      </w:r>
      <w:proofErr w:type="gramStart"/>
      <w:r>
        <w:rPr>
          <w:rFonts w:ascii="Courier New" w:eastAsia="Courier New" w:hAnsi="Courier New" w:cs="Courier New"/>
        </w:rPr>
        <w:t>1.Location</w:t>
      </w:r>
      <w:proofErr w:type="gramEnd"/>
      <w:r>
        <w:rPr>
          <w:rFonts w:ascii="Courier New" w:eastAsia="Courier New" w:hAnsi="Courier New" w:cs="Courier New"/>
        </w:rPr>
        <w:t>_Name,</w:t>
      </w:r>
      <w:r>
        <w:rPr>
          <w:rFonts w:ascii="Courier New" w:eastAsia="Courier New" w:hAnsi="Courier New" w:cs="Courier New"/>
          <w:spacing w:val="-20"/>
        </w:rPr>
        <w:t xml:space="preserve"> </w:t>
      </w:r>
      <w:r>
        <w:rPr>
          <w:rFonts w:ascii="Courier New" w:eastAsia="Courier New" w:hAnsi="Courier New" w:cs="Courier New"/>
        </w:rPr>
        <w:t>X1.Time_Year,</w:t>
      </w:r>
    </w:p>
    <w:p w:rsidR="008C755E" w:rsidRDefault="000322F6">
      <w:pPr>
        <w:spacing w:line="220" w:lineRule="exact"/>
        <w:ind w:left="9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position w:val="1"/>
        </w:rPr>
        <w:t>SUM(</w:t>
      </w:r>
      <w:proofErr w:type="spellStart"/>
      <w:proofErr w:type="gramEnd"/>
      <w:r>
        <w:rPr>
          <w:rFonts w:ascii="Courier New" w:eastAsia="Courier New" w:hAnsi="Courier New" w:cs="Courier New"/>
          <w:position w:val="1"/>
        </w:rPr>
        <w:t>SumInvoiceAmt</w:t>
      </w:r>
      <w:proofErr w:type="spellEnd"/>
      <w:r>
        <w:rPr>
          <w:rFonts w:ascii="Courier New" w:eastAsia="Courier New" w:hAnsi="Courier New" w:cs="Courier New"/>
          <w:spacing w:val="-2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-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TotalCosts</w:t>
      </w:r>
      <w:proofErr w:type="spellEnd"/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3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AS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SumLocProfit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</w:p>
    <w:p w:rsidR="008C755E" w:rsidRDefault="000322F6">
      <w:pPr>
        <w:spacing w:line="220" w:lineRule="exact"/>
        <w:ind w:left="9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position w:val="1"/>
        </w:rPr>
        <w:t>RANK(</w:t>
      </w:r>
      <w:proofErr w:type="gramEnd"/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OVER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(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PARTITION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X1.Time_Year</w:t>
      </w:r>
    </w:p>
    <w:p w:rsidR="008C755E" w:rsidRDefault="000322F6">
      <w:pPr>
        <w:spacing w:before="2" w:line="200" w:lineRule="exact"/>
        <w:ind w:left="10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ORDER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gramStart"/>
      <w:r>
        <w:rPr>
          <w:rFonts w:ascii="Courier New" w:eastAsia="Courier New" w:hAnsi="Courier New" w:cs="Courier New"/>
          <w:position w:val="1"/>
        </w:rPr>
        <w:t>(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SUM</w:t>
      </w:r>
      <w:proofErr w:type="gramEnd"/>
      <w:r>
        <w:rPr>
          <w:rFonts w:ascii="Courier New" w:eastAsia="Courier New" w:hAnsi="Courier New" w:cs="Courier New"/>
          <w:position w:val="1"/>
        </w:rPr>
        <w:t>(</w:t>
      </w:r>
      <w:proofErr w:type="spellStart"/>
      <w:r>
        <w:rPr>
          <w:rFonts w:ascii="Courier New" w:eastAsia="Courier New" w:hAnsi="Courier New" w:cs="Courier New"/>
          <w:position w:val="1"/>
        </w:rPr>
        <w:t>SumInvoiceAmt</w:t>
      </w:r>
      <w:proofErr w:type="spellEnd"/>
      <w:r>
        <w:rPr>
          <w:rFonts w:ascii="Courier New" w:eastAsia="Courier New" w:hAnsi="Courier New" w:cs="Courier New"/>
          <w:spacing w:val="-2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-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TotalCosts</w:t>
      </w:r>
      <w:proofErr w:type="spellEnd"/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3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DESC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1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AS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RankProfitSum</w:t>
      </w:r>
      <w:proofErr w:type="spellEnd"/>
    </w:p>
    <w:p w:rsidR="008C755E" w:rsidRDefault="000322F6">
      <w:pPr>
        <w:spacing w:before="6"/>
        <w:ind w:left="100" w:right="896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(</w:t>
      </w:r>
    </w:p>
    <w:p w:rsidR="008C755E" w:rsidRDefault="000322F6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SELECT</w:t>
      </w:r>
      <w:r>
        <w:rPr>
          <w:rFonts w:ascii="Courier New" w:eastAsia="Courier New" w:hAnsi="Courier New" w:cs="Courier New"/>
          <w:spacing w:val="-7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</w:rPr>
        <w:t>W_Sub_Job_</w:t>
      </w:r>
      <w:proofErr w:type="gramStart"/>
      <w:r>
        <w:rPr>
          <w:rFonts w:ascii="Courier New" w:eastAsia="Courier New" w:hAnsi="Courier New" w:cs="Courier New"/>
          <w:position w:val="2"/>
        </w:rPr>
        <w:t>F.Job</w:t>
      </w:r>
      <w:proofErr w:type="gramEnd"/>
      <w:r>
        <w:rPr>
          <w:rFonts w:ascii="Courier New" w:eastAsia="Courier New" w:hAnsi="Courier New" w:cs="Courier New"/>
          <w:position w:val="2"/>
        </w:rPr>
        <w:t>_Id</w:t>
      </w:r>
      <w:proofErr w:type="spellEnd"/>
      <w:r>
        <w:rPr>
          <w:rFonts w:ascii="Courier New" w:eastAsia="Courier New" w:hAnsi="Courier New" w:cs="Courier New"/>
          <w:position w:val="2"/>
        </w:rPr>
        <w:t>,</w:t>
      </w:r>
      <w:r>
        <w:rPr>
          <w:rFonts w:ascii="Courier New" w:eastAsia="Courier New" w:hAnsi="Courier New" w:cs="Courier New"/>
          <w:spacing w:val="-23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</w:rPr>
        <w:t>W_Location_D.LOCATION_ID</w:t>
      </w:r>
      <w:proofErr w:type="spellEnd"/>
      <w:r>
        <w:rPr>
          <w:rFonts w:ascii="Courier New" w:eastAsia="Courier New" w:hAnsi="Courier New" w:cs="Courier New"/>
          <w:position w:val="2"/>
        </w:rPr>
        <w:t>,</w:t>
      </w:r>
    </w:p>
    <w:p w:rsidR="008C755E" w:rsidRDefault="000322F6">
      <w:pPr>
        <w:spacing w:line="220" w:lineRule="exact"/>
        <w:ind w:left="10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W_LOCATION_</w:t>
      </w:r>
      <w:proofErr w:type="gramStart"/>
      <w:r>
        <w:rPr>
          <w:rFonts w:ascii="Courier New" w:eastAsia="Courier New" w:hAnsi="Courier New" w:cs="Courier New"/>
          <w:position w:val="1"/>
        </w:rPr>
        <w:t>D.LOCATION</w:t>
      </w:r>
      <w:proofErr w:type="gramEnd"/>
      <w:r>
        <w:rPr>
          <w:rFonts w:ascii="Courier New" w:eastAsia="Courier New" w:hAnsi="Courier New" w:cs="Courier New"/>
          <w:position w:val="1"/>
        </w:rPr>
        <w:t>_NAME,</w:t>
      </w:r>
    </w:p>
    <w:p w:rsidR="008C755E" w:rsidRDefault="000322F6">
      <w:pPr>
        <w:spacing w:before="1"/>
        <w:ind w:left="1060" w:right="356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W_TIME_</w:t>
      </w:r>
      <w:proofErr w:type="gramStart"/>
      <w:r>
        <w:rPr>
          <w:rFonts w:ascii="Courier New" w:eastAsia="Courier New" w:hAnsi="Courier New" w:cs="Courier New"/>
        </w:rPr>
        <w:t>D.TIME</w:t>
      </w:r>
      <w:proofErr w:type="gramEnd"/>
      <w:r>
        <w:rPr>
          <w:rFonts w:ascii="Courier New" w:eastAsia="Courier New" w:hAnsi="Courier New" w:cs="Courier New"/>
        </w:rPr>
        <w:t>_YEAR,</w:t>
      </w:r>
      <w:r>
        <w:rPr>
          <w:rFonts w:ascii="Courier New" w:eastAsia="Courier New" w:hAnsi="Courier New" w:cs="Courier New"/>
          <w:spacing w:val="97"/>
        </w:rPr>
        <w:t xml:space="preserve"> </w:t>
      </w:r>
      <w:r>
        <w:rPr>
          <w:rFonts w:ascii="Courier New" w:eastAsia="Courier New" w:hAnsi="Courier New" w:cs="Courier New"/>
        </w:rPr>
        <w:t>W_TIME_D.TIME_MONTH, SUM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Invoice_Quantity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SumInvoiceQty</w:t>
      </w:r>
      <w:proofErr w:type="spellEnd"/>
      <w:r>
        <w:rPr>
          <w:rFonts w:ascii="Courier New" w:eastAsia="Courier New" w:hAnsi="Courier New" w:cs="Courier New"/>
        </w:rPr>
        <w:t>, SUM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Invoice_Amount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SumInvoiceAmt</w:t>
      </w:r>
      <w:proofErr w:type="spellEnd"/>
    </w:p>
    <w:p w:rsidR="008C755E" w:rsidRDefault="000322F6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FROM</w:t>
      </w:r>
      <w:r>
        <w:rPr>
          <w:rFonts w:ascii="Courier New" w:eastAsia="Courier New" w:hAnsi="Courier New" w:cs="Courier New"/>
          <w:spacing w:val="-5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</w:rPr>
        <w:t>W_Job_Shipment_F</w:t>
      </w:r>
      <w:proofErr w:type="spellEnd"/>
      <w:r>
        <w:rPr>
          <w:rFonts w:ascii="Courier New" w:eastAsia="Courier New" w:hAnsi="Courier New" w:cs="Courier New"/>
          <w:position w:val="2"/>
        </w:rPr>
        <w:t>,</w:t>
      </w:r>
      <w:r>
        <w:rPr>
          <w:rFonts w:ascii="Courier New" w:eastAsia="Courier New" w:hAnsi="Courier New" w:cs="Courier New"/>
          <w:spacing w:val="-20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</w:rPr>
        <w:t>W_Sub_Job_F</w:t>
      </w:r>
      <w:proofErr w:type="spellEnd"/>
      <w:r>
        <w:rPr>
          <w:rFonts w:ascii="Courier New" w:eastAsia="Courier New" w:hAnsi="Courier New" w:cs="Courier New"/>
          <w:position w:val="2"/>
        </w:rPr>
        <w:t>,</w:t>
      </w:r>
      <w:r>
        <w:rPr>
          <w:rFonts w:ascii="Courier New" w:eastAsia="Courier New" w:hAnsi="Courier New" w:cs="Courier New"/>
          <w:spacing w:val="-14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</w:rPr>
        <w:t>W_Location_D</w:t>
      </w:r>
      <w:proofErr w:type="spellEnd"/>
      <w:r>
        <w:rPr>
          <w:rFonts w:ascii="Courier New" w:eastAsia="Courier New" w:hAnsi="Courier New" w:cs="Courier New"/>
          <w:position w:val="2"/>
        </w:rPr>
        <w:t>,</w:t>
      </w:r>
      <w:r>
        <w:rPr>
          <w:rFonts w:ascii="Courier New" w:eastAsia="Courier New" w:hAnsi="Courier New" w:cs="Courier New"/>
          <w:spacing w:val="-16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</w:rPr>
        <w:t>W_Time_D</w:t>
      </w:r>
      <w:proofErr w:type="spellEnd"/>
      <w:r>
        <w:rPr>
          <w:rFonts w:ascii="Courier New" w:eastAsia="Courier New" w:hAnsi="Courier New" w:cs="Courier New"/>
          <w:position w:val="2"/>
        </w:rPr>
        <w:t>,</w:t>
      </w:r>
    </w:p>
    <w:p w:rsidR="008C755E" w:rsidRDefault="000322F6">
      <w:pPr>
        <w:spacing w:line="220" w:lineRule="exact"/>
        <w:ind w:left="9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position w:val="1"/>
        </w:rPr>
        <w:t>W_InvoiceLine_F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W_Job_F</w:t>
      </w:r>
      <w:proofErr w:type="spellEnd"/>
    </w:p>
    <w:p w:rsidR="008C755E" w:rsidRDefault="000322F6">
      <w:pPr>
        <w:spacing w:before="1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WHERE</w:t>
      </w:r>
      <w:r>
        <w:rPr>
          <w:rFonts w:ascii="Courier New" w:eastAsia="Courier New" w:hAnsi="Courier New" w:cs="Courier New"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W_Sub_Job_</w:t>
      </w:r>
      <w:proofErr w:type="gramStart"/>
      <w:r>
        <w:rPr>
          <w:rFonts w:ascii="Courier New" w:eastAsia="Courier New" w:hAnsi="Courier New" w:cs="Courier New"/>
        </w:rPr>
        <w:t>F.Sub</w:t>
      </w:r>
      <w:proofErr w:type="gramEnd"/>
      <w:r>
        <w:rPr>
          <w:rFonts w:ascii="Courier New" w:eastAsia="Courier New" w:hAnsi="Courier New" w:cs="Courier New"/>
        </w:rPr>
        <w:t>_J</w:t>
      </w:r>
      <w:r>
        <w:rPr>
          <w:rFonts w:ascii="Courier New" w:eastAsia="Courier New" w:hAnsi="Courier New" w:cs="Courier New"/>
          <w:spacing w:val="1"/>
        </w:rPr>
        <w:t>o</w:t>
      </w:r>
      <w:r>
        <w:rPr>
          <w:rFonts w:ascii="Courier New" w:eastAsia="Courier New" w:hAnsi="Courier New" w:cs="Courier New"/>
        </w:rPr>
        <w:t>b_Id</w:t>
      </w:r>
      <w:proofErr w:type="spellEnd"/>
      <w:r>
        <w:rPr>
          <w:rFonts w:ascii="Courier New" w:eastAsia="Courier New" w:hAnsi="Courier New" w:cs="Courier New"/>
          <w:spacing w:val="-26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W_Job_Shipment_F.Sub_Job_Id</w:t>
      </w:r>
      <w:proofErr w:type="spellEnd"/>
    </w:p>
    <w:p w:rsidR="008C755E" w:rsidRDefault="000322F6">
      <w:pPr>
        <w:spacing w:line="220" w:lineRule="exact"/>
        <w:ind w:left="580"/>
        <w:rPr>
          <w:rFonts w:ascii="Courier New" w:eastAsia="Courier New" w:hAnsi="Courier New" w:cs="Courier New"/>
        </w:rPr>
        <w:sectPr w:rsidR="008C755E">
          <w:headerReference w:type="default" r:id="rId7"/>
          <w:pgSz w:w="12240" w:h="15840"/>
          <w:pgMar w:top="980" w:right="960" w:bottom="280" w:left="1700" w:header="743" w:footer="0" w:gutter="0"/>
          <w:pgNumType w:start="2"/>
          <w:cols w:space="720"/>
        </w:sectPr>
      </w:pP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W_Job_Shipment_</w:t>
      </w:r>
      <w:proofErr w:type="gramStart"/>
      <w:r>
        <w:rPr>
          <w:rFonts w:ascii="Courier New" w:eastAsia="Courier New" w:hAnsi="Courier New" w:cs="Courier New"/>
          <w:position w:val="1"/>
        </w:rPr>
        <w:t>F.Invoice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spacing w:val="-3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W_InvoiceLine_F.Invoice_Id</w:t>
      </w:r>
      <w:proofErr w:type="spellEnd"/>
    </w:p>
    <w:p w:rsidR="008C755E" w:rsidRDefault="008C755E">
      <w:pPr>
        <w:spacing w:line="200" w:lineRule="exact"/>
      </w:pPr>
    </w:p>
    <w:p w:rsidR="008C755E" w:rsidRDefault="008C755E">
      <w:pPr>
        <w:spacing w:before="2" w:line="220" w:lineRule="exact"/>
        <w:rPr>
          <w:sz w:val="22"/>
          <w:szCs w:val="22"/>
        </w:rPr>
      </w:pPr>
    </w:p>
    <w:p w:rsidR="008C755E" w:rsidRDefault="000322F6">
      <w:pPr>
        <w:spacing w:before="40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W_Time_</w:t>
      </w:r>
      <w:proofErr w:type="gramStart"/>
      <w:r>
        <w:rPr>
          <w:rFonts w:ascii="Courier New" w:eastAsia="Courier New" w:hAnsi="Courier New" w:cs="Courier New"/>
        </w:rPr>
        <w:t>D.Time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Contract_Date</w:t>
      </w:r>
      <w:proofErr w:type="spellEnd"/>
    </w:p>
    <w:p w:rsidR="008C755E" w:rsidRDefault="000322F6">
      <w:pPr>
        <w:spacing w:line="220" w:lineRule="exact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W_Location_</w:t>
      </w:r>
      <w:proofErr w:type="gramStart"/>
      <w:r>
        <w:rPr>
          <w:rFonts w:ascii="Courier New" w:eastAsia="Courier New" w:hAnsi="Courier New" w:cs="Courier New"/>
          <w:position w:val="1"/>
        </w:rPr>
        <w:t>D.Location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spacing w:val="-2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W_InvoiceLine_F.Location_Id</w:t>
      </w:r>
      <w:proofErr w:type="spellEnd"/>
    </w:p>
    <w:p w:rsidR="008C755E" w:rsidRDefault="000322F6">
      <w:pPr>
        <w:spacing w:before="1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</w:t>
      </w:r>
      <w:proofErr w:type="gramStart"/>
      <w:r>
        <w:rPr>
          <w:rFonts w:ascii="Courier New" w:eastAsia="Courier New" w:hAnsi="Courier New" w:cs="Courier New"/>
        </w:rPr>
        <w:t>F.Job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W_Sub_Job_F.Job_Id</w:t>
      </w:r>
      <w:proofErr w:type="spellEnd"/>
    </w:p>
    <w:p w:rsidR="008C755E" w:rsidRDefault="000322F6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GROUP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</w:t>
      </w:r>
      <w:proofErr w:type="gramStart"/>
      <w:r>
        <w:rPr>
          <w:rFonts w:ascii="Courier New" w:eastAsia="Courier New" w:hAnsi="Courier New" w:cs="Courier New"/>
          <w:position w:val="1"/>
        </w:rPr>
        <w:t>F.J</w:t>
      </w:r>
      <w:r>
        <w:rPr>
          <w:rFonts w:ascii="Courier New" w:eastAsia="Courier New" w:hAnsi="Courier New" w:cs="Courier New"/>
          <w:spacing w:val="1"/>
          <w:position w:val="1"/>
        </w:rPr>
        <w:t>o</w:t>
      </w:r>
      <w:r>
        <w:rPr>
          <w:rFonts w:ascii="Courier New" w:eastAsia="Courier New" w:hAnsi="Courier New" w:cs="Courier New"/>
          <w:position w:val="1"/>
        </w:rPr>
        <w:t>b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23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W_Location_D.LOCATION_ID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</w:p>
    <w:p w:rsidR="008C755E" w:rsidRDefault="000322F6">
      <w:pPr>
        <w:spacing w:before="2"/>
        <w:ind w:left="1420" w:right="248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W_LOCATION_</w:t>
      </w:r>
      <w:proofErr w:type="gramStart"/>
      <w:r>
        <w:rPr>
          <w:rFonts w:ascii="Courier New" w:eastAsia="Courier New" w:hAnsi="Courier New" w:cs="Courier New"/>
        </w:rPr>
        <w:t>D.LOC</w:t>
      </w:r>
      <w:r>
        <w:rPr>
          <w:rFonts w:ascii="Courier New" w:eastAsia="Courier New" w:hAnsi="Courier New" w:cs="Courier New"/>
          <w:spacing w:val="1"/>
        </w:rPr>
        <w:t>A</w:t>
      </w:r>
      <w:r>
        <w:rPr>
          <w:rFonts w:ascii="Courier New" w:eastAsia="Courier New" w:hAnsi="Courier New" w:cs="Courier New"/>
        </w:rPr>
        <w:t>TION</w:t>
      </w:r>
      <w:proofErr w:type="gramEnd"/>
      <w:r>
        <w:rPr>
          <w:rFonts w:ascii="Courier New" w:eastAsia="Courier New" w:hAnsi="Courier New" w:cs="Courier New"/>
        </w:rPr>
        <w:t>_NAME,</w:t>
      </w:r>
      <w:r>
        <w:rPr>
          <w:rFonts w:ascii="Courier New" w:eastAsia="Courier New" w:hAnsi="Courier New" w:cs="Courier New"/>
          <w:spacing w:val="-32"/>
        </w:rPr>
        <w:t xml:space="preserve"> </w:t>
      </w:r>
      <w:r>
        <w:rPr>
          <w:rFonts w:ascii="Courier New" w:eastAsia="Courier New" w:hAnsi="Courier New" w:cs="Courier New"/>
        </w:rPr>
        <w:t>W_TIME_D.TIME_YEAR, W_TIME_D.TIME_MONTH</w:t>
      </w:r>
    </w:p>
    <w:p w:rsidR="008C755E" w:rsidRDefault="000322F6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X1,</w:t>
      </w:r>
    </w:p>
    <w:p w:rsidR="008C755E" w:rsidRDefault="000322F6">
      <w:pPr>
        <w:spacing w:before="1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</w:t>
      </w:r>
    </w:p>
    <w:p w:rsidR="008C755E" w:rsidRDefault="000322F6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SELECT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</w:t>
      </w:r>
      <w:proofErr w:type="gramStart"/>
      <w:r>
        <w:rPr>
          <w:rFonts w:ascii="Courier New" w:eastAsia="Courier New" w:hAnsi="Courier New" w:cs="Courier New"/>
          <w:position w:val="1"/>
        </w:rPr>
        <w:t>F.</w:t>
      </w:r>
      <w:r>
        <w:rPr>
          <w:rFonts w:ascii="Courier New" w:eastAsia="Courier New" w:hAnsi="Courier New" w:cs="Courier New"/>
          <w:spacing w:val="1"/>
          <w:position w:val="1"/>
        </w:rPr>
        <w:t>J</w:t>
      </w:r>
      <w:r>
        <w:rPr>
          <w:rFonts w:ascii="Courier New" w:eastAsia="Courier New" w:hAnsi="Courier New" w:cs="Courier New"/>
          <w:position w:val="1"/>
        </w:rPr>
        <w:t>ob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23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W_Location_D.LOCATION_ID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</w:p>
    <w:p w:rsidR="008C755E" w:rsidRDefault="000322F6">
      <w:pPr>
        <w:spacing w:before="1"/>
        <w:ind w:left="1060" w:right="356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W_LOCATION_</w:t>
      </w:r>
      <w:proofErr w:type="gramStart"/>
      <w:r>
        <w:rPr>
          <w:rFonts w:ascii="Courier New" w:eastAsia="Courier New" w:hAnsi="Courier New" w:cs="Courier New"/>
        </w:rPr>
        <w:t>D.LOCATION</w:t>
      </w:r>
      <w:proofErr w:type="gramEnd"/>
      <w:r>
        <w:rPr>
          <w:rFonts w:ascii="Courier New" w:eastAsia="Courier New" w:hAnsi="Courier New" w:cs="Courier New"/>
        </w:rPr>
        <w:t xml:space="preserve">_NAME, </w:t>
      </w:r>
      <w:r>
        <w:rPr>
          <w:rFonts w:ascii="Courier New" w:eastAsia="Courier New" w:hAnsi="Courier New" w:cs="Courier New"/>
        </w:rPr>
        <w:t>W_TIME_D.TIME_YEAR,</w:t>
      </w:r>
      <w:r>
        <w:rPr>
          <w:rFonts w:ascii="Courier New" w:eastAsia="Courier New" w:hAnsi="Courier New" w:cs="Courier New"/>
          <w:spacing w:val="97"/>
        </w:rPr>
        <w:t xml:space="preserve"> </w:t>
      </w:r>
      <w:r>
        <w:rPr>
          <w:rFonts w:ascii="Courier New" w:eastAsia="Courier New" w:hAnsi="Courier New" w:cs="Courier New"/>
        </w:rPr>
        <w:t>W_TIME_D.TIME_MONTH, SUM(</w:t>
      </w:r>
      <w:proofErr w:type="spellStart"/>
      <w:r>
        <w:rPr>
          <w:rFonts w:ascii="Courier New" w:eastAsia="Courier New" w:hAnsi="Courier New" w:cs="Courier New"/>
        </w:rPr>
        <w:t>Cost_Labor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8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SumLaborCosts</w:t>
      </w:r>
      <w:proofErr w:type="spellEnd"/>
      <w:r>
        <w:rPr>
          <w:rFonts w:ascii="Courier New" w:eastAsia="Courier New" w:hAnsi="Courier New" w:cs="Courier New"/>
        </w:rPr>
        <w:t>, SUM(</w:t>
      </w:r>
      <w:proofErr w:type="spellStart"/>
      <w:r>
        <w:rPr>
          <w:rFonts w:ascii="Courier New" w:eastAsia="Courier New" w:hAnsi="Courier New" w:cs="Courier New"/>
        </w:rPr>
        <w:t>Cost_Material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SumMaterialCosts</w:t>
      </w:r>
      <w:proofErr w:type="spellEnd"/>
      <w:r>
        <w:rPr>
          <w:rFonts w:ascii="Courier New" w:eastAsia="Courier New" w:hAnsi="Courier New" w:cs="Courier New"/>
        </w:rPr>
        <w:t>, SUM(</w:t>
      </w:r>
      <w:proofErr w:type="spellStart"/>
      <w:r>
        <w:rPr>
          <w:rFonts w:ascii="Courier New" w:eastAsia="Courier New" w:hAnsi="Courier New" w:cs="Courier New"/>
        </w:rPr>
        <w:t>Cost_Overhead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SumOvrhdCosts</w:t>
      </w:r>
      <w:proofErr w:type="spellEnd"/>
      <w:r>
        <w:rPr>
          <w:rFonts w:ascii="Courier New" w:eastAsia="Courier New" w:hAnsi="Courier New" w:cs="Courier New"/>
        </w:rPr>
        <w:t>,</w:t>
      </w:r>
    </w:p>
    <w:p w:rsidR="008C755E" w:rsidRDefault="000322F6">
      <w:pPr>
        <w:spacing w:before="2"/>
        <w:ind w:left="1060" w:right="2005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SUM(</w:t>
      </w:r>
      <w:proofErr w:type="spellStart"/>
      <w:proofErr w:type="gramEnd"/>
      <w:r>
        <w:rPr>
          <w:rFonts w:ascii="Courier New" w:eastAsia="Courier New" w:hAnsi="Courier New" w:cs="Courier New"/>
        </w:rPr>
        <w:t>Machine_Hours</w:t>
      </w:r>
      <w:proofErr w:type="spellEnd"/>
      <w:r>
        <w:rPr>
          <w:rFonts w:ascii="Courier New" w:eastAsia="Courier New" w:hAnsi="Courier New" w:cs="Courier New"/>
          <w:spacing w:val="-20"/>
        </w:rPr>
        <w:t xml:space="preserve"> </w:t>
      </w:r>
      <w:r>
        <w:rPr>
          <w:rFonts w:ascii="Courier New" w:eastAsia="Courier New" w:hAnsi="Courier New" w:cs="Courier New"/>
        </w:rPr>
        <w:t>*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Rate_Per_Hour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SumMachineCosts</w:t>
      </w:r>
      <w:proofErr w:type="spellEnd"/>
      <w:r>
        <w:rPr>
          <w:rFonts w:ascii="Courier New" w:eastAsia="Courier New" w:hAnsi="Courier New" w:cs="Courier New"/>
        </w:rPr>
        <w:t>, SUM(</w:t>
      </w:r>
      <w:proofErr w:type="spellStart"/>
      <w:r>
        <w:rPr>
          <w:rFonts w:ascii="Courier New" w:eastAsia="Courier New" w:hAnsi="Courier New" w:cs="Courier New"/>
        </w:rPr>
        <w:t>Quant</w:t>
      </w:r>
      <w:r>
        <w:rPr>
          <w:rFonts w:ascii="Courier New" w:eastAsia="Courier New" w:hAnsi="Courier New" w:cs="Courier New"/>
          <w:spacing w:val="1"/>
        </w:rPr>
        <w:t>i</w:t>
      </w:r>
      <w:r>
        <w:rPr>
          <w:rFonts w:ascii="Courier New" w:eastAsia="Courier New" w:hAnsi="Courier New" w:cs="Courier New"/>
        </w:rPr>
        <w:t>ty_Produced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26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SumQtyProduced</w:t>
      </w:r>
      <w:proofErr w:type="spellEnd"/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</w:rPr>
        <w:t>SUM(</w:t>
      </w:r>
      <w:proofErr w:type="spellStart"/>
      <w:r>
        <w:rPr>
          <w:rFonts w:ascii="Courier New" w:eastAsia="Courier New" w:hAnsi="Courier New" w:cs="Courier New"/>
        </w:rPr>
        <w:t>Cost_Labor</w:t>
      </w:r>
      <w:proofErr w:type="spellEnd"/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Cost_Material</w:t>
      </w:r>
      <w:proofErr w:type="spellEnd"/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Cost_Overhead</w:t>
      </w:r>
      <w:proofErr w:type="spellEnd"/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+</w:t>
      </w:r>
    </w:p>
    <w:p w:rsidR="008C755E" w:rsidRDefault="000322F6">
      <w:pPr>
        <w:spacing w:before="1"/>
        <w:ind w:left="14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Machine_Hours</w:t>
      </w:r>
      <w:proofErr w:type="spellEnd"/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*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Rate_Per_Hour</w:t>
      </w:r>
      <w:proofErr w:type="spellEnd"/>
      <w:r>
        <w:rPr>
          <w:rFonts w:ascii="Courier New" w:eastAsia="Courier New" w:hAnsi="Courier New" w:cs="Courier New"/>
        </w:rPr>
        <w:t>))</w:t>
      </w:r>
      <w:r>
        <w:rPr>
          <w:rFonts w:ascii="Courier New" w:eastAsia="Courier New" w:hAnsi="Courier New" w:cs="Courier New"/>
          <w:spacing w:val="-18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TotalCosts</w:t>
      </w:r>
      <w:proofErr w:type="spellEnd"/>
    </w:p>
    <w:p w:rsidR="008C755E" w:rsidRDefault="000322F6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FROM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W_Job_F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10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W_Sub_Job_F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1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W_Location_D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16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W_Time_D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W_Machine_Type_D</w:t>
      </w:r>
      <w:proofErr w:type="spellEnd"/>
    </w:p>
    <w:p w:rsidR="008C755E" w:rsidRDefault="000322F6">
      <w:pPr>
        <w:spacing w:before="1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WHERE</w:t>
      </w:r>
      <w:r>
        <w:rPr>
          <w:rFonts w:ascii="Courier New" w:eastAsia="Courier New" w:hAnsi="Courier New" w:cs="Courier New"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</w:t>
      </w:r>
      <w:proofErr w:type="gramStart"/>
      <w:r>
        <w:rPr>
          <w:rFonts w:ascii="Courier New" w:eastAsia="Courier New" w:hAnsi="Courier New" w:cs="Courier New"/>
        </w:rPr>
        <w:t>F.Location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  <w:spacing w:val="-23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W_Locat</w:t>
      </w:r>
      <w:r>
        <w:rPr>
          <w:rFonts w:ascii="Courier New" w:eastAsia="Courier New" w:hAnsi="Courier New" w:cs="Courier New"/>
          <w:spacing w:val="1"/>
        </w:rPr>
        <w:t>i</w:t>
      </w:r>
      <w:r>
        <w:rPr>
          <w:rFonts w:ascii="Courier New" w:eastAsia="Courier New" w:hAnsi="Courier New" w:cs="Courier New"/>
        </w:rPr>
        <w:t>on_D.Location_Id</w:t>
      </w:r>
      <w:proofErr w:type="spellEnd"/>
    </w:p>
    <w:p w:rsidR="008C755E" w:rsidRDefault="000322F6">
      <w:pPr>
        <w:spacing w:line="220" w:lineRule="exact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</w:t>
      </w:r>
      <w:proofErr w:type="gramStart"/>
      <w:r>
        <w:rPr>
          <w:rFonts w:ascii="Courier New" w:eastAsia="Courier New" w:hAnsi="Courier New" w:cs="Courier New"/>
          <w:position w:val="1"/>
        </w:rPr>
        <w:t>F.Machine</w:t>
      </w:r>
      <w:proofErr w:type="gramEnd"/>
      <w:r>
        <w:rPr>
          <w:rFonts w:ascii="Courier New" w:eastAsia="Courier New" w:hAnsi="Courier New" w:cs="Courier New"/>
          <w:position w:val="1"/>
        </w:rPr>
        <w:t>_Type_Id</w:t>
      </w:r>
      <w:proofErr w:type="spellEnd"/>
      <w:r>
        <w:rPr>
          <w:rFonts w:ascii="Courier New" w:eastAsia="Courier New" w:hAnsi="Courier New" w:cs="Courier New"/>
          <w:spacing w:val="-3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W_Machine_Type_D.Machine_Type_Id</w:t>
      </w:r>
      <w:proofErr w:type="spellEnd"/>
    </w:p>
    <w:p w:rsidR="008C755E" w:rsidRDefault="000322F6">
      <w:pPr>
        <w:spacing w:line="220" w:lineRule="exact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W_Time_</w:t>
      </w:r>
      <w:proofErr w:type="gramStart"/>
      <w:r>
        <w:rPr>
          <w:rFonts w:ascii="Courier New" w:eastAsia="Courier New" w:hAnsi="Courier New" w:cs="Courier New"/>
          <w:position w:val="1"/>
        </w:rPr>
        <w:t>D.Time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Contract_Date</w:t>
      </w:r>
      <w:proofErr w:type="spellEnd"/>
    </w:p>
    <w:p w:rsidR="008C755E" w:rsidRDefault="000322F6">
      <w:pPr>
        <w:spacing w:before="1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</w:t>
      </w:r>
      <w:proofErr w:type="gramStart"/>
      <w:r>
        <w:rPr>
          <w:rFonts w:ascii="Courier New" w:eastAsia="Courier New" w:hAnsi="Courier New" w:cs="Courier New"/>
        </w:rPr>
        <w:t>F.Job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W_Sub_Job_F.Job_Id</w:t>
      </w:r>
      <w:proofErr w:type="spellEnd"/>
    </w:p>
    <w:p w:rsidR="008C755E" w:rsidRDefault="000322F6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GROUP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</w:t>
      </w:r>
      <w:proofErr w:type="gramStart"/>
      <w:r>
        <w:rPr>
          <w:rFonts w:ascii="Courier New" w:eastAsia="Courier New" w:hAnsi="Courier New" w:cs="Courier New"/>
          <w:position w:val="1"/>
        </w:rPr>
        <w:t>F.Job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23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W_Location_D.LOCATION_ID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</w:p>
    <w:p w:rsidR="008C755E" w:rsidRDefault="000322F6">
      <w:pPr>
        <w:spacing w:before="2"/>
        <w:ind w:left="1420" w:right="248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W_LOCATION_</w:t>
      </w:r>
      <w:proofErr w:type="gramStart"/>
      <w:r>
        <w:rPr>
          <w:rFonts w:ascii="Courier New" w:eastAsia="Courier New" w:hAnsi="Courier New" w:cs="Courier New"/>
        </w:rPr>
        <w:t>D.</w:t>
      </w:r>
      <w:r>
        <w:rPr>
          <w:rFonts w:ascii="Courier New" w:eastAsia="Courier New" w:hAnsi="Courier New" w:cs="Courier New"/>
          <w:spacing w:val="1"/>
        </w:rPr>
        <w:t>L</w:t>
      </w:r>
      <w:r>
        <w:rPr>
          <w:rFonts w:ascii="Courier New" w:eastAsia="Courier New" w:hAnsi="Courier New" w:cs="Courier New"/>
        </w:rPr>
        <w:t>OCATION</w:t>
      </w:r>
      <w:proofErr w:type="gramEnd"/>
      <w:r>
        <w:rPr>
          <w:rFonts w:ascii="Courier New" w:eastAsia="Courier New" w:hAnsi="Courier New" w:cs="Courier New"/>
        </w:rPr>
        <w:t>_NAME,</w:t>
      </w:r>
      <w:r>
        <w:rPr>
          <w:rFonts w:ascii="Courier New" w:eastAsia="Courier New" w:hAnsi="Courier New" w:cs="Courier New"/>
          <w:spacing w:val="-32"/>
        </w:rPr>
        <w:t xml:space="preserve"> </w:t>
      </w:r>
      <w:r>
        <w:rPr>
          <w:rFonts w:ascii="Courier New" w:eastAsia="Courier New" w:hAnsi="Courier New" w:cs="Courier New"/>
        </w:rPr>
        <w:t>W_TIME_D.TIME_YEAR, W_TIME_D.TIME_MONTH</w:t>
      </w:r>
    </w:p>
    <w:p w:rsidR="008C755E" w:rsidRDefault="000322F6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X2</w:t>
      </w:r>
    </w:p>
    <w:p w:rsidR="008C755E" w:rsidRDefault="000322F6">
      <w:pPr>
        <w:spacing w:before="1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WHERE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X</w:t>
      </w:r>
      <w:proofErr w:type="gramStart"/>
      <w:r>
        <w:rPr>
          <w:rFonts w:ascii="Courier New" w:eastAsia="Courier New" w:hAnsi="Courier New" w:cs="Courier New"/>
        </w:rPr>
        <w:t>1.Job</w:t>
      </w:r>
      <w:proofErr w:type="gramEnd"/>
      <w:r>
        <w:rPr>
          <w:rFonts w:ascii="Courier New" w:eastAsia="Courier New" w:hAnsi="Courier New" w:cs="Courier New"/>
        </w:rPr>
        <w:t>_Id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X2.Job_Id</w:t>
      </w:r>
    </w:p>
    <w:p w:rsidR="008C755E" w:rsidRDefault="000322F6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GROUP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</w:t>
      </w:r>
      <w:proofErr w:type="gramStart"/>
      <w:r>
        <w:rPr>
          <w:rFonts w:ascii="Courier New" w:eastAsia="Courier New" w:hAnsi="Courier New" w:cs="Courier New"/>
          <w:position w:val="1"/>
        </w:rPr>
        <w:t>1.Location</w:t>
      </w:r>
      <w:proofErr w:type="gramEnd"/>
      <w:r>
        <w:rPr>
          <w:rFonts w:ascii="Courier New" w:eastAsia="Courier New" w:hAnsi="Courier New" w:cs="Courier New"/>
          <w:position w:val="1"/>
        </w:rPr>
        <w:t>_Name,</w:t>
      </w:r>
      <w:r>
        <w:rPr>
          <w:rFonts w:ascii="Courier New" w:eastAsia="Courier New" w:hAnsi="Courier New" w:cs="Courier New"/>
          <w:spacing w:val="-2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X1.Time_Yea</w:t>
      </w:r>
      <w:r>
        <w:rPr>
          <w:rFonts w:ascii="Courier New" w:eastAsia="Courier New" w:hAnsi="Courier New" w:cs="Courier New"/>
          <w:spacing w:val="1"/>
          <w:position w:val="1"/>
        </w:rPr>
        <w:t>r</w:t>
      </w:r>
      <w:r>
        <w:rPr>
          <w:rFonts w:ascii="Courier New" w:eastAsia="Courier New" w:hAnsi="Courier New" w:cs="Courier New"/>
          <w:position w:val="1"/>
        </w:rPr>
        <w:t>;</w:t>
      </w:r>
    </w:p>
    <w:p w:rsidR="008C755E" w:rsidRDefault="008C755E">
      <w:pPr>
        <w:spacing w:before="9" w:line="120" w:lineRule="exact"/>
        <w:rPr>
          <w:sz w:val="13"/>
          <w:szCs w:val="13"/>
        </w:rPr>
      </w:pPr>
    </w:p>
    <w:p w:rsidR="008C755E" w:rsidRDefault="008C755E">
      <w:pPr>
        <w:spacing w:line="200" w:lineRule="exact"/>
      </w:pPr>
    </w:p>
    <w:p w:rsidR="008C755E" w:rsidRDefault="000322F6">
      <w:pPr>
        <w:ind w:left="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n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l</w:t>
      </w:r>
      <w:r>
        <w:rPr>
          <w:rFonts w:ascii="Arial" w:eastAsia="Arial" w:hAnsi="Arial" w:cs="Arial"/>
          <w:b/>
          <w:spacing w:val="-4"/>
          <w:sz w:val="24"/>
          <w:szCs w:val="24"/>
        </w:rPr>
        <w:t>y</w:t>
      </w:r>
      <w:r>
        <w:rPr>
          <w:rFonts w:ascii="Arial" w:eastAsia="Arial" w:hAnsi="Arial" w:cs="Arial"/>
          <w:b/>
          <w:sz w:val="24"/>
          <w:szCs w:val="24"/>
        </w:rPr>
        <w:t>tic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Q</w:t>
      </w:r>
      <w:r>
        <w:rPr>
          <w:rFonts w:ascii="Arial" w:eastAsia="Arial" w:hAnsi="Arial" w:cs="Arial"/>
          <w:b/>
          <w:sz w:val="24"/>
          <w:szCs w:val="24"/>
        </w:rPr>
        <w:t>ue</w:t>
      </w:r>
      <w:r>
        <w:rPr>
          <w:rFonts w:ascii="Arial" w:eastAsia="Arial" w:hAnsi="Arial" w:cs="Arial"/>
          <w:b/>
          <w:spacing w:val="2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y</w:t>
      </w:r>
      <w:r>
        <w:rPr>
          <w:rFonts w:ascii="Arial" w:eastAsia="Arial" w:hAnsi="Arial" w:cs="Arial"/>
          <w:b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4</w:t>
      </w:r>
      <w:r>
        <w:rPr>
          <w:rFonts w:ascii="Arial" w:eastAsia="Arial" w:hAnsi="Arial" w:cs="Arial"/>
          <w:b/>
          <w:spacing w:val="4"/>
          <w:sz w:val="24"/>
          <w:szCs w:val="24"/>
        </w:rPr>
        <w:t xml:space="preserve"> (</w:t>
      </w:r>
      <w:r>
        <w:rPr>
          <w:rFonts w:ascii="Arial" w:eastAsia="Arial" w:hAnsi="Arial" w:cs="Arial"/>
          <w:b/>
          <w:spacing w:val="-8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Q</w:t>
      </w:r>
      <w:r>
        <w:rPr>
          <w:rFonts w:ascii="Arial" w:eastAsia="Arial" w:hAnsi="Arial" w:cs="Arial"/>
          <w:b/>
          <w:spacing w:val="1"/>
          <w:sz w:val="24"/>
          <w:szCs w:val="24"/>
        </w:rPr>
        <w:t>4</w:t>
      </w:r>
      <w:r>
        <w:rPr>
          <w:rFonts w:ascii="Arial" w:eastAsia="Arial" w:hAnsi="Arial" w:cs="Arial"/>
          <w:b/>
          <w:sz w:val="24"/>
          <w:szCs w:val="24"/>
        </w:rPr>
        <w:t>)</w:t>
      </w:r>
    </w:p>
    <w:p w:rsidR="008C755E" w:rsidRDefault="008C755E">
      <w:pPr>
        <w:spacing w:before="6" w:line="100" w:lineRule="exact"/>
        <w:rPr>
          <w:sz w:val="11"/>
          <w:szCs w:val="11"/>
        </w:rPr>
      </w:pPr>
    </w:p>
    <w:p w:rsidR="008C755E" w:rsidRDefault="000322F6">
      <w:pPr>
        <w:spacing w:line="480" w:lineRule="auto"/>
        <w:ind w:left="100" w:right="156" w:firstLine="720"/>
        <w:rPr>
          <w:sz w:val="24"/>
          <w:szCs w:val="24"/>
        </w:rPr>
      </w:pPr>
      <w:r>
        <w:rPr>
          <w:sz w:val="24"/>
          <w:szCs w:val="24"/>
        </w:rPr>
        <w:t xml:space="preserve">AQ4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 xml:space="preserve">tends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 xml:space="preserve">Q2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BQ3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 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nki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 lo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. 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 sta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ts 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r.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wo S</w:t>
      </w:r>
      <w:r>
        <w:rPr>
          <w:spacing w:val="2"/>
          <w:sz w:val="24"/>
          <w:szCs w:val="24"/>
        </w:rPr>
        <w:t>E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 xml:space="preserve">ECT 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 solut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 xml:space="preserve">own.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st and 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pler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solut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vi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ontaining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 xml:space="preserve">ECT 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ments for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 xml:space="preserve">Q2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BQ3.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lause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ontains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jo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 on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ob</w:t>
      </w:r>
      <w:r>
        <w:rPr>
          <w:spacing w:val="2"/>
          <w:sz w:val="24"/>
          <w:szCs w:val="24"/>
        </w:rPr>
        <w:t>_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omb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 vi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 xml:space="preserve">Q2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 xml:space="preserve">Q3.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 xml:space="preserve">ond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more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solut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for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 xml:space="preserve">Q2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Q3 in the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3"/>
          <w:sz w:val="24"/>
          <w:szCs w:val="24"/>
        </w:rPr>
        <w:t>R</w:t>
      </w:r>
      <w:r>
        <w:rPr>
          <w:sz w:val="24"/>
          <w:szCs w:val="24"/>
        </w:rPr>
        <w:t xml:space="preserve">OM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 vie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s. The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ontains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jo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ion on </w:t>
      </w:r>
      <w:proofErr w:type="spellStart"/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ob_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d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ning the 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sted 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for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 xml:space="preserve">Q2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Q3.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 both solu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ions,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pro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 comput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AS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 xml:space="preserve">M(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nvoi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Amt</w:t>
      </w:r>
      <w:proofErr w:type="spellEnd"/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proofErr w:type="spellStart"/>
      <w:r>
        <w:rPr>
          <w:sz w:val="24"/>
          <w:szCs w:val="24"/>
        </w:rPr>
        <w:t>Tot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osts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) / SUM </w:t>
      </w:r>
      <w:r>
        <w:rPr>
          <w:spacing w:val="-1"/>
          <w:sz w:val="24"/>
          <w:szCs w:val="24"/>
        </w:rPr>
        <w:t>(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nvoi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Amt</w:t>
      </w:r>
      <w:proofErr w:type="spellEnd"/>
      <w:r>
        <w:rPr>
          <w:sz w:val="24"/>
          <w:szCs w:val="24"/>
        </w:rPr>
        <w:t>).</w:t>
      </w:r>
    </w:p>
    <w:p w:rsidR="008C755E" w:rsidRDefault="000322F6">
      <w:pPr>
        <w:spacing w:before="22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Analytic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query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AQ4</w:t>
      </w:r>
    </w:p>
    <w:p w:rsidR="008C755E" w:rsidRDefault="000322F6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--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Rank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locations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descending</w:t>
      </w:r>
      <w:r>
        <w:rPr>
          <w:rFonts w:ascii="Courier New" w:eastAsia="Courier New" w:hAnsi="Courier New" w:cs="Courier New"/>
          <w:spacing w:val="-1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annual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profit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margin</w:t>
      </w:r>
    </w:p>
    <w:p w:rsidR="008C755E" w:rsidRDefault="000322F6">
      <w:pPr>
        <w:spacing w:before="1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Extends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BQ2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BQ3</w:t>
      </w:r>
    </w:p>
    <w:p w:rsidR="008C755E" w:rsidRDefault="000322F6">
      <w:pPr>
        <w:spacing w:line="220" w:lineRule="exact"/>
        <w:ind w:left="100"/>
        <w:rPr>
          <w:rFonts w:ascii="Courier New" w:eastAsia="Courier New" w:hAnsi="Courier New" w:cs="Courier New"/>
        </w:rPr>
        <w:sectPr w:rsidR="008C755E">
          <w:pgSz w:w="12240" w:h="15840"/>
          <w:pgMar w:top="980" w:right="960" w:bottom="280" w:left="1700" w:header="743" w:footer="0" w:gutter="0"/>
          <w:cols w:space="720"/>
        </w:sectPr>
      </w:pPr>
      <w:r>
        <w:rPr>
          <w:rFonts w:ascii="Courier New" w:eastAsia="Courier New" w:hAnsi="Courier New" w:cs="Courier New"/>
          <w:position w:val="1"/>
        </w:rPr>
        <w:t>--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Using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views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for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location</w:t>
      </w:r>
      <w:r>
        <w:rPr>
          <w:rFonts w:ascii="Courier New" w:eastAsia="Courier New" w:hAnsi="Courier New" w:cs="Courier New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revenue</w:t>
      </w:r>
      <w:r>
        <w:rPr>
          <w:rFonts w:ascii="Courier New" w:eastAsia="Courier New" w:hAnsi="Courier New" w:cs="Courier New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location</w:t>
      </w:r>
      <w:r>
        <w:rPr>
          <w:rFonts w:ascii="Courier New" w:eastAsia="Courier New" w:hAnsi="Courier New" w:cs="Courier New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cost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summaries</w:t>
      </w:r>
    </w:p>
    <w:p w:rsidR="008C755E" w:rsidRDefault="008C755E">
      <w:pPr>
        <w:spacing w:line="200" w:lineRule="exact"/>
      </w:pPr>
    </w:p>
    <w:p w:rsidR="008C755E" w:rsidRDefault="008C755E">
      <w:pPr>
        <w:spacing w:before="2" w:line="220" w:lineRule="exact"/>
        <w:rPr>
          <w:sz w:val="22"/>
          <w:szCs w:val="22"/>
        </w:rPr>
      </w:pPr>
    </w:p>
    <w:p w:rsidR="008C755E" w:rsidRDefault="000322F6">
      <w:pPr>
        <w:spacing w:before="40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X</w:t>
      </w:r>
      <w:proofErr w:type="gramStart"/>
      <w:r>
        <w:rPr>
          <w:rFonts w:ascii="Courier New" w:eastAsia="Courier New" w:hAnsi="Courier New" w:cs="Courier New"/>
        </w:rPr>
        <w:t>1.Location</w:t>
      </w:r>
      <w:proofErr w:type="gramEnd"/>
      <w:r>
        <w:rPr>
          <w:rFonts w:ascii="Courier New" w:eastAsia="Courier New" w:hAnsi="Courier New" w:cs="Courier New"/>
        </w:rPr>
        <w:t>_Name,</w:t>
      </w:r>
      <w:r>
        <w:rPr>
          <w:rFonts w:ascii="Courier New" w:eastAsia="Courier New" w:hAnsi="Courier New" w:cs="Courier New"/>
          <w:spacing w:val="-20"/>
        </w:rPr>
        <w:t xml:space="preserve"> </w:t>
      </w:r>
      <w:r>
        <w:rPr>
          <w:rFonts w:ascii="Courier New" w:eastAsia="Courier New" w:hAnsi="Courier New" w:cs="Courier New"/>
        </w:rPr>
        <w:t>X1.Time_</w:t>
      </w:r>
      <w:r>
        <w:rPr>
          <w:rFonts w:ascii="Courier New" w:eastAsia="Courier New" w:hAnsi="Courier New" w:cs="Courier New"/>
          <w:spacing w:val="1"/>
        </w:rPr>
        <w:t>Y</w:t>
      </w:r>
      <w:r>
        <w:rPr>
          <w:rFonts w:ascii="Courier New" w:eastAsia="Courier New" w:hAnsi="Courier New" w:cs="Courier New"/>
        </w:rPr>
        <w:t>ear,</w:t>
      </w:r>
    </w:p>
    <w:p w:rsidR="008C755E" w:rsidRDefault="000322F6">
      <w:pPr>
        <w:spacing w:line="220" w:lineRule="exact"/>
        <w:ind w:left="9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SUM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(</w:t>
      </w:r>
      <w:proofErr w:type="spellStart"/>
      <w:r>
        <w:rPr>
          <w:rFonts w:ascii="Courier New" w:eastAsia="Courier New" w:hAnsi="Courier New" w:cs="Courier New"/>
          <w:position w:val="1"/>
        </w:rPr>
        <w:t>SumInvoiceAmt</w:t>
      </w:r>
      <w:proofErr w:type="spellEnd"/>
      <w:r>
        <w:rPr>
          <w:rFonts w:ascii="Courier New" w:eastAsia="Courier New" w:hAnsi="Courier New" w:cs="Courier New"/>
          <w:spacing w:val="-1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-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TotalCosts</w:t>
      </w:r>
      <w:proofErr w:type="spellEnd"/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3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/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SUM(</w:t>
      </w:r>
      <w:proofErr w:type="spellStart"/>
      <w:r>
        <w:rPr>
          <w:rFonts w:ascii="Courier New" w:eastAsia="Courier New" w:hAnsi="Courier New" w:cs="Courier New"/>
          <w:position w:val="1"/>
        </w:rPr>
        <w:t>SumInvoiceAmt</w:t>
      </w:r>
      <w:proofErr w:type="spellEnd"/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2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AS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ProfitMargin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</w:p>
    <w:p w:rsidR="008C755E" w:rsidRDefault="000322F6">
      <w:pPr>
        <w:spacing w:before="1"/>
        <w:ind w:left="9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RANK(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OVER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PARTITION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X1.Time_Year</w:t>
      </w:r>
    </w:p>
    <w:p w:rsidR="008C755E" w:rsidRDefault="000322F6">
      <w:pPr>
        <w:spacing w:line="220" w:lineRule="exact"/>
        <w:ind w:left="10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ORDER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gramStart"/>
      <w:r>
        <w:rPr>
          <w:rFonts w:ascii="Courier New" w:eastAsia="Courier New" w:hAnsi="Courier New" w:cs="Courier New"/>
          <w:position w:val="1"/>
        </w:rPr>
        <w:t>(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SUM</w:t>
      </w:r>
      <w:proofErr w:type="gramEnd"/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(</w:t>
      </w:r>
      <w:proofErr w:type="spellStart"/>
      <w:r>
        <w:rPr>
          <w:rFonts w:ascii="Courier New" w:eastAsia="Courier New" w:hAnsi="Courier New" w:cs="Courier New"/>
          <w:position w:val="1"/>
        </w:rPr>
        <w:t>SumInvoiceAmt</w:t>
      </w:r>
      <w:proofErr w:type="spellEnd"/>
      <w:r>
        <w:rPr>
          <w:rFonts w:ascii="Courier New" w:eastAsia="Courier New" w:hAnsi="Courier New" w:cs="Courier New"/>
          <w:spacing w:val="-1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-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TotalCosts</w:t>
      </w:r>
      <w:proofErr w:type="spellEnd"/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3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/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SUM(</w:t>
      </w:r>
      <w:proofErr w:type="spellStart"/>
      <w:r>
        <w:rPr>
          <w:rFonts w:ascii="Courier New" w:eastAsia="Courier New" w:hAnsi="Courier New" w:cs="Courier New"/>
          <w:position w:val="1"/>
        </w:rPr>
        <w:t>SumInvoiceAmt</w:t>
      </w:r>
      <w:proofErr w:type="spellEnd"/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2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)</w:t>
      </w:r>
    </w:p>
    <w:p w:rsidR="008C755E" w:rsidRDefault="000322F6">
      <w:pPr>
        <w:spacing w:before="1"/>
        <w:ind w:left="10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DESC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)</w:t>
      </w:r>
      <w:proofErr w:type="gramEnd"/>
      <w:r>
        <w:rPr>
          <w:rFonts w:ascii="Courier New" w:eastAsia="Courier New" w:hAnsi="Courier New" w:cs="Courier New"/>
          <w:spacing w:val="119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RankProfitMargin</w:t>
      </w:r>
      <w:proofErr w:type="spellEnd"/>
    </w:p>
    <w:p w:rsidR="008C755E" w:rsidRDefault="000322F6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FROM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LocCostSummary</w:t>
      </w:r>
      <w:proofErr w:type="spellEnd"/>
      <w:r>
        <w:rPr>
          <w:rFonts w:ascii="Courier New" w:eastAsia="Courier New" w:hAnsi="Courier New" w:cs="Courier New"/>
          <w:spacing w:val="-1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</w:t>
      </w:r>
      <w:r>
        <w:rPr>
          <w:rFonts w:ascii="Courier New" w:eastAsia="Courier New" w:hAnsi="Courier New" w:cs="Courier New"/>
          <w:spacing w:val="1"/>
          <w:position w:val="1"/>
        </w:rPr>
        <w:t>1</w:t>
      </w:r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LocRevenueSummary</w:t>
      </w:r>
      <w:proofErr w:type="spellEnd"/>
      <w:r>
        <w:rPr>
          <w:rFonts w:ascii="Courier New" w:eastAsia="Courier New" w:hAnsi="Courier New" w:cs="Courier New"/>
          <w:spacing w:val="-2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X2</w:t>
      </w:r>
    </w:p>
    <w:p w:rsidR="008C755E" w:rsidRDefault="000322F6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WHERE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</w:t>
      </w:r>
      <w:proofErr w:type="gramStart"/>
      <w:r>
        <w:rPr>
          <w:rFonts w:ascii="Courier New" w:eastAsia="Courier New" w:hAnsi="Courier New" w:cs="Courier New"/>
          <w:position w:val="1"/>
        </w:rPr>
        <w:t>1.Job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X2.Job_Id</w:t>
      </w:r>
    </w:p>
    <w:p w:rsidR="008C755E" w:rsidRDefault="000322F6">
      <w:pPr>
        <w:spacing w:before="1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GROUP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X</w:t>
      </w:r>
      <w:proofErr w:type="gramStart"/>
      <w:r>
        <w:rPr>
          <w:rFonts w:ascii="Courier New" w:eastAsia="Courier New" w:hAnsi="Courier New" w:cs="Courier New"/>
        </w:rPr>
        <w:t>1.Location</w:t>
      </w:r>
      <w:proofErr w:type="gramEnd"/>
      <w:r>
        <w:rPr>
          <w:rFonts w:ascii="Courier New" w:eastAsia="Courier New" w:hAnsi="Courier New" w:cs="Courier New"/>
        </w:rPr>
        <w:t>_Name,</w:t>
      </w:r>
      <w:r>
        <w:rPr>
          <w:rFonts w:ascii="Courier New" w:eastAsia="Courier New" w:hAnsi="Courier New" w:cs="Courier New"/>
          <w:spacing w:val="-20"/>
        </w:rPr>
        <w:t xml:space="preserve"> </w:t>
      </w:r>
      <w:r>
        <w:rPr>
          <w:rFonts w:ascii="Courier New" w:eastAsia="Courier New" w:hAnsi="Courier New" w:cs="Courier New"/>
        </w:rPr>
        <w:t>X1.Time_Year;</w:t>
      </w:r>
    </w:p>
    <w:p w:rsidR="008C755E" w:rsidRDefault="008C755E">
      <w:pPr>
        <w:spacing w:before="7" w:line="220" w:lineRule="exact"/>
        <w:rPr>
          <w:sz w:val="22"/>
          <w:szCs w:val="22"/>
        </w:rPr>
      </w:pPr>
    </w:p>
    <w:p w:rsidR="008C755E" w:rsidRDefault="000322F6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Base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queries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for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location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revenue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location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cost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summaries</w:t>
      </w:r>
    </w:p>
    <w:p w:rsidR="008C755E" w:rsidRDefault="008C755E">
      <w:pPr>
        <w:spacing w:before="5" w:line="220" w:lineRule="exact"/>
        <w:rPr>
          <w:sz w:val="22"/>
          <w:szCs w:val="22"/>
        </w:rPr>
      </w:pPr>
    </w:p>
    <w:p w:rsidR="008C755E" w:rsidRDefault="000322F6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X</w:t>
      </w:r>
      <w:proofErr w:type="gramStart"/>
      <w:r>
        <w:rPr>
          <w:rFonts w:ascii="Courier New" w:eastAsia="Courier New" w:hAnsi="Courier New" w:cs="Courier New"/>
        </w:rPr>
        <w:t>1.Location</w:t>
      </w:r>
      <w:proofErr w:type="gramEnd"/>
      <w:r>
        <w:rPr>
          <w:rFonts w:ascii="Courier New" w:eastAsia="Courier New" w:hAnsi="Courier New" w:cs="Courier New"/>
        </w:rPr>
        <w:t>_Name,</w:t>
      </w:r>
      <w:r>
        <w:rPr>
          <w:rFonts w:ascii="Courier New" w:eastAsia="Courier New" w:hAnsi="Courier New" w:cs="Courier New"/>
          <w:spacing w:val="-20"/>
        </w:rPr>
        <w:t xml:space="preserve"> </w:t>
      </w:r>
      <w:r>
        <w:rPr>
          <w:rFonts w:ascii="Courier New" w:eastAsia="Courier New" w:hAnsi="Courier New" w:cs="Courier New"/>
        </w:rPr>
        <w:t>X1.Time_Year,</w:t>
      </w:r>
    </w:p>
    <w:p w:rsidR="008C755E" w:rsidRDefault="000322F6">
      <w:pPr>
        <w:spacing w:before="2"/>
        <w:ind w:left="940" w:right="20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SUM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SumInvoiceAmt</w:t>
      </w:r>
      <w:proofErr w:type="spellEnd"/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TotalCosts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</w:rPr>
        <w:t>/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SUM(</w:t>
      </w:r>
      <w:proofErr w:type="spellStart"/>
      <w:r>
        <w:rPr>
          <w:rFonts w:ascii="Courier New" w:eastAsia="Courier New" w:hAnsi="Courier New" w:cs="Courier New"/>
        </w:rPr>
        <w:t>SumInvoice</w:t>
      </w:r>
      <w:r>
        <w:rPr>
          <w:rFonts w:ascii="Courier New" w:eastAsia="Courier New" w:hAnsi="Courier New" w:cs="Courier New"/>
          <w:spacing w:val="1"/>
        </w:rPr>
        <w:t>A</w:t>
      </w:r>
      <w:r>
        <w:rPr>
          <w:rFonts w:ascii="Courier New" w:eastAsia="Courier New" w:hAnsi="Courier New" w:cs="Courier New"/>
        </w:rPr>
        <w:t>mt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ProfitMargin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gramStart"/>
      <w:r>
        <w:rPr>
          <w:rFonts w:ascii="Courier New" w:eastAsia="Courier New" w:hAnsi="Courier New" w:cs="Courier New"/>
        </w:rPr>
        <w:t>RANK(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OVER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PARTITION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X1.Time_Year</w:t>
      </w:r>
    </w:p>
    <w:p w:rsidR="008C755E" w:rsidRDefault="000322F6">
      <w:pPr>
        <w:spacing w:before="2"/>
        <w:ind w:left="1300" w:right="565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ORDER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SUM</w:t>
      </w:r>
      <w:proofErr w:type="gramEnd"/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SumInvoiceAmt</w:t>
      </w:r>
      <w:proofErr w:type="spellEnd"/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TotalCosts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</w:rPr>
        <w:t>/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SUM(</w:t>
      </w:r>
      <w:proofErr w:type="spellStart"/>
      <w:r>
        <w:rPr>
          <w:rFonts w:ascii="Courier New" w:eastAsia="Courier New" w:hAnsi="Courier New" w:cs="Courier New"/>
        </w:rPr>
        <w:t>SumInvoiceAmt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rFonts w:ascii="Courier New" w:eastAsia="Courier New" w:hAnsi="Courier New" w:cs="Courier New"/>
        </w:rPr>
        <w:t>) DESC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119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RankProfitMargin</w:t>
      </w:r>
      <w:proofErr w:type="spellEnd"/>
    </w:p>
    <w:p w:rsidR="008C755E" w:rsidRDefault="000322F6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FROM</w:t>
      </w:r>
    </w:p>
    <w:p w:rsidR="008C755E" w:rsidRDefault="000322F6">
      <w:pPr>
        <w:spacing w:before="1" w:line="20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(</w:t>
      </w:r>
    </w:p>
    <w:p w:rsidR="008C755E" w:rsidRDefault="000322F6">
      <w:pPr>
        <w:tabs>
          <w:tab w:val="left" w:pos="4660"/>
        </w:tabs>
        <w:spacing w:before="6"/>
        <w:ind w:left="1180" w:right="1045" w:hanging="8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W_Sub_Job_</w:t>
      </w:r>
      <w:proofErr w:type="gramStart"/>
      <w:r>
        <w:rPr>
          <w:rFonts w:ascii="Courier New" w:eastAsia="Courier New" w:hAnsi="Courier New" w:cs="Courier New"/>
        </w:rPr>
        <w:t>F.Job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23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W_Location_D.LOCATION_ID</w:t>
      </w:r>
      <w:proofErr w:type="spellEnd"/>
      <w:r>
        <w:rPr>
          <w:rFonts w:ascii="Courier New" w:eastAsia="Courier New" w:hAnsi="Courier New" w:cs="Courier New"/>
        </w:rPr>
        <w:t>, W_LOCATION_D.LOCATION_NAME,</w:t>
      </w:r>
      <w:r>
        <w:rPr>
          <w:rFonts w:ascii="Courier New" w:eastAsia="Courier New" w:hAnsi="Courier New" w:cs="Courier New"/>
        </w:rPr>
        <w:tab/>
        <w:t>W_TIME_D.TIME_YEAR, W_TIME_D.TIME_MONTH,</w:t>
      </w:r>
      <w:r>
        <w:rPr>
          <w:rFonts w:ascii="Courier New" w:eastAsia="Courier New" w:hAnsi="Courier New" w:cs="Courier New"/>
          <w:spacing w:val="-24"/>
        </w:rPr>
        <w:t xml:space="preserve"> </w:t>
      </w:r>
      <w:r>
        <w:rPr>
          <w:rFonts w:ascii="Courier New" w:eastAsia="Courier New" w:hAnsi="Courier New" w:cs="Courier New"/>
        </w:rPr>
        <w:t>SUM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Invoice_Quantity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SumInvoiceQty</w:t>
      </w:r>
      <w:proofErr w:type="spellEnd"/>
      <w:r>
        <w:rPr>
          <w:rFonts w:ascii="Courier New" w:eastAsia="Courier New" w:hAnsi="Courier New" w:cs="Courier New"/>
        </w:rPr>
        <w:t>, SUM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Invoice_Amount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SumInvoiceAmt</w:t>
      </w:r>
      <w:proofErr w:type="spellEnd"/>
    </w:p>
    <w:p w:rsidR="008C755E" w:rsidRDefault="000322F6">
      <w:pPr>
        <w:spacing w:before="1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W_Job_Shipment_F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2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W_Sub_Job_F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W_Location_D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W_Time_D</w:t>
      </w:r>
      <w:proofErr w:type="spellEnd"/>
      <w:r>
        <w:rPr>
          <w:rFonts w:ascii="Courier New" w:eastAsia="Courier New" w:hAnsi="Courier New" w:cs="Courier New"/>
        </w:rPr>
        <w:t>,</w:t>
      </w:r>
    </w:p>
    <w:p w:rsidR="008C755E" w:rsidRDefault="000322F6">
      <w:pPr>
        <w:spacing w:line="220" w:lineRule="exact"/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_</w:t>
      </w:r>
      <w:proofErr w:type="spellStart"/>
      <w:r>
        <w:rPr>
          <w:rFonts w:ascii="Courier New" w:eastAsia="Courier New" w:hAnsi="Courier New" w:cs="Courier New"/>
          <w:position w:val="1"/>
        </w:rPr>
        <w:t>InvoiceLine_F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18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W_Job_F</w:t>
      </w:r>
      <w:proofErr w:type="spellEnd"/>
    </w:p>
    <w:p w:rsidR="008C755E" w:rsidRDefault="000322F6">
      <w:pPr>
        <w:spacing w:before="1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WHERE</w:t>
      </w:r>
      <w:r>
        <w:rPr>
          <w:rFonts w:ascii="Courier New" w:eastAsia="Courier New" w:hAnsi="Courier New" w:cs="Courier New"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W_Sub_Job_</w:t>
      </w:r>
      <w:proofErr w:type="gramStart"/>
      <w:r>
        <w:rPr>
          <w:rFonts w:ascii="Courier New" w:eastAsia="Courier New" w:hAnsi="Courier New" w:cs="Courier New"/>
        </w:rPr>
        <w:t>F.Sub</w:t>
      </w:r>
      <w:proofErr w:type="gramEnd"/>
      <w:r>
        <w:rPr>
          <w:rFonts w:ascii="Courier New" w:eastAsia="Courier New" w:hAnsi="Courier New" w:cs="Courier New"/>
        </w:rPr>
        <w:t>_Job_Id</w:t>
      </w:r>
      <w:proofErr w:type="spellEnd"/>
      <w:r>
        <w:rPr>
          <w:rFonts w:ascii="Courier New" w:eastAsia="Courier New" w:hAnsi="Courier New" w:cs="Courier New"/>
          <w:spacing w:val="-26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W_Job_Shipment_F.Sub_Job_Id</w:t>
      </w:r>
      <w:proofErr w:type="spellEnd"/>
    </w:p>
    <w:p w:rsidR="008C755E" w:rsidRDefault="000322F6">
      <w:pPr>
        <w:spacing w:line="220" w:lineRule="exact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W_Job_Shipment_</w:t>
      </w:r>
      <w:proofErr w:type="gramStart"/>
      <w:r>
        <w:rPr>
          <w:rFonts w:ascii="Courier New" w:eastAsia="Courier New" w:hAnsi="Courier New" w:cs="Courier New"/>
          <w:position w:val="1"/>
        </w:rPr>
        <w:t>F.Invoice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spacing w:val="-3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W_InvoiceLine_F.Invoice_Id</w:t>
      </w:r>
      <w:proofErr w:type="spellEnd"/>
    </w:p>
    <w:p w:rsidR="008C755E" w:rsidRDefault="000322F6">
      <w:pPr>
        <w:spacing w:line="220" w:lineRule="exact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W_Time_</w:t>
      </w:r>
      <w:proofErr w:type="gramStart"/>
      <w:r>
        <w:rPr>
          <w:rFonts w:ascii="Courier New" w:eastAsia="Courier New" w:hAnsi="Courier New" w:cs="Courier New"/>
          <w:position w:val="1"/>
        </w:rPr>
        <w:t>D.Time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Contract_Date</w:t>
      </w:r>
      <w:proofErr w:type="spellEnd"/>
    </w:p>
    <w:p w:rsidR="008C755E" w:rsidRDefault="000322F6">
      <w:pPr>
        <w:spacing w:before="1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W_Location_</w:t>
      </w:r>
      <w:proofErr w:type="gramStart"/>
      <w:r>
        <w:rPr>
          <w:rFonts w:ascii="Courier New" w:eastAsia="Courier New" w:hAnsi="Courier New" w:cs="Courier New"/>
        </w:rPr>
        <w:t>D.Location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  <w:spacing w:val="-29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W_InvoiceLine_F.Location_Id</w:t>
      </w:r>
      <w:proofErr w:type="spellEnd"/>
    </w:p>
    <w:p w:rsidR="008C755E" w:rsidRDefault="000322F6">
      <w:pPr>
        <w:spacing w:line="220" w:lineRule="exact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W_Job_</w:t>
      </w:r>
      <w:proofErr w:type="gramStart"/>
      <w:r>
        <w:rPr>
          <w:rFonts w:ascii="Courier New" w:eastAsia="Courier New" w:hAnsi="Courier New" w:cs="Courier New"/>
          <w:position w:val="1"/>
        </w:rPr>
        <w:t>F.</w:t>
      </w:r>
      <w:r>
        <w:rPr>
          <w:rFonts w:ascii="Courier New" w:eastAsia="Courier New" w:hAnsi="Courier New" w:cs="Courier New"/>
          <w:spacing w:val="1"/>
          <w:position w:val="1"/>
        </w:rPr>
        <w:t>J</w:t>
      </w:r>
      <w:r>
        <w:rPr>
          <w:rFonts w:ascii="Courier New" w:eastAsia="Courier New" w:hAnsi="Courier New" w:cs="Courier New"/>
          <w:position w:val="1"/>
        </w:rPr>
        <w:t>ob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spacing w:val="-1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W_Sub_Job_F.Job_Id</w:t>
      </w:r>
      <w:proofErr w:type="spellEnd"/>
    </w:p>
    <w:p w:rsidR="008C755E" w:rsidRDefault="000322F6">
      <w:pPr>
        <w:spacing w:before="2"/>
        <w:ind w:left="1420" w:right="2485" w:hanging="10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GROUP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W_Sub_Job_</w:t>
      </w:r>
      <w:proofErr w:type="gramStart"/>
      <w:r>
        <w:rPr>
          <w:rFonts w:ascii="Courier New" w:eastAsia="Courier New" w:hAnsi="Courier New" w:cs="Courier New"/>
        </w:rPr>
        <w:t>F.Job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23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W_Location_D.LOCATION_ID</w:t>
      </w:r>
      <w:proofErr w:type="spellEnd"/>
      <w:r>
        <w:rPr>
          <w:rFonts w:ascii="Courier New" w:eastAsia="Courier New" w:hAnsi="Courier New" w:cs="Courier New"/>
        </w:rPr>
        <w:t>, W_LOCATION_D.LOCATION_NAME,</w:t>
      </w:r>
      <w:r>
        <w:rPr>
          <w:rFonts w:ascii="Courier New" w:eastAsia="Courier New" w:hAnsi="Courier New" w:cs="Courier New"/>
          <w:spacing w:val="-32"/>
        </w:rPr>
        <w:t xml:space="preserve"> </w:t>
      </w:r>
      <w:r>
        <w:rPr>
          <w:rFonts w:ascii="Courier New" w:eastAsia="Courier New" w:hAnsi="Courier New" w:cs="Courier New"/>
        </w:rPr>
        <w:t>W_TIME_D.TIME_YEAR, W_TIME_D.TIME_MONTH</w:t>
      </w:r>
    </w:p>
    <w:p w:rsidR="008C755E" w:rsidRDefault="000322F6">
      <w:pPr>
        <w:spacing w:before="2"/>
        <w:ind w:left="340" w:right="860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X1, (</w:t>
      </w:r>
    </w:p>
    <w:p w:rsidR="008C755E" w:rsidRDefault="000322F6">
      <w:pPr>
        <w:tabs>
          <w:tab w:val="left" w:pos="3700"/>
        </w:tabs>
        <w:spacing w:before="1"/>
        <w:ind w:left="1180" w:right="2965" w:hanging="8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W_Sub_Job_</w:t>
      </w:r>
      <w:proofErr w:type="gramStart"/>
      <w:r>
        <w:rPr>
          <w:rFonts w:ascii="Courier New" w:eastAsia="Courier New" w:hAnsi="Courier New" w:cs="Courier New"/>
        </w:rPr>
        <w:t>F.</w:t>
      </w:r>
      <w:r>
        <w:rPr>
          <w:rFonts w:ascii="Courier New" w:eastAsia="Courier New" w:hAnsi="Courier New" w:cs="Courier New"/>
          <w:spacing w:val="1"/>
        </w:rPr>
        <w:t>J</w:t>
      </w:r>
      <w:r>
        <w:rPr>
          <w:rFonts w:ascii="Courier New" w:eastAsia="Courier New" w:hAnsi="Courier New" w:cs="Courier New"/>
        </w:rPr>
        <w:t>ob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23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W_Location_D.LOCATION_ID</w:t>
      </w:r>
      <w:proofErr w:type="spellEnd"/>
      <w:r>
        <w:rPr>
          <w:rFonts w:ascii="Courier New" w:eastAsia="Courier New" w:hAnsi="Courier New" w:cs="Courier New"/>
        </w:rPr>
        <w:t>, W_LOCATION_D.LOCATION_NAME, W_TIME_D.TIME_YEAR,</w:t>
      </w:r>
      <w:r>
        <w:rPr>
          <w:rFonts w:ascii="Courier New" w:eastAsia="Courier New" w:hAnsi="Courier New" w:cs="Courier New"/>
        </w:rPr>
        <w:tab/>
        <w:t>W_TIME_D.TIME_MONTH, SUM(</w:t>
      </w:r>
      <w:proofErr w:type="spellStart"/>
      <w:r>
        <w:rPr>
          <w:rFonts w:ascii="Courier New" w:eastAsia="Courier New" w:hAnsi="Courier New" w:cs="Courier New"/>
        </w:rPr>
        <w:t>Cost_Labor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8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SumLaborCosts</w:t>
      </w:r>
      <w:proofErr w:type="spellEnd"/>
      <w:r>
        <w:rPr>
          <w:rFonts w:ascii="Courier New" w:eastAsia="Courier New" w:hAnsi="Courier New" w:cs="Courier New"/>
        </w:rPr>
        <w:t>, SUM(</w:t>
      </w:r>
      <w:proofErr w:type="spellStart"/>
      <w:r>
        <w:rPr>
          <w:rFonts w:ascii="Courier New" w:eastAsia="Courier New" w:hAnsi="Courier New" w:cs="Courier New"/>
        </w:rPr>
        <w:t>Cost_Material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SumMaterialCosts</w:t>
      </w:r>
      <w:proofErr w:type="spellEnd"/>
      <w:r>
        <w:rPr>
          <w:rFonts w:ascii="Courier New" w:eastAsia="Courier New" w:hAnsi="Courier New" w:cs="Courier New"/>
        </w:rPr>
        <w:t>, SUM(</w:t>
      </w:r>
      <w:proofErr w:type="spellStart"/>
      <w:r>
        <w:rPr>
          <w:rFonts w:ascii="Courier New" w:eastAsia="Courier New" w:hAnsi="Courier New" w:cs="Courier New"/>
        </w:rPr>
        <w:t>Cost_Overhead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SumOvrhdCosts</w:t>
      </w:r>
      <w:proofErr w:type="spellEnd"/>
      <w:r>
        <w:rPr>
          <w:rFonts w:ascii="Courier New" w:eastAsia="Courier New" w:hAnsi="Courier New" w:cs="Courier New"/>
        </w:rPr>
        <w:t>,</w:t>
      </w:r>
    </w:p>
    <w:p w:rsidR="008C755E" w:rsidRDefault="000322F6">
      <w:pPr>
        <w:spacing w:line="220" w:lineRule="exact"/>
        <w:ind w:left="118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position w:val="1"/>
        </w:rPr>
        <w:t>SUM(</w:t>
      </w:r>
      <w:proofErr w:type="spellStart"/>
      <w:proofErr w:type="gramEnd"/>
      <w:r>
        <w:rPr>
          <w:rFonts w:ascii="Courier New" w:eastAsia="Courier New" w:hAnsi="Courier New" w:cs="Courier New"/>
          <w:position w:val="1"/>
        </w:rPr>
        <w:t>Machine_Hours</w:t>
      </w:r>
      <w:proofErr w:type="spellEnd"/>
      <w:r>
        <w:rPr>
          <w:rFonts w:ascii="Courier New" w:eastAsia="Courier New" w:hAnsi="Courier New" w:cs="Courier New"/>
          <w:spacing w:val="-2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*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Rate_</w:t>
      </w:r>
      <w:r>
        <w:rPr>
          <w:rFonts w:ascii="Courier New" w:eastAsia="Courier New" w:hAnsi="Courier New" w:cs="Courier New"/>
          <w:spacing w:val="1"/>
          <w:position w:val="1"/>
        </w:rPr>
        <w:t>P</w:t>
      </w:r>
      <w:r>
        <w:rPr>
          <w:rFonts w:ascii="Courier New" w:eastAsia="Courier New" w:hAnsi="Courier New" w:cs="Courier New"/>
          <w:position w:val="1"/>
        </w:rPr>
        <w:t>er_Hour</w:t>
      </w:r>
      <w:proofErr w:type="spellEnd"/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AS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SumMachineCosts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</w:p>
    <w:p w:rsidR="008C755E" w:rsidRDefault="000322F6">
      <w:pPr>
        <w:spacing w:line="220" w:lineRule="exact"/>
        <w:ind w:left="11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SUM(</w:t>
      </w:r>
      <w:proofErr w:type="spellStart"/>
      <w:r>
        <w:rPr>
          <w:rFonts w:ascii="Courier New" w:eastAsia="Courier New" w:hAnsi="Courier New" w:cs="Courier New"/>
          <w:position w:val="1"/>
        </w:rPr>
        <w:t>Quantity_Produced</w:t>
      </w:r>
      <w:proofErr w:type="spellEnd"/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2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AS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SumQtyProduced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</w:p>
    <w:p w:rsidR="008C755E" w:rsidRDefault="000322F6">
      <w:pPr>
        <w:spacing w:before="2"/>
        <w:ind w:left="1540" w:right="2485" w:hanging="36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SUM(</w:t>
      </w:r>
      <w:proofErr w:type="spellStart"/>
      <w:proofErr w:type="gramEnd"/>
      <w:r>
        <w:rPr>
          <w:rFonts w:ascii="Courier New" w:eastAsia="Courier New" w:hAnsi="Courier New" w:cs="Courier New"/>
        </w:rPr>
        <w:t>Cost_Labor</w:t>
      </w:r>
      <w:proofErr w:type="spellEnd"/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Cost_Material</w:t>
      </w:r>
      <w:proofErr w:type="spellEnd"/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Cost_Overhead</w:t>
      </w:r>
      <w:proofErr w:type="spellEnd"/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+ (</w:t>
      </w:r>
      <w:proofErr w:type="spellStart"/>
      <w:r>
        <w:rPr>
          <w:rFonts w:ascii="Courier New" w:eastAsia="Courier New" w:hAnsi="Courier New" w:cs="Courier New"/>
        </w:rPr>
        <w:t>Machine_Hours</w:t>
      </w:r>
      <w:proofErr w:type="spellEnd"/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*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Rate_Per_Hour</w:t>
      </w:r>
      <w:proofErr w:type="spellEnd"/>
      <w:r>
        <w:rPr>
          <w:rFonts w:ascii="Courier New" w:eastAsia="Courier New" w:hAnsi="Courier New" w:cs="Courier New"/>
        </w:rPr>
        <w:t>))</w:t>
      </w:r>
      <w:r>
        <w:rPr>
          <w:rFonts w:ascii="Courier New" w:eastAsia="Courier New" w:hAnsi="Courier New" w:cs="Courier New"/>
          <w:spacing w:val="-18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TotalCosts</w:t>
      </w:r>
      <w:proofErr w:type="spellEnd"/>
    </w:p>
    <w:p w:rsidR="008C755E" w:rsidRDefault="000322F6">
      <w:pPr>
        <w:spacing w:before="2"/>
        <w:ind w:left="460" w:right="104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W_Job_F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W_Sub_Job_F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W_Location_D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W_Time_D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W_M</w:t>
      </w:r>
      <w:r>
        <w:rPr>
          <w:rFonts w:ascii="Courier New" w:eastAsia="Courier New" w:hAnsi="Courier New" w:cs="Courier New"/>
          <w:spacing w:val="1"/>
        </w:rPr>
        <w:t>a</w:t>
      </w:r>
      <w:r>
        <w:rPr>
          <w:rFonts w:ascii="Courier New" w:eastAsia="Courier New" w:hAnsi="Courier New" w:cs="Courier New"/>
        </w:rPr>
        <w:t>chine_Type_D</w:t>
      </w:r>
      <w:proofErr w:type="spellEnd"/>
      <w:r>
        <w:rPr>
          <w:rFonts w:ascii="Courier New" w:eastAsia="Courier New" w:hAnsi="Courier New" w:cs="Courier New"/>
        </w:rPr>
        <w:t xml:space="preserve"> WHERE</w:t>
      </w:r>
      <w:r>
        <w:rPr>
          <w:rFonts w:ascii="Courier New" w:eastAsia="Courier New" w:hAnsi="Courier New" w:cs="Courier New"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</w:t>
      </w:r>
      <w:proofErr w:type="gramStart"/>
      <w:r>
        <w:rPr>
          <w:rFonts w:ascii="Courier New" w:eastAsia="Courier New" w:hAnsi="Courier New" w:cs="Courier New"/>
        </w:rPr>
        <w:t>F.Location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  <w:spacing w:val="-23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W_Location_D.Location_Id</w:t>
      </w:r>
      <w:proofErr w:type="spellEnd"/>
    </w:p>
    <w:p w:rsidR="008C755E" w:rsidRDefault="000322F6">
      <w:pPr>
        <w:spacing w:line="220" w:lineRule="exact"/>
        <w:ind w:left="7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</w:t>
      </w:r>
      <w:proofErr w:type="gramStart"/>
      <w:r>
        <w:rPr>
          <w:rFonts w:ascii="Courier New" w:eastAsia="Courier New" w:hAnsi="Courier New" w:cs="Courier New"/>
          <w:position w:val="1"/>
        </w:rPr>
        <w:t>F.Machine</w:t>
      </w:r>
      <w:proofErr w:type="gramEnd"/>
      <w:r>
        <w:rPr>
          <w:rFonts w:ascii="Courier New" w:eastAsia="Courier New" w:hAnsi="Courier New" w:cs="Courier New"/>
          <w:position w:val="1"/>
        </w:rPr>
        <w:t>_Type_Id</w:t>
      </w:r>
      <w:proofErr w:type="spellEnd"/>
      <w:r>
        <w:rPr>
          <w:rFonts w:ascii="Courier New" w:eastAsia="Courier New" w:hAnsi="Courier New" w:cs="Courier New"/>
          <w:spacing w:val="-3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W_Machine_Type_D.Machine_Type_Id</w:t>
      </w:r>
      <w:proofErr w:type="spellEnd"/>
    </w:p>
    <w:p w:rsidR="008C755E" w:rsidRDefault="000322F6">
      <w:pPr>
        <w:spacing w:before="1"/>
        <w:ind w:left="7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W_Time_</w:t>
      </w:r>
      <w:proofErr w:type="gramStart"/>
      <w:r>
        <w:rPr>
          <w:rFonts w:ascii="Courier New" w:eastAsia="Courier New" w:hAnsi="Courier New" w:cs="Courier New"/>
        </w:rPr>
        <w:t>D.Time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Contract_Date</w:t>
      </w:r>
      <w:proofErr w:type="spellEnd"/>
    </w:p>
    <w:p w:rsidR="008C755E" w:rsidRDefault="000322F6">
      <w:pPr>
        <w:spacing w:line="220" w:lineRule="exact"/>
        <w:ind w:left="7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W_Job_</w:t>
      </w:r>
      <w:proofErr w:type="gramStart"/>
      <w:r>
        <w:rPr>
          <w:rFonts w:ascii="Courier New" w:eastAsia="Courier New" w:hAnsi="Courier New" w:cs="Courier New"/>
          <w:position w:val="1"/>
        </w:rPr>
        <w:t>F.Job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spacing w:val="-1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W_Sub_Job_F.Job_Id</w:t>
      </w:r>
      <w:proofErr w:type="spellEnd"/>
    </w:p>
    <w:p w:rsidR="008C755E" w:rsidRDefault="000322F6">
      <w:pPr>
        <w:spacing w:before="2"/>
        <w:ind w:left="1540" w:right="2365" w:hanging="10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GROUP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W_Sub_Job_</w:t>
      </w:r>
      <w:proofErr w:type="gramStart"/>
      <w:r>
        <w:rPr>
          <w:rFonts w:ascii="Courier New" w:eastAsia="Courier New" w:hAnsi="Courier New" w:cs="Courier New"/>
        </w:rPr>
        <w:t>F.J</w:t>
      </w:r>
      <w:r>
        <w:rPr>
          <w:rFonts w:ascii="Courier New" w:eastAsia="Courier New" w:hAnsi="Courier New" w:cs="Courier New"/>
          <w:spacing w:val="1"/>
        </w:rPr>
        <w:t>o</w:t>
      </w:r>
      <w:r>
        <w:rPr>
          <w:rFonts w:ascii="Courier New" w:eastAsia="Courier New" w:hAnsi="Courier New" w:cs="Courier New"/>
        </w:rPr>
        <w:t>b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23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W_Location_D.LOCATION_ID</w:t>
      </w:r>
      <w:proofErr w:type="spellEnd"/>
      <w:r>
        <w:rPr>
          <w:rFonts w:ascii="Courier New" w:eastAsia="Courier New" w:hAnsi="Courier New" w:cs="Courier New"/>
        </w:rPr>
        <w:t>, W_LOCATION_D.LOCATION_NAME,</w:t>
      </w:r>
      <w:r>
        <w:rPr>
          <w:rFonts w:ascii="Courier New" w:eastAsia="Courier New" w:hAnsi="Courier New" w:cs="Courier New"/>
          <w:spacing w:val="-32"/>
        </w:rPr>
        <w:t xml:space="preserve"> </w:t>
      </w:r>
      <w:r>
        <w:rPr>
          <w:rFonts w:ascii="Courier New" w:eastAsia="Courier New" w:hAnsi="Courier New" w:cs="Courier New"/>
        </w:rPr>
        <w:t>W_TIME_D.TIME_YEAR, W_TIME_D.TIME_MONTH</w:t>
      </w:r>
    </w:p>
    <w:p w:rsidR="008C755E" w:rsidRDefault="000322F6">
      <w:pPr>
        <w:spacing w:before="1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X2</w:t>
      </w:r>
    </w:p>
    <w:p w:rsidR="008C755E" w:rsidRDefault="000322F6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WHERE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</w:t>
      </w:r>
      <w:proofErr w:type="gramStart"/>
      <w:r>
        <w:rPr>
          <w:rFonts w:ascii="Courier New" w:eastAsia="Courier New" w:hAnsi="Courier New" w:cs="Courier New"/>
          <w:position w:val="1"/>
        </w:rPr>
        <w:t>1.Job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X2.Job_Id</w:t>
      </w:r>
    </w:p>
    <w:p w:rsidR="008C755E" w:rsidRDefault="000322F6">
      <w:pPr>
        <w:spacing w:before="1"/>
        <w:ind w:left="220"/>
        <w:rPr>
          <w:rFonts w:ascii="Courier New" w:eastAsia="Courier New" w:hAnsi="Courier New" w:cs="Courier New"/>
        </w:rPr>
        <w:sectPr w:rsidR="008C755E">
          <w:pgSz w:w="12240" w:h="15840"/>
          <w:pgMar w:top="980" w:right="960" w:bottom="280" w:left="1700" w:header="743" w:footer="0" w:gutter="0"/>
          <w:cols w:space="720"/>
        </w:sectPr>
      </w:pPr>
      <w:r>
        <w:rPr>
          <w:rFonts w:ascii="Courier New" w:eastAsia="Courier New" w:hAnsi="Courier New" w:cs="Courier New"/>
        </w:rPr>
        <w:t>GROUP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X</w:t>
      </w:r>
      <w:proofErr w:type="gramStart"/>
      <w:r>
        <w:rPr>
          <w:rFonts w:ascii="Courier New" w:eastAsia="Courier New" w:hAnsi="Courier New" w:cs="Courier New"/>
        </w:rPr>
        <w:t>1.Location</w:t>
      </w:r>
      <w:proofErr w:type="gramEnd"/>
      <w:r>
        <w:rPr>
          <w:rFonts w:ascii="Courier New" w:eastAsia="Courier New" w:hAnsi="Courier New" w:cs="Courier New"/>
        </w:rPr>
        <w:t>_Name,</w:t>
      </w:r>
      <w:r>
        <w:rPr>
          <w:rFonts w:ascii="Courier New" w:eastAsia="Courier New" w:hAnsi="Courier New" w:cs="Courier New"/>
          <w:spacing w:val="-20"/>
        </w:rPr>
        <w:t xml:space="preserve"> </w:t>
      </w:r>
      <w:r>
        <w:rPr>
          <w:rFonts w:ascii="Courier New" w:eastAsia="Courier New" w:hAnsi="Courier New" w:cs="Courier New"/>
        </w:rPr>
        <w:t>X1.Time_Year;</w:t>
      </w:r>
    </w:p>
    <w:p w:rsidR="008C755E" w:rsidRDefault="008C755E">
      <w:pPr>
        <w:spacing w:line="200" w:lineRule="exact"/>
      </w:pPr>
    </w:p>
    <w:p w:rsidR="008C755E" w:rsidRDefault="008C755E">
      <w:pPr>
        <w:spacing w:before="4" w:line="220" w:lineRule="exact"/>
        <w:rPr>
          <w:sz w:val="22"/>
          <w:szCs w:val="22"/>
        </w:rPr>
      </w:pPr>
    </w:p>
    <w:p w:rsidR="008C755E" w:rsidRDefault="000322F6">
      <w:pPr>
        <w:spacing w:before="29"/>
        <w:ind w:left="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n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l</w:t>
      </w:r>
      <w:r>
        <w:rPr>
          <w:rFonts w:ascii="Arial" w:eastAsia="Arial" w:hAnsi="Arial" w:cs="Arial"/>
          <w:b/>
          <w:spacing w:val="-4"/>
          <w:sz w:val="24"/>
          <w:szCs w:val="24"/>
        </w:rPr>
        <w:t>y</w:t>
      </w:r>
      <w:r>
        <w:rPr>
          <w:rFonts w:ascii="Arial" w:eastAsia="Arial" w:hAnsi="Arial" w:cs="Arial"/>
          <w:b/>
          <w:sz w:val="24"/>
          <w:szCs w:val="24"/>
        </w:rPr>
        <w:t>tic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Q</w:t>
      </w:r>
      <w:r>
        <w:rPr>
          <w:rFonts w:ascii="Arial" w:eastAsia="Arial" w:hAnsi="Arial" w:cs="Arial"/>
          <w:b/>
          <w:sz w:val="24"/>
          <w:szCs w:val="24"/>
        </w:rPr>
        <w:t>ue</w:t>
      </w:r>
      <w:r>
        <w:rPr>
          <w:rFonts w:ascii="Arial" w:eastAsia="Arial" w:hAnsi="Arial" w:cs="Arial"/>
          <w:b/>
          <w:spacing w:val="2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y</w:t>
      </w:r>
      <w:r>
        <w:rPr>
          <w:rFonts w:ascii="Arial" w:eastAsia="Arial" w:hAnsi="Arial" w:cs="Arial"/>
          <w:b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5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4"/>
          <w:sz w:val="24"/>
          <w:szCs w:val="24"/>
        </w:rPr>
        <w:t>(</w:t>
      </w:r>
      <w:r>
        <w:rPr>
          <w:rFonts w:ascii="Arial" w:eastAsia="Arial" w:hAnsi="Arial" w:cs="Arial"/>
          <w:b/>
          <w:spacing w:val="-8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Q</w:t>
      </w:r>
      <w:r>
        <w:rPr>
          <w:rFonts w:ascii="Arial" w:eastAsia="Arial" w:hAnsi="Arial" w:cs="Arial"/>
          <w:b/>
          <w:spacing w:val="4"/>
          <w:sz w:val="24"/>
          <w:szCs w:val="24"/>
        </w:rPr>
        <w:t>5</w:t>
      </w:r>
      <w:r>
        <w:rPr>
          <w:rFonts w:ascii="Arial" w:eastAsia="Arial" w:hAnsi="Arial" w:cs="Arial"/>
          <w:b/>
          <w:sz w:val="24"/>
          <w:szCs w:val="24"/>
        </w:rPr>
        <w:t>)</w:t>
      </w:r>
    </w:p>
    <w:p w:rsidR="008C755E" w:rsidRDefault="008C755E">
      <w:pPr>
        <w:spacing w:before="6" w:line="100" w:lineRule="exact"/>
        <w:rPr>
          <w:sz w:val="11"/>
          <w:szCs w:val="11"/>
        </w:rPr>
      </w:pPr>
    </w:p>
    <w:p w:rsidR="008C755E" w:rsidRDefault="000322F6">
      <w:pPr>
        <w:spacing w:line="480" w:lineRule="auto"/>
        <w:ind w:left="100" w:right="156" w:firstLine="720"/>
        <w:rPr>
          <w:sz w:val="24"/>
          <w:szCs w:val="24"/>
        </w:rPr>
      </w:pPr>
      <w:r>
        <w:rPr>
          <w:sz w:val="24"/>
          <w:szCs w:val="24"/>
        </w:rPr>
        <w:t xml:space="preserve">AQ5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 xml:space="preserve">tends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 xml:space="preserve">Q2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BQ3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nki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 of jobs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fit 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s. A sin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le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nki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>
        <w:rPr>
          <w:sz w:val="24"/>
          <w:szCs w:val="24"/>
        </w:rPr>
        <w:t>comp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 xml:space="preserve">ted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hout pa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 xml:space="preserve">o 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ECT 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solu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ions 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shown.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st and 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pler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vi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ontaining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ECT 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nts 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 xml:space="preserve">or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Q2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BQ3.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lause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ontains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jo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ion on </w:t>
      </w:r>
      <w:proofErr w:type="spellStart"/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ob_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 vi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Q2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BQ3.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 xml:space="preserve">ond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mo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solu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ion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ies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or BQ2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 xml:space="preserve">Q3 in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 xml:space="preserve">ROM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 ins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d of 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ie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s. The</w:t>
      </w:r>
      <w:r>
        <w:rPr>
          <w:spacing w:val="-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lause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ins a join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 on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ob</w:t>
      </w:r>
      <w:r>
        <w:rPr>
          <w:spacing w:val="2"/>
          <w:sz w:val="24"/>
          <w:szCs w:val="24"/>
        </w:rPr>
        <w:t>_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 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sted 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Q2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B</w:t>
      </w:r>
      <w:r>
        <w:rPr>
          <w:spacing w:val="2"/>
          <w:sz w:val="24"/>
          <w:szCs w:val="24"/>
        </w:rPr>
        <w:t>Q</w:t>
      </w:r>
      <w:r>
        <w:rPr>
          <w:sz w:val="24"/>
          <w:szCs w:val="24"/>
        </w:rPr>
        <w:t>3.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 both solu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ions, pro</w:t>
      </w:r>
      <w:r>
        <w:rPr>
          <w:spacing w:val="-1"/>
          <w:sz w:val="24"/>
          <w:szCs w:val="24"/>
        </w:rPr>
        <w:t>f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 is comput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AS</w:t>
      </w:r>
      <w:r>
        <w:rPr>
          <w:spacing w:val="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Su</w:t>
      </w:r>
      <w:r>
        <w:rPr>
          <w:spacing w:val="3"/>
          <w:sz w:val="24"/>
          <w:szCs w:val="24"/>
        </w:rPr>
        <w:t>m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nvoi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Amt</w:t>
      </w:r>
      <w:proofErr w:type="spellEnd"/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proofErr w:type="spellStart"/>
      <w:r>
        <w:rPr>
          <w:sz w:val="24"/>
          <w:szCs w:val="24"/>
        </w:rPr>
        <w:t>Tot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osts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) / </w:t>
      </w:r>
      <w:proofErr w:type="spellStart"/>
      <w:r>
        <w:rPr>
          <w:sz w:val="24"/>
          <w:szCs w:val="24"/>
        </w:rPr>
        <w:t>Sum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nvo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Am</w:t>
      </w:r>
      <w:r>
        <w:rPr>
          <w:spacing w:val="2"/>
          <w:sz w:val="24"/>
          <w:szCs w:val="24"/>
        </w:rPr>
        <w:t>t</w:t>
      </w:r>
      <w:proofErr w:type="spellEnd"/>
      <w:r>
        <w:rPr>
          <w:sz w:val="24"/>
          <w:szCs w:val="24"/>
        </w:rPr>
        <w:t>.</w:t>
      </w:r>
    </w:p>
    <w:p w:rsidR="008C755E" w:rsidRDefault="000322F6">
      <w:pPr>
        <w:spacing w:before="22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Analytic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query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AQ5</w:t>
      </w:r>
    </w:p>
    <w:p w:rsidR="008C755E" w:rsidRDefault="000322F6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--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Percent</w:t>
      </w:r>
      <w:r>
        <w:rPr>
          <w:rFonts w:ascii="Courier New" w:eastAsia="Courier New" w:hAnsi="Courier New" w:cs="Courier New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rank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jobs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annual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profit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margin</w:t>
      </w:r>
    </w:p>
    <w:p w:rsidR="008C755E" w:rsidRDefault="000322F6">
      <w:pPr>
        <w:spacing w:before="1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Extends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BQ2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BQ3</w:t>
      </w:r>
    </w:p>
    <w:p w:rsidR="008C755E" w:rsidRDefault="000322F6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--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Using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views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for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location</w:t>
      </w:r>
      <w:r>
        <w:rPr>
          <w:rFonts w:ascii="Courier New" w:eastAsia="Courier New" w:hAnsi="Courier New" w:cs="Courier New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revenue</w:t>
      </w:r>
      <w:r>
        <w:rPr>
          <w:rFonts w:ascii="Courier New" w:eastAsia="Courier New" w:hAnsi="Courier New" w:cs="Courier New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location</w:t>
      </w:r>
      <w:r>
        <w:rPr>
          <w:rFonts w:ascii="Courier New" w:eastAsia="Courier New" w:hAnsi="Courier New" w:cs="Courier New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cost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summaries</w:t>
      </w:r>
    </w:p>
    <w:p w:rsidR="008C755E" w:rsidRDefault="008C755E">
      <w:pPr>
        <w:spacing w:before="7" w:line="220" w:lineRule="exact"/>
        <w:rPr>
          <w:sz w:val="22"/>
          <w:szCs w:val="22"/>
        </w:rPr>
      </w:pPr>
    </w:p>
    <w:p w:rsidR="008C755E" w:rsidRDefault="000322F6">
      <w:pPr>
        <w:ind w:left="940" w:right="1285" w:hanging="8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X</w:t>
      </w:r>
      <w:proofErr w:type="gramStart"/>
      <w:r>
        <w:rPr>
          <w:rFonts w:ascii="Courier New" w:eastAsia="Courier New" w:hAnsi="Courier New" w:cs="Courier New"/>
        </w:rPr>
        <w:t>1.Job</w:t>
      </w:r>
      <w:proofErr w:type="gramEnd"/>
      <w:r>
        <w:rPr>
          <w:rFonts w:ascii="Courier New" w:eastAsia="Courier New" w:hAnsi="Courier New" w:cs="Courier New"/>
        </w:rPr>
        <w:t>_Id,</w:t>
      </w:r>
      <w:r>
        <w:rPr>
          <w:rFonts w:ascii="Courier New" w:eastAsia="Courier New" w:hAnsi="Courier New" w:cs="Courier New"/>
          <w:spacing w:val="-12"/>
        </w:rPr>
        <w:t xml:space="preserve"> </w:t>
      </w:r>
      <w:r>
        <w:rPr>
          <w:rFonts w:ascii="Courier New" w:eastAsia="Courier New" w:hAnsi="Courier New" w:cs="Courier New"/>
        </w:rPr>
        <w:t>X1.Location_Name,</w:t>
      </w:r>
      <w:r>
        <w:rPr>
          <w:rFonts w:ascii="Courier New" w:eastAsia="Courier New" w:hAnsi="Courier New" w:cs="Courier New"/>
          <w:spacing w:val="-20"/>
        </w:rPr>
        <w:t xml:space="preserve"> </w:t>
      </w:r>
      <w:r>
        <w:rPr>
          <w:rFonts w:ascii="Courier New" w:eastAsia="Courier New" w:hAnsi="Courier New" w:cs="Courier New"/>
        </w:rPr>
        <w:t>X1.Time_Year,</w:t>
      </w:r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X1.Time_Year, (</w:t>
      </w:r>
      <w:proofErr w:type="spellStart"/>
      <w:r>
        <w:rPr>
          <w:rFonts w:ascii="Courier New" w:eastAsia="Courier New" w:hAnsi="Courier New" w:cs="Courier New"/>
        </w:rPr>
        <w:t>SumInvoiceAmt</w:t>
      </w:r>
      <w:proofErr w:type="spellEnd"/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TotalCosts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</w:rPr>
        <w:t>/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SumInvoiceAmt</w:t>
      </w:r>
      <w:proofErr w:type="spellEnd"/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ProfitMargin</w:t>
      </w:r>
      <w:proofErr w:type="spellEnd"/>
      <w:r>
        <w:rPr>
          <w:rFonts w:ascii="Courier New" w:eastAsia="Courier New" w:hAnsi="Courier New" w:cs="Courier New"/>
        </w:rPr>
        <w:t>, PERCENT_RANK()</w:t>
      </w:r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OVER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(</w:t>
      </w:r>
    </w:p>
    <w:p w:rsidR="008C755E" w:rsidRDefault="000322F6">
      <w:pPr>
        <w:spacing w:line="220" w:lineRule="exact"/>
        <w:ind w:left="10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ORDER</w:t>
      </w:r>
      <w:r>
        <w:rPr>
          <w:rFonts w:ascii="Courier New" w:eastAsia="Courier New" w:hAnsi="Courier New" w:cs="Courier New"/>
          <w:spacing w:val="-6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BY</w:t>
      </w:r>
      <w:r>
        <w:rPr>
          <w:rFonts w:ascii="Courier New" w:eastAsia="Courier New" w:hAnsi="Courier New" w:cs="Courier New"/>
          <w:spacing w:val="-2"/>
          <w:position w:val="2"/>
        </w:rPr>
        <w:t xml:space="preserve"> </w:t>
      </w:r>
      <w:proofErr w:type="gramStart"/>
      <w:r>
        <w:rPr>
          <w:rFonts w:ascii="Courier New" w:eastAsia="Courier New" w:hAnsi="Courier New" w:cs="Courier New"/>
          <w:position w:val="2"/>
        </w:rPr>
        <w:t>(</w:t>
      </w:r>
      <w:r>
        <w:rPr>
          <w:rFonts w:ascii="Courier New" w:eastAsia="Courier New" w:hAnsi="Courier New" w:cs="Courier New"/>
          <w:spacing w:val="-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position w:val="2"/>
        </w:rPr>
        <w:t>SumInvoiceAmt</w:t>
      </w:r>
      <w:proofErr w:type="spellEnd"/>
      <w:r>
        <w:rPr>
          <w:rFonts w:ascii="Courier New" w:eastAsia="Courier New" w:hAnsi="Courier New" w:cs="Courier New"/>
          <w:spacing w:val="-17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1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</w:rPr>
        <w:t>TotalCosts</w:t>
      </w:r>
      <w:proofErr w:type="spellEnd"/>
      <w:r>
        <w:rPr>
          <w:rFonts w:ascii="Courier New" w:eastAsia="Courier New" w:hAnsi="Courier New" w:cs="Courier New"/>
          <w:position w:val="2"/>
        </w:rPr>
        <w:t>)</w:t>
      </w:r>
      <w:r>
        <w:rPr>
          <w:rFonts w:ascii="Courier New" w:eastAsia="Courier New" w:hAnsi="Courier New" w:cs="Courier New"/>
          <w:spacing w:val="-13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/</w:t>
      </w:r>
      <w:r>
        <w:rPr>
          <w:rFonts w:ascii="Courier New" w:eastAsia="Courier New" w:hAnsi="Courier New" w:cs="Courier New"/>
          <w:spacing w:val="-1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</w:rPr>
        <w:t>SumInvoiceAmt</w:t>
      </w:r>
      <w:proofErr w:type="spellEnd"/>
      <w:r>
        <w:rPr>
          <w:rFonts w:ascii="Courier New" w:eastAsia="Courier New" w:hAnsi="Courier New" w:cs="Courier New"/>
          <w:spacing w:val="-16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)</w:t>
      </w:r>
      <w:r>
        <w:rPr>
          <w:rFonts w:ascii="Courier New" w:eastAsia="Courier New" w:hAnsi="Courier New" w:cs="Courier New"/>
          <w:spacing w:val="-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)</w:t>
      </w:r>
    </w:p>
    <w:p w:rsidR="008C755E" w:rsidRDefault="000322F6">
      <w:pPr>
        <w:spacing w:line="220" w:lineRule="exact"/>
        <w:ind w:left="1145" w:right="5244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AS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</w:rPr>
        <w:t>PercentRankProfitMargin</w:t>
      </w:r>
      <w:proofErr w:type="spellEnd"/>
    </w:p>
    <w:p w:rsidR="008C755E" w:rsidRDefault="000322F6">
      <w:pPr>
        <w:spacing w:before="1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LocCostSummary</w:t>
      </w:r>
      <w:proofErr w:type="spellEnd"/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X1,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LocRevenueSummary</w:t>
      </w:r>
      <w:proofErr w:type="spellEnd"/>
      <w:r>
        <w:rPr>
          <w:rFonts w:ascii="Courier New" w:eastAsia="Courier New" w:hAnsi="Courier New" w:cs="Courier New"/>
          <w:spacing w:val="-20"/>
        </w:rPr>
        <w:t xml:space="preserve"> </w:t>
      </w:r>
      <w:r>
        <w:rPr>
          <w:rFonts w:ascii="Courier New" w:eastAsia="Courier New" w:hAnsi="Courier New" w:cs="Courier New"/>
        </w:rPr>
        <w:t>X2</w:t>
      </w:r>
    </w:p>
    <w:p w:rsidR="008C755E" w:rsidRDefault="000322F6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WHERE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</w:t>
      </w:r>
      <w:proofErr w:type="gramStart"/>
      <w:r>
        <w:rPr>
          <w:rFonts w:ascii="Courier New" w:eastAsia="Courier New" w:hAnsi="Courier New" w:cs="Courier New"/>
          <w:position w:val="1"/>
        </w:rPr>
        <w:t>1.Job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X2.Job_Id;</w:t>
      </w:r>
    </w:p>
    <w:p w:rsidR="008C755E" w:rsidRDefault="008C755E">
      <w:pPr>
        <w:spacing w:before="7" w:line="220" w:lineRule="exact"/>
        <w:rPr>
          <w:sz w:val="22"/>
          <w:szCs w:val="22"/>
        </w:rPr>
      </w:pPr>
    </w:p>
    <w:p w:rsidR="008C755E" w:rsidRDefault="000322F6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Using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base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queries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for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location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revenue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location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cost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summaries</w:t>
      </w:r>
    </w:p>
    <w:p w:rsidR="008C755E" w:rsidRDefault="008C755E">
      <w:pPr>
        <w:spacing w:before="7" w:line="220" w:lineRule="exact"/>
        <w:rPr>
          <w:sz w:val="22"/>
          <w:szCs w:val="22"/>
        </w:rPr>
      </w:pPr>
    </w:p>
    <w:p w:rsidR="008C755E" w:rsidRDefault="000322F6">
      <w:pPr>
        <w:ind w:left="820" w:right="1405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X</w:t>
      </w:r>
      <w:proofErr w:type="gramStart"/>
      <w:r>
        <w:rPr>
          <w:rFonts w:ascii="Courier New" w:eastAsia="Courier New" w:hAnsi="Courier New" w:cs="Courier New"/>
        </w:rPr>
        <w:t>1.Job</w:t>
      </w:r>
      <w:proofErr w:type="gramEnd"/>
      <w:r>
        <w:rPr>
          <w:rFonts w:ascii="Courier New" w:eastAsia="Courier New" w:hAnsi="Courier New" w:cs="Courier New"/>
        </w:rPr>
        <w:t>_Id,</w:t>
      </w:r>
      <w:r>
        <w:rPr>
          <w:rFonts w:ascii="Courier New" w:eastAsia="Courier New" w:hAnsi="Courier New" w:cs="Courier New"/>
          <w:spacing w:val="-12"/>
        </w:rPr>
        <w:t xml:space="preserve"> </w:t>
      </w:r>
      <w:r>
        <w:rPr>
          <w:rFonts w:ascii="Courier New" w:eastAsia="Courier New" w:hAnsi="Courier New" w:cs="Courier New"/>
        </w:rPr>
        <w:t>X1.Location_Name,</w:t>
      </w:r>
      <w:r>
        <w:rPr>
          <w:rFonts w:ascii="Courier New" w:eastAsia="Courier New" w:hAnsi="Courier New" w:cs="Courier New"/>
          <w:spacing w:val="-20"/>
        </w:rPr>
        <w:t xml:space="preserve"> </w:t>
      </w:r>
      <w:r>
        <w:rPr>
          <w:rFonts w:ascii="Courier New" w:eastAsia="Courier New" w:hAnsi="Courier New" w:cs="Courier New"/>
        </w:rPr>
        <w:t>X1.Time_Year,</w:t>
      </w:r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X1.Time_Month, (</w:t>
      </w:r>
      <w:proofErr w:type="spellStart"/>
      <w:r>
        <w:rPr>
          <w:rFonts w:ascii="Courier New" w:eastAsia="Courier New" w:hAnsi="Courier New" w:cs="Courier New"/>
        </w:rPr>
        <w:t>SumInvoiceAmt</w:t>
      </w:r>
      <w:proofErr w:type="spellEnd"/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TotalCosts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</w:rPr>
        <w:t>/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SumInvoiceAmt</w:t>
      </w:r>
      <w:proofErr w:type="spellEnd"/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ProfitMargin</w:t>
      </w:r>
      <w:proofErr w:type="spellEnd"/>
      <w:r>
        <w:rPr>
          <w:rFonts w:ascii="Courier New" w:eastAsia="Courier New" w:hAnsi="Courier New" w:cs="Courier New"/>
        </w:rPr>
        <w:t>, PERCENT_RANK()</w:t>
      </w:r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OVER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(</w:t>
      </w:r>
    </w:p>
    <w:p w:rsidR="008C755E" w:rsidRDefault="000322F6">
      <w:pPr>
        <w:spacing w:line="220" w:lineRule="exact"/>
        <w:ind w:left="10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ORDER</w:t>
      </w:r>
      <w:r>
        <w:rPr>
          <w:rFonts w:ascii="Courier New" w:eastAsia="Courier New" w:hAnsi="Courier New" w:cs="Courier New"/>
          <w:spacing w:val="-6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BY</w:t>
      </w:r>
      <w:r>
        <w:rPr>
          <w:rFonts w:ascii="Courier New" w:eastAsia="Courier New" w:hAnsi="Courier New" w:cs="Courier New"/>
          <w:spacing w:val="-2"/>
          <w:position w:val="2"/>
        </w:rPr>
        <w:t xml:space="preserve"> </w:t>
      </w:r>
      <w:proofErr w:type="gramStart"/>
      <w:r>
        <w:rPr>
          <w:rFonts w:ascii="Courier New" w:eastAsia="Courier New" w:hAnsi="Courier New" w:cs="Courier New"/>
          <w:position w:val="2"/>
        </w:rPr>
        <w:t>(</w:t>
      </w:r>
      <w:r>
        <w:rPr>
          <w:rFonts w:ascii="Courier New" w:eastAsia="Courier New" w:hAnsi="Courier New" w:cs="Courier New"/>
          <w:spacing w:val="-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position w:val="2"/>
        </w:rPr>
        <w:t>SumInvoiceAmt</w:t>
      </w:r>
      <w:proofErr w:type="spellEnd"/>
      <w:r>
        <w:rPr>
          <w:rFonts w:ascii="Courier New" w:eastAsia="Courier New" w:hAnsi="Courier New" w:cs="Courier New"/>
          <w:spacing w:val="-17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1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</w:rPr>
        <w:t>TotalCosts</w:t>
      </w:r>
      <w:proofErr w:type="spellEnd"/>
      <w:r>
        <w:rPr>
          <w:rFonts w:ascii="Courier New" w:eastAsia="Courier New" w:hAnsi="Courier New" w:cs="Courier New"/>
          <w:position w:val="2"/>
        </w:rPr>
        <w:t>)</w:t>
      </w:r>
      <w:r>
        <w:rPr>
          <w:rFonts w:ascii="Courier New" w:eastAsia="Courier New" w:hAnsi="Courier New" w:cs="Courier New"/>
          <w:spacing w:val="-13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/</w:t>
      </w:r>
      <w:r>
        <w:rPr>
          <w:rFonts w:ascii="Courier New" w:eastAsia="Courier New" w:hAnsi="Courier New" w:cs="Courier New"/>
          <w:spacing w:val="-1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</w:rPr>
        <w:t>SumInvoiceAmt</w:t>
      </w:r>
      <w:proofErr w:type="spellEnd"/>
      <w:r>
        <w:rPr>
          <w:rFonts w:ascii="Courier New" w:eastAsia="Courier New" w:hAnsi="Courier New" w:cs="Courier New"/>
          <w:spacing w:val="-16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)</w:t>
      </w:r>
      <w:r>
        <w:rPr>
          <w:rFonts w:ascii="Courier New" w:eastAsia="Courier New" w:hAnsi="Courier New" w:cs="Courier New"/>
          <w:spacing w:val="-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)</w:t>
      </w:r>
    </w:p>
    <w:p w:rsidR="008C755E" w:rsidRDefault="000322F6">
      <w:pPr>
        <w:spacing w:line="200" w:lineRule="exact"/>
        <w:ind w:left="1145" w:right="5244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AS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</w:rPr>
        <w:t>PercentRankProfitMargin</w:t>
      </w:r>
      <w:proofErr w:type="spellEnd"/>
    </w:p>
    <w:p w:rsidR="008C755E" w:rsidRDefault="000322F6">
      <w:pPr>
        <w:spacing w:before="9"/>
        <w:ind w:left="100" w:right="8845" w:firstLine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(</w:t>
      </w:r>
    </w:p>
    <w:p w:rsidR="008C755E" w:rsidRDefault="000322F6">
      <w:pPr>
        <w:tabs>
          <w:tab w:val="left" w:pos="3580"/>
        </w:tabs>
        <w:spacing w:before="2"/>
        <w:ind w:left="1060" w:right="3085" w:hanging="8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W_Sub_Job_</w:t>
      </w:r>
      <w:proofErr w:type="gramStart"/>
      <w:r>
        <w:rPr>
          <w:rFonts w:ascii="Courier New" w:eastAsia="Courier New" w:hAnsi="Courier New" w:cs="Courier New"/>
        </w:rPr>
        <w:t>F.Job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23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W_Location_D.LOCATION_ID</w:t>
      </w:r>
      <w:proofErr w:type="spellEnd"/>
      <w:r>
        <w:rPr>
          <w:rFonts w:ascii="Courier New" w:eastAsia="Courier New" w:hAnsi="Courier New" w:cs="Courier New"/>
        </w:rPr>
        <w:t>, W_LOCATION_D.LOCATION_NAME, W_TIME_D.TIME_YEAR,</w:t>
      </w:r>
      <w:r>
        <w:rPr>
          <w:rFonts w:ascii="Courier New" w:eastAsia="Courier New" w:hAnsi="Courier New" w:cs="Courier New"/>
        </w:rPr>
        <w:tab/>
        <w:t>W_TIME_D.TIME_MONTH,</w:t>
      </w:r>
    </w:p>
    <w:p w:rsidR="008C755E" w:rsidRDefault="000322F6">
      <w:pPr>
        <w:spacing w:before="2"/>
        <w:ind w:left="1060" w:right="368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SUM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Invoice_Quantity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SumInvoiceQty</w:t>
      </w:r>
      <w:proofErr w:type="spellEnd"/>
      <w:r>
        <w:rPr>
          <w:rFonts w:ascii="Courier New" w:eastAsia="Courier New" w:hAnsi="Courier New" w:cs="Courier New"/>
        </w:rPr>
        <w:t>, SUM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Invoice_Amount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SumInvoiceAmt</w:t>
      </w:r>
      <w:proofErr w:type="spellEnd"/>
    </w:p>
    <w:p w:rsidR="008C755E" w:rsidRDefault="000322F6">
      <w:pPr>
        <w:spacing w:before="2"/>
        <w:ind w:left="940" w:right="2125" w:hanging="6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W_Job_Shipment_F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2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W_Sub_Job_F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W_Location_D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W_Time_D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W_InvoiceLine_F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9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W_Job_F</w:t>
      </w:r>
      <w:proofErr w:type="spellEnd"/>
    </w:p>
    <w:p w:rsidR="008C755E" w:rsidRDefault="000322F6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WHERE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</w:t>
      </w:r>
      <w:proofErr w:type="gramStart"/>
      <w:r>
        <w:rPr>
          <w:rFonts w:ascii="Courier New" w:eastAsia="Courier New" w:hAnsi="Courier New" w:cs="Courier New"/>
          <w:position w:val="1"/>
        </w:rPr>
        <w:t>F.Sub</w:t>
      </w:r>
      <w:proofErr w:type="gramEnd"/>
      <w:r>
        <w:rPr>
          <w:rFonts w:ascii="Courier New" w:eastAsia="Courier New" w:hAnsi="Courier New" w:cs="Courier New"/>
          <w:position w:val="1"/>
        </w:rPr>
        <w:t>_Job_Id</w:t>
      </w:r>
      <w:proofErr w:type="spellEnd"/>
      <w:r>
        <w:rPr>
          <w:rFonts w:ascii="Courier New" w:eastAsia="Courier New" w:hAnsi="Courier New" w:cs="Courier New"/>
          <w:spacing w:val="-2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W_Job_Shipment_F.Sub_Job_Id</w:t>
      </w:r>
      <w:proofErr w:type="spellEnd"/>
    </w:p>
    <w:p w:rsidR="008C755E" w:rsidRDefault="000322F6">
      <w:pPr>
        <w:spacing w:before="1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W_Job_Shipment_</w:t>
      </w:r>
      <w:proofErr w:type="gramStart"/>
      <w:r>
        <w:rPr>
          <w:rFonts w:ascii="Courier New" w:eastAsia="Courier New" w:hAnsi="Courier New" w:cs="Courier New"/>
        </w:rPr>
        <w:t>F.Invoice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  <w:spacing w:val="-32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W_InvoiceLine_F.Invoice_Id</w:t>
      </w:r>
      <w:proofErr w:type="spellEnd"/>
    </w:p>
    <w:p w:rsidR="008C755E" w:rsidRDefault="000322F6">
      <w:pPr>
        <w:spacing w:line="220" w:lineRule="exact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W_Time_</w:t>
      </w:r>
      <w:proofErr w:type="gramStart"/>
      <w:r>
        <w:rPr>
          <w:rFonts w:ascii="Courier New" w:eastAsia="Courier New" w:hAnsi="Courier New" w:cs="Courier New"/>
          <w:position w:val="1"/>
        </w:rPr>
        <w:t>D.Time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Contract_Date</w:t>
      </w:r>
      <w:proofErr w:type="spellEnd"/>
    </w:p>
    <w:p w:rsidR="008C755E" w:rsidRDefault="000322F6">
      <w:pPr>
        <w:spacing w:before="1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W_Location_</w:t>
      </w:r>
      <w:proofErr w:type="gramStart"/>
      <w:r>
        <w:rPr>
          <w:rFonts w:ascii="Courier New" w:eastAsia="Courier New" w:hAnsi="Courier New" w:cs="Courier New"/>
        </w:rPr>
        <w:t>D.Location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  <w:spacing w:val="-29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W_InvoiceLine_F.Location_Id</w:t>
      </w:r>
      <w:proofErr w:type="spellEnd"/>
    </w:p>
    <w:p w:rsidR="008C755E" w:rsidRDefault="000322F6">
      <w:pPr>
        <w:spacing w:line="220" w:lineRule="exact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W_Job_</w:t>
      </w:r>
      <w:proofErr w:type="gramStart"/>
      <w:r>
        <w:rPr>
          <w:rFonts w:ascii="Courier New" w:eastAsia="Courier New" w:hAnsi="Courier New" w:cs="Courier New"/>
          <w:position w:val="1"/>
        </w:rPr>
        <w:t>F.Job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spacing w:val="-1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W_Sub_Job_F.Job_Id</w:t>
      </w:r>
      <w:proofErr w:type="spellEnd"/>
    </w:p>
    <w:p w:rsidR="008C755E" w:rsidRDefault="000322F6">
      <w:pPr>
        <w:spacing w:line="220" w:lineRule="exact"/>
        <w:ind w:left="340"/>
        <w:rPr>
          <w:rFonts w:ascii="Courier New" w:eastAsia="Courier New" w:hAnsi="Courier New" w:cs="Courier New"/>
        </w:rPr>
        <w:sectPr w:rsidR="008C755E">
          <w:pgSz w:w="12240" w:h="15840"/>
          <w:pgMar w:top="980" w:right="960" w:bottom="280" w:left="1700" w:header="743" w:footer="0" w:gutter="0"/>
          <w:cols w:space="720"/>
        </w:sectPr>
      </w:pPr>
      <w:r>
        <w:rPr>
          <w:rFonts w:ascii="Courier New" w:eastAsia="Courier New" w:hAnsi="Courier New" w:cs="Courier New"/>
          <w:position w:val="1"/>
        </w:rPr>
        <w:t>GROUP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</w:t>
      </w:r>
      <w:proofErr w:type="gramStart"/>
      <w:r>
        <w:rPr>
          <w:rFonts w:ascii="Courier New" w:eastAsia="Courier New" w:hAnsi="Courier New" w:cs="Courier New"/>
          <w:position w:val="1"/>
        </w:rPr>
        <w:t>F.Job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23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W_Location_D.LOCATION_ID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</w:p>
    <w:p w:rsidR="008C755E" w:rsidRDefault="008C755E">
      <w:pPr>
        <w:spacing w:line="200" w:lineRule="exact"/>
      </w:pPr>
    </w:p>
    <w:p w:rsidR="008C755E" w:rsidRDefault="008C755E">
      <w:pPr>
        <w:spacing w:before="2" w:line="220" w:lineRule="exact"/>
        <w:rPr>
          <w:sz w:val="22"/>
          <w:szCs w:val="22"/>
        </w:rPr>
      </w:pPr>
    </w:p>
    <w:p w:rsidR="008C755E" w:rsidRDefault="000322F6">
      <w:pPr>
        <w:spacing w:before="40"/>
        <w:ind w:left="7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W_LOCATION_</w:t>
      </w:r>
      <w:proofErr w:type="gramStart"/>
      <w:r>
        <w:rPr>
          <w:rFonts w:ascii="Courier New" w:eastAsia="Courier New" w:hAnsi="Courier New" w:cs="Courier New"/>
        </w:rPr>
        <w:t>D.LO</w:t>
      </w:r>
      <w:r>
        <w:rPr>
          <w:rFonts w:ascii="Courier New" w:eastAsia="Courier New" w:hAnsi="Courier New" w:cs="Courier New"/>
          <w:spacing w:val="1"/>
        </w:rPr>
        <w:t>C</w:t>
      </w:r>
      <w:r>
        <w:rPr>
          <w:rFonts w:ascii="Courier New" w:eastAsia="Courier New" w:hAnsi="Courier New" w:cs="Courier New"/>
        </w:rPr>
        <w:t>ATION</w:t>
      </w:r>
      <w:proofErr w:type="gramEnd"/>
      <w:r>
        <w:rPr>
          <w:rFonts w:ascii="Courier New" w:eastAsia="Courier New" w:hAnsi="Courier New" w:cs="Courier New"/>
        </w:rPr>
        <w:t>_NAME,</w:t>
      </w:r>
      <w:r>
        <w:rPr>
          <w:rFonts w:ascii="Courier New" w:eastAsia="Courier New" w:hAnsi="Courier New" w:cs="Courier New"/>
          <w:spacing w:val="-32"/>
        </w:rPr>
        <w:t xml:space="preserve"> </w:t>
      </w:r>
      <w:r>
        <w:rPr>
          <w:rFonts w:ascii="Courier New" w:eastAsia="Courier New" w:hAnsi="Courier New" w:cs="Courier New"/>
        </w:rPr>
        <w:t>W_TIME_D.TIME_YEAR,</w:t>
      </w:r>
      <w:r>
        <w:rPr>
          <w:rFonts w:ascii="Courier New" w:eastAsia="Courier New" w:hAnsi="Courier New" w:cs="Courier New"/>
          <w:spacing w:val="-23"/>
        </w:rPr>
        <w:t xml:space="preserve"> </w:t>
      </w:r>
      <w:r>
        <w:rPr>
          <w:rFonts w:ascii="Courier New" w:eastAsia="Courier New" w:hAnsi="Courier New" w:cs="Courier New"/>
        </w:rPr>
        <w:t>W_TIME_D.TIME_MONTH</w:t>
      </w:r>
    </w:p>
    <w:p w:rsidR="008C755E" w:rsidRDefault="000322F6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X1,</w:t>
      </w:r>
    </w:p>
    <w:p w:rsidR="008C755E" w:rsidRDefault="000322F6">
      <w:pPr>
        <w:spacing w:before="1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</w:t>
      </w:r>
    </w:p>
    <w:p w:rsidR="008C755E" w:rsidRDefault="000322F6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SELECT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</w:t>
      </w:r>
      <w:proofErr w:type="gramStart"/>
      <w:r>
        <w:rPr>
          <w:rFonts w:ascii="Courier New" w:eastAsia="Courier New" w:hAnsi="Courier New" w:cs="Courier New"/>
          <w:position w:val="1"/>
        </w:rPr>
        <w:t>F.</w:t>
      </w:r>
      <w:r>
        <w:rPr>
          <w:rFonts w:ascii="Courier New" w:eastAsia="Courier New" w:hAnsi="Courier New" w:cs="Courier New"/>
          <w:spacing w:val="1"/>
          <w:position w:val="1"/>
        </w:rPr>
        <w:t>J</w:t>
      </w:r>
      <w:r>
        <w:rPr>
          <w:rFonts w:ascii="Courier New" w:eastAsia="Courier New" w:hAnsi="Courier New" w:cs="Courier New"/>
          <w:position w:val="1"/>
        </w:rPr>
        <w:t>ob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23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W_Location_D.LOCATION_ID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</w:p>
    <w:p w:rsidR="008C755E" w:rsidRDefault="000322F6">
      <w:pPr>
        <w:spacing w:before="1"/>
        <w:ind w:left="1060" w:right="356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W_LOCATION_</w:t>
      </w:r>
      <w:proofErr w:type="gramStart"/>
      <w:r>
        <w:rPr>
          <w:rFonts w:ascii="Courier New" w:eastAsia="Courier New" w:hAnsi="Courier New" w:cs="Courier New"/>
        </w:rPr>
        <w:t>D.LOCATION</w:t>
      </w:r>
      <w:proofErr w:type="gramEnd"/>
      <w:r>
        <w:rPr>
          <w:rFonts w:ascii="Courier New" w:eastAsia="Courier New" w:hAnsi="Courier New" w:cs="Courier New"/>
        </w:rPr>
        <w:t>_NAME, W_TIME_D.TIME_YEAR,</w:t>
      </w:r>
      <w:r>
        <w:rPr>
          <w:rFonts w:ascii="Courier New" w:eastAsia="Courier New" w:hAnsi="Courier New" w:cs="Courier New"/>
          <w:spacing w:val="97"/>
        </w:rPr>
        <w:t xml:space="preserve"> </w:t>
      </w:r>
      <w:r>
        <w:rPr>
          <w:rFonts w:ascii="Courier New" w:eastAsia="Courier New" w:hAnsi="Courier New" w:cs="Courier New"/>
        </w:rPr>
        <w:t>W_TIME_D.TIME_MONTH, SUM(</w:t>
      </w:r>
      <w:proofErr w:type="spellStart"/>
      <w:r>
        <w:rPr>
          <w:rFonts w:ascii="Courier New" w:eastAsia="Courier New" w:hAnsi="Courier New" w:cs="Courier New"/>
        </w:rPr>
        <w:t>Cost_Labor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8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SumLaborCosts</w:t>
      </w:r>
      <w:proofErr w:type="spellEnd"/>
      <w:r>
        <w:rPr>
          <w:rFonts w:ascii="Courier New" w:eastAsia="Courier New" w:hAnsi="Courier New" w:cs="Courier New"/>
        </w:rPr>
        <w:t>, SUM(</w:t>
      </w:r>
      <w:proofErr w:type="spellStart"/>
      <w:r>
        <w:rPr>
          <w:rFonts w:ascii="Courier New" w:eastAsia="Courier New" w:hAnsi="Courier New" w:cs="Courier New"/>
        </w:rPr>
        <w:t>Cost_Material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SumMaterialCosts</w:t>
      </w:r>
      <w:proofErr w:type="spellEnd"/>
      <w:r>
        <w:rPr>
          <w:rFonts w:ascii="Courier New" w:eastAsia="Courier New" w:hAnsi="Courier New" w:cs="Courier New"/>
        </w:rPr>
        <w:t>, SUM(</w:t>
      </w:r>
      <w:proofErr w:type="spellStart"/>
      <w:r>
        <w:rPr>
          <w:rFonts w:ascii="Courier New" w:eastAsia="Courier New" w:hAnsi="Courier New" w:cs="Courier New"/>
        </w:rPr>
        <w:t>Cost_Overhead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SumOvrhdCosts</w:t>
      </w:r>
      <w:proofErr w:type="spellEnd"/>
      <w:r>
        <w:rPr>
          <w:rFonts w:ascii="Courier New" w:eastAsia="Courier New" w:hAnsi="Courier New" w:cs="Courier New"/>
        </w:rPr>
        <w:t>,</w:t>
      </w:r>
    </w:p>
    <w:p w:rsidR="008C755E" w:rsidRDefault="000322F6">
      <w:pPr>
        <w:spacing w:before="2"/>
        <w:ind w:left="1060" w:right="2004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SUM(</w:t>
      </w:r>
      <w:proofErr w:type="spellStart"/>
      <w:proofErr w:type="gramEnd"/>
      <w:r>
        <w:rPr>
          <w:rFonts w:ascii="Courier New" w:eastAsia="Courier New" w:hAnsi="Courier New" w:cs="Courier New"/>
        </w:rPr>
        <w:t>Machine_Hours</w:t>
      </w:r>
      <w:proofErr w:type="spellEnd"/>
      <w:r>
        <w:rPr>
          <w:rFonts w:ascii="Courier New" w:eastAsia="Courier New" w:hAnsi="Courier New" w:cs="Courier New"/>
          <w:spacing w:val="-20"/>
        </w:rPr>
        <w:t xml:space="preserve"> </w:t>
      </w:r>
      <w:r>
        <w:rPr>
          <w:rFonts w:ascii="Courier New" w:eastAsia="Courier New" w:hAnsi="Courier New" w:cs="Courier New"/>
        </w:rPr>
        <w:t>*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Rate_Per_Hour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SumMachineCosts</w:t>
      </w:r>
      <w:proofErr w:type="spellEnd"/>
      <w:r>
        <w:rPr>
          <w:rFonts w:ascii="Courier New" w:eastAsia="Courier New" w:hAnsi="Courier New" w:cs="Courier New"/>
        </w:rPr>
        <w:t>, SUM(</w:t>
      </w:r>
      <w:proofErr w:type="spellStart"/>
      <w:r>
        <w:rPr>
          <w:rFonts w:ascii="Courier New" w:eastAsia="Courier New" w:hAnsi="Courier New" w:cs="Courier New"/>
        </w:rPr>
        <w:t>Quantity_Produced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26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SumQtyProduced</w:t>
      </w:r>
      <w:proofErr w:type="spellEnd"/>
      <w:r>
        <w:rPr>
          <w:rFonts w:ascii="Courier New" w:eastAsia="Courier New" w:hAnsi="Courier New" w:cs="Courier New"/>
        </w:rPr>
        <w:t>, SUM(</w:t>
      </w:r>
      <w:proofErr w:type="spellStart"/>
      <w:r>
        <w:rPr>
          <w:rFonts w:ascii="Courier New" w:eastAsia="Courier New" w:hAnsi="Courier New" w:cs="Courier New"/>
        </w:rPr>
        <w:t>Cost_Labor</w:t>
      </w:r>
      <w:proofErr w:type="spellEnd"/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Cost_Material</w:t>
      </w:r>
      <w:proofErr w:type="spellEnd"/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Cost_Overhead</w:t>
      </w:r>
      <w:proofErr w:type="spellEnd"/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+</w:t>
      </w:r>
    </w:p>
    <w:p w:rsidR="008C755E" w:rsidRDefault="000322F6">
      <w:pPr>
        <w:spacing w:before="1"/>
        <w:ind w:left="14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Machine_Hours</w:t>
      </w:r>
      <w:proofErr w:type="spellEnd"/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*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Rate_Per_Hour</w:t>
      </w:r>
      <w:proofErr w:type="spellEnd"/>
      <w:r>
        <w:rPr>
          <w:rFonts w:ascii="Courier New" w:eastAsia="Courier New" w:hAnsi="Courier New" w:cs="Courier New"/>
        </w:rPr>
        <w:t>))</w:t>
      </w:r>
      <w:r>
        <w:rPr>
          <w:rFonts w:ascii="Courier New" w:eastAsia="Courier New" w:hAnsi="Courier New" w:cs="Courier New"/>
          <w:spacing w:val="-18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TotalCosts</w:t>
      </w:r>
      <w:proofErr w:type="spellEnd"/>
    </w:p>
    <w:p w:rsidR="008C755E" w:rsidRDefault="000322F6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FROM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W_Job_F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10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W_Sub_Job_F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1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W_Location_D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16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W_Time_D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W_Machine_Type_D</w:t>
      </w:r>
      <w:proofErr w:type="spellEnd"/>
    </w:p>
    <w:p w:rsidR="008C755E" w:rsidRDefault="000322F6">
      <w:pPr>
        <w:spacing w:before="1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WHERE</w:t>
      </w:r>
      <w:r>
        <w:rPr>
          <w:rFonts w:ascii="Courier New" w:eastAsia="Courier New" w:hAnsi="Courier New" w:cs="Courier New"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</w:t>
      </w:r>
      <w:proofErr w:type="gramStart"/>
      <w:r>
        <w:rPr>
          <w:rFonts w:ascii="Courier New" w:eastAsia="Courier New" w:hAnsi="Courier New" w:cs="Courier New"/>
        </w:rPr>
        <w:t>F.Location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  <w:spacing w:val="-23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W_Location_D.Location_Id</w:t>
      </w:r>
      <w:proofErr w:type="spellEnd"/>
    </w:p>
    <w:p w:rsidR="008C755E" w:rsidRDefault="000322F6">
      <w:pPr>
        <w:spacing w:line="220" w:lineRule="exact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</w:t>
      </w:r>
      <w:proofErr w:type="gramStart"/>
      <w:r>
        <w:rPr>
          <w:rFonts w:ascii="Courier New" w:eastAsia="Courier New" w:hAnsi="Courier New" w:cs="Courier New"/>
          <w:position w:val="1"/>
        </w:rPr>
        <w:t>F.Machine</w:t>
      </w:r>
      <w:proofErr w:type="gramEnd"/>
      <w:r>
        <w:rPr>
          <w:rFonts w:ascii="Courier New" w:eastAsia="Courier New" w:hAnsi="Courier New" w:cs="Courier New"/>
          <w:position w:val="1"/>
        </w:rPr>
        <w:t>_Type_Id</w:t>
      </w:r>
      <w:proofErr w:type="spellEnd"/>
      <w:r>
        <w:rPr>
          <w:rFonts w:ascii="Courier New" w:eastAsia="Courier New" w:hAnsi="Courier New" w:cs="Courier New"/>
          <w:spacing w:val="-3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W_Machine_Type_D.Machine_Type_Id</w:t>
      </w:r>
      <w:proofErr w:type="spellEnd"/>
    </w:p>
    <w:p w:rsidR="008C755E" w:rsidRDefault="000322F6">
      <w:pPr>
        <w:spacing w:line="220" w:lineRule="exact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W_Time_</w:t>
      </w:r>
      <w:proofErr w:type="gramStart"/>
      <w:r>
        <w:rPr>
          <w:rFonts w:ascii="Courier New" w:eastAsia="Courier New" w:hAnsi="Courier New" w:cs="Courier New"/>
          <w:position w:val="1"/>
        </w:rPr>
        <w:t>D.Time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Contract_Date</w:t>
      </w:r>
      <w:proofErr w:type="spellEnd"/>
    </w:p>
    <w:p w:rsidR="008C755E" w:rsidRDefault="000322F6">
      <w:pPr>
        <w:spacing w:before="1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</w:t>
      </w:r>
      <w:proofErr w:type="gramStart"/>
      <w:r>
        <w:rPr>
          <w:rFonts w:ascii="Courier New" w:eastAsia="Courier New" w:hAnsi="Courier New" w:cs="Courier New"/>
        </w:rPr>
        <w:t>F.Job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W_Sub_Job_F.Job_Id</w:t>
      </w:r>
      <w:proofErr w:type="spellEnd"/>
    </w:p>
    <w:p w:rsidR="008C755E" w:rsidRDefault="000322F6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GROUP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</w:t>
      </w:r>
      <w:proofErr w:type="gramStart"/>
      <w:r>
        <w:rPr>
          <w:rFonts w:ascii="Courier New" w:eastAsia="Courier New" w:hAnsi="Courier New" w:cs="Courier New"/>
          <w:position w:val="1"/>
        </w:rPr>
        <w:t>F.Job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23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W_Location_D.LOC</w:t>
      </w:r>
      <w:r>
        <w:rPr>
          <w:rFonts w:ascii="Courier New" w:eastAsia="Courier New" w:hAnsi="Courier New" w:cs="Courier New"/>
          <w:spacing w:val="1"/>
          <w:position w:val="1"/>
        </w:rPr>
        <w:t>A</w:t>
      </w:r>
      <w:r>
        <w:rPr>
          <w:rFonts w:ascii="Courier New" w:eastAsia="Courier New" w:hAnsi="Courier New" w:cs="Courier New"/>
          <w:position w:val="1"/>
        </w:rPr>
        <w:t>TION_ID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</w:p>
    <w:p w:rsidR="008C755E" w:rsidRDefault="000322F6">
      <w:pPr>
        <w:spacing w:before="1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W_LOCATION_</w:t>
      </w:r>
      <w:proofErr w:type="gramStart"/>
      <w:r>
        <w:rPr>
          <w:rFonts w:ascii="Courier New" w:eastAsia="Courier New" w:hAnsi="Courier New" w:cs="Courier New"/>
        </w:rPr>
        <w:t>D.LOC</w:t>
      </w:r>
      <w:r>
        <w:rPr>
          <w:rFonts w:ascii="Courier New" w:eastAsia="Courier New" w:hAnsi="Courier New" w:cs="Courier New"/>
          <w:spacing w:val="1"/>
        </w:rPr>
        <w:t>A</w:t>
      </w:r>
      <w:r>
        <w:rPr>
          <w:rFonts w:ascii="Courier New" w:eastAsia="Courier New" w:hAnsi="Courier New" w:cs="Courier New"/>
        </w:rPr>
        <w:t>TION</w:t>
      </w:r>
      <w:proofErr w:type="gramEnd"/>
      <w:r>
        <w:rPr>
          <w:rFonts w:ascii="Courier New" w:eastAsia="Courier New" w:hAnsi="Courier New" w:cs="Courier New"/>
        </w:rPr>
        <w:t>_NAME,</w:t>
      </w:r>
      <w:r>
        <w:rPr>
          <w:rFonts w:ascii="Courier New" w:eastAsia="Courier New" w:hAnsi="Courier New" w:cs="Courier New"/>
          <w:spacing w:val="-32"/>
        </w:rPr>
        <w:t xml:space="preserve"> </w:t>
      </w:r>
      <w:r>
        <w:rPr>
          <w:rFonts w:ascii="Courier New" w:eastAsia="Courier New" w:hAnsi="Courier New" w:cs="Courier New"/>
        </w:rPr>
        <w:t>W_TIME_D.TIME_YEAR,</w:t>
      </w:r>
      <w:r>
        <w:rPr>
          <w:rFonts w:ascii="Courier New" w:eastAsia="Courier New" w:hAnsi="Courier New" w:cs="Courier New"/>
          <w:spacing w:val="-23"/>
        </w:rPr>
        <w:t xml:space="preserve"> </w:t>
      </w:r>
      <w:r>
        <w:rPr>
          <w:rFonts w:ascii="Courier New" w:eastAsia="Courier New" w:hAnsi="Courier New" w:cs="Courier New"/>
        </w:rPr>
        <w:t>W_TIME_D.TIME_MONTH</w:t>
      </w:r>
    </w:p>
    <w:p w:rsidR="008C755E" w:rsidRDefault="000322F6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X2</w:t>
      </w:r>
    </w:p>
    <w:p w:rsidR="008C755E" w:rsidRDefault="000322F6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WHERE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</w:t>
      </w:r>
      <w:proofErr w:type="gramStart"/>
      <w:r>
        <w:rPr>
          <w:rFonts w:ascii="Courier New" w:eastAsia="Courier New" w:hAnsi="Courier New" w:cs="Courier New"/>
          <w:position w:val="1"/>
        </w:rPr>
        <w:t>1.Job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X2.Job_I</w:t>
      </w:r>
      <w:r>
        <w:rPr>
          <w:rFonts w:ascii="Courier New" w:eastAsia="Courier New" w:hAnsi="Courier New" w:cs="Courier New"/>
          <w:spacing w:val="1"/>
          <w:position w:val="1"/>
        </w:rPr>
        <w:t>d</w:t>
      </w:r>
      <w:r>
        <w:rPr>
          <w:rFonts w:ascii="Courier New" w:eastAsia="Courier New" w:hAnsi="Courier New" w:cs="Courier New"/>
          <w:position w:val="1"/>
        </w:rPr>
        <w:t>;</w:t>
      </w:r>
    </w:p>
    <w:p w:rsidR="008C755E" w:rsidRDefault="008C755E">
      <w:pPr>
        <w:spacing w:before="9" w:line="120" w:lineRule="exact"/>
        <w:rPr>
          <w:sz w:val="13"/>
          <w:szCs w:val="13"/>
        </w:rPr>
      </w:pPr>
    </w:p>
    <w:p w:rsidR="008C755E" w:rsidRDefault="008C755E">
      <w:pPr>
        <w:spacing w:line="200" w:lineRule="exact"/>
      </w:pPr>
    </w:p>
    <w:p w:rsidR="008C755E" w:rsidRDefault="000322F6">
      <w:pPr>
        <w:ind w:left="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n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l</w:t>
      </w:r>
      <w:r>
        <w:rPr>
          <w:rFonts w:ascii="Arial" w:eastAsia="Arial" w:hAnsi="Arial" w:cs="Arial"/>
          <w:b/>
          <w:spacing w:val="-4"/>
          <w:sz w:val="24"/>
          <w:szCs w:val="24"/>
        </w:rPr>
        <w:t>y</w:t>
      </w:r>
      <w:r>
        <w:rPr>
          <w:rFonts w:ascii="Arial" w:eastAsia="Arial" w:hAnsi="Arial" w:cs="Arial"/>
          <w:b/>
          <w:sz w:val="24"/>
          <w:szCs w:val="24"/>
        </w:rPr>
        <w:t>tic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Q</w:t>
      </w:r>
      <w:r>
        <w:rPr>
          <w:rFonts w:ascii="Arial" w:eastAsia="Arial" w:hAnsi="Arial" w:cs="Arial"/>
          <w:b/>
          <w:sz w:val="24"/>
          <w:szCs w:val="24"/>
        </w:rPr>
        <w:t>ue</w:t>
      </w:r>
      <w:r>
        <w:rPr>
          <w:rFonts w:ascii="Arial" w:eastAsia="Arial" w:hAnsi="Arial" w:cs="Arial"/>
          <w:b/>
          <w:spacing w:val="2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y</w:t>
      </w:r>
      <w:r>
        <w:rPr>
          <w:rFonts w:ascii="Arial" w:eastAsia="Arial" w:hAnsi="Arial" w:cs="Arial"/>
          <w:b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6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4"/>
          <w:sz w:val="24"/>
          <w:szCs w:val="24"/>
        </w:rPr>
        <w:t>(</w:t>
      </w:r>
      <w:r>
        <w:rPr>
          <w:rFonts w:ascii="Arial" w:eastAsia="Arial" w:hAnsi="Arial" w:cs="Arial"/>
          <w:b/>
          <w:spacing w:val="-8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Q</w:t>
      </w:r>
      <w:r>
        <w:rPr>
          <w:rFonts w:ascii="Arial" w:eastAsia="Arial" w:hAnsi="Arial" w:cs="Arial"/>
          <w:b/>
          <w:spacing w:val="1"/>
          <w:sz w:val="24"/>
          <w:szCs w:val="24"/>
        </w:rPr>
        <w:t>6</w:t>
      </w:r>
      <w:r>
        <w:rPr>
          <w:rFonts w:ascii="Arial" w:eastAsia="Arial" w:hAnsi="Arial" w:cs="Arial"/>
          <w:b/>
          <w:sz w:val="24"/>
          <w:szCs w:val="24"/>
        </w:rPr>
        <w:t>)</w:t>
      </w:r>
    </w:p>
    <w:p w:rsidR="008C755E" w:rsidRDefault="008C755E">
      <w:pPr>
        <w:spacing w:before="6" w:line="100" w:lineRule="exact"/>
        <w:rPr>
          <w:sz w:val="11"/>
          <w:szCs w:val="11"/>
        </w:rPr>
      </w:pPr>
    </w:p>
    <w:p w:rsidR="008C755E" w:rsidRDefault="000322F6">
      <w:pPr>
        <w:spacing w:line="480" w:lineRule="auto"/>
        <w:ind w:left="100" w:right="352" w:firstLine="720"/>
        <w:rPr>
          <w:sz w:val="24"/>
          <w:szCs w:val="24"/>
        </w:rPr>
      </w:pPr>
      <w:r>
        <w:rPr>
          <w:sz w:val="24"/>
          <w:szCs w:val="24"/>
        </w:rPr>
        <w:t xml:space="preserve">AQ6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tends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AQ5 dir</w:t>
      </w:r>
      <w:r>
        <w:rPr>
          <w:spacing w:val="-1"/>
          <w:sz w:val="24"/>
          <w:szCs w:val="24"/>
        </w:rPr>
        <w:t>ec</w:t>
      </w:r>
      <w:r>
        <w:rPr>
          <w:spacing w:val="3"/>
          <w:sz w:val="24"/>
          <w:szCs w:val="24"/>
        </w:rPr>
        <w:t>tl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Q2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Q3 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dir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top 5%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job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ofit ma</w:t>
      </w:r>
      <w:r>
        <w:rPr>
          <w:spacing w:val="-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 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 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q</w:t>
      </w:r>
      <w:r>
        <w:rPr>
          <w:spacing w:val="1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ontains a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ion on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nk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sted </w:t>
      </w:r>
      <w:r>
        <w:rPr>
          <w:spacing w:val="2"/>
          <w:sz w:val="24"/>
          <w:szCs w:val="24"/>
        </w:rPr>
        <w:t>q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ROM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laus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Q</w:t>
      </w:r>
      <w:r>
        <w:rPr>
          <w:sz w:val="24"/>
          <w:szCs w:val="24"/>
        </w:rPr>
        <w:t>5 is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M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8C755E" w:rsidRDefault="000322F6">
      <w:pPr>
        <w:spacing w:before="22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Analytic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query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AQ6</w:t>
      </w:r>
    </w:p>
    <w:p w:rsidR="008C755E" w:rsidRDefault="000322F6">
      <w:pPr>
        <w:spacing w:before="1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Top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performers</w:t>
      </w:r>
      <w:r>
        <w:rPr>
          <w:rFonts w:ascii="Courier New" w:eastAsia="Courier New" w:hAnsi="Courier New" w:cs="Courier New"/>
          <w:spacing w:val="-12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percent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rank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job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profit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margins</w:t>
      </w:r>
    </w:p>
    <w:p w:rsidR="008C755E" w:rsidRDefault="000322F6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--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Using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SELECT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statement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of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AQ5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in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the</w:t>
      </w:r>
      <w:r>
        <w:rPr>
          <w:rFonts w:ascii="Courier New" w:eastAsia="Courier New" w:hAnsi="Courier New" w:cs="Courier New"/>
          <w:spacing w:val="-3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FROM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clause</w:t>
      </w:r>
    </w:p>
    <w:p w:rsidR="008C755E" w:rsidRDefault="008C755E">
      <w:pPr>
        <w:spacing w:before="13" w:line="200" w:lineRule="exact"/>
      </w:pPr>
    </w:p>
    <w:p w:rsidR="008C755E" w:rsidRDefault="000322F6">
      <w:pPr>
        <w:spacing w:line="220" w:lineRule="exact"/>
        <w:ind w:left="940" w:right="3205" w:hanging="8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Job_Id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8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Location_Name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Time_Year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Time_Month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ProfitMargin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PercentRankProfitMargin</w:t>
      </w:r>
      <w:proofErr w:type="spellEnd"/>
    </w:p>
    <w:p w:rsidR="008C755E" w:rsidRDefault="000322F6">
      <w:pPr>
        <w:spacing w:before="16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(</w:t>
      </w:r>
    </w:p>
    <w:p w:rsidR="008C755E" w:rsidRDefault="000322F6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SELECT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</w:t>
      </w:r>
      <w:proofErr w:type="gramStart"/>
      <w:r>
        <w:rPr>
          <w:rFonts w:ascii="Courier New" w:eastAsia="Courier New" w:hAnsi="Courier New" w:cs="Courier New"/>
          <w:position w:val="1"/>
        </w:rPr>
        <w:t>1.Job</w:t>
      </w:r>
      <w:proofErr w:type="gramEnd"/>
      <w:r>
        <w:rPr>
          <w:rFonts w:ascii="Courier New" w:eastAsia="Courier New" w:hAnsi="Courier New" w:cs="Courier New"/>
          <w:position w:val="1"/>
        </w:rPr>
        <w:t>_Id,</w:t>
      </w:r>
      <w:r>
        <w:rPr>
          <w:rFonts w:ascii="Courier New" w:eastAsia="Courier New" w:hAnsi="Courier New" w:cs="Courier New"/>
          <w:spacing w:val="-1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X1.Location_Name,</w:t>
      </w:r>
      <w:r>
        <w:rPr>
          <w:rFonts w:ascii="Courier New" w:eastAsia="Courier New" w:hAnsi="Courier New" w:cs="Courier New"/>
          <w:spacing w:val="-2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X1.Time_Year,</w:t>
      </w:r>
      <w:r>
        <w:rPr>
          <w:rFonts w:ascii="Courier New" w:eastAsia="Courier New" w:hAnsi="Courier New" w:cs="Courier New"/>
          <w:spacing w:val="-1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X1.Time_Month,</w:t>
      </w:r>
    </w:p>
    <w:p w:rsidR="008C755E" w:rsidRDefault="000322F6">
      <w:pPr>
        <w:spacing w:line="220" w:lineRule="exact"/>
        <w:ind w:left="11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(</w:t>
      </w:r>
      <w:proofErr w:type="spellStart"/>
      <w:r>
        <w:rPr>
          <w:rFonts w:ascii="Courier New" w:eastAsia="Courier New" w:hAnsi="Courier New" w:cs="Courier New"/>
          <w:position w:val="1"/>
        </w:rPr>
        <w:t>SumInvoiceAmt</w:t>
      </w:r>
      <w:proofErr w:type="spellEnd"/>
      <w:r>
        <w:rPr>
          <w:rFonts w:ascii="Courier New" w:eastAsia="Courier New" w:hAnsi="Courier New" w:cs="Courier New"/>
          <w:spacing w:val="-1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-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TotalCosts</w:t>
      </w:r>
      <w:proofErr w:type="spellEnd"/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3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/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SumInvoiceAmt</w:t>
      </w:r>
      <w:proofErr w:type="spellEnd"/>
      <w:r>
        <w:rPr>
          <w:rFonts w:ascii="Courier New" w:eastAsia="Courier New" w:hAnsi="Courier New" w:cs="Courier New"/>
          <w:spacing w:val="-1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AS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ProfitMargi</w:t>
      </w:r>
      <w:r>
        <w:rPr>
          <w:rFonts w:ascii="Courier New" w:eastAsia="Courier New" w:hAnsi="Courier New" w:cs="Courier New"/>
          <w:spacing w:val="1"/>
          <w:position w:val="1"/>
        </w:rPr>
        <w:t>n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</w:p>
    <w:p w:rsidR="008C755E" w:rsidRDefault="000322F6">
      <w:pPr>
        <w:spacing w:before="1"/>
        <w:ind w:left="11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PERCENT_</w:t>
      </w:r>
      <w:proofErr w:type="gramStart"/>
      <w:r>
        <w:rPr>
          <w:rFonts w:ascii="Courier New" w:eastAsia="Courier New" w:hAnsi="Courier New" w:cs="Courier New"/>
        </w:rPr>
        <w:t>RANK(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OVER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(</w:t>
      </w:r>
    </w:p>
    <w:p w:rsidR="008C755E" w:rsidRDefault="000322F6">
      <w:pPr>
        <w:spacing w:line="220" w:lineRule="exact"/>
        <w:ind w:left="11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ORDER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gramStart"/>
      <w:r>
        <w:rPr>
          <w:rFonts w:ascii="Courier New" w:eastAsia="Courier New" w:hAnsi="Courier New" w:cs="Courier New"/>
          <w:position w:val="1"/>
        </w:rPr>
        <w:t>(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position w:val="1"/>
        </w:rPr>
        <w:t>SumInvoiceAmt</w:t>
      </w:r>
      <w:proofErr w:type="spellEnd"/>
      <w:r>
        <w:rPr>
          <w:rFonts w:ascii="Courier New" w:eastAsia="Courier New" w:hAnsi="Courier New" w:cs="Courier New"/>
          <w:spacing w:val="-1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-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TotalCosts</w:t>
      </w:r>
      <w:proofErr w:type="spellEnd"/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3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/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SumInvoiceAmt</w:t>
      </w:r>
      <w:proofErr w:type="spellEnd"/>
      <w:r>
        <w:rPr>
          <w:rFonts w:ascii="Courier New" w:eastAsia="Courier New" w:hAnsi="Courier New" w:cs="Courier New"/>
          <w:spacing w:val="-1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)</w:t>
      </w:r>
    </w:p>
    <w:p w:rsidR="008C755E" w:rsidRDefault="000322F6">
      <w:pPr>
        <w:spacing w:before="1"/>
        <w:ind w:left="13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PercentRankProfitMargin</w:t>
      </w:r>
      <w:proofErr w:type="spellEnd"/>
    </w:p>
    <w:p w:rsidR="008C755E" w:rsidRDefault="000322F6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FROM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LocCostSummary</w:t>
      </w:r>
      <w:proofErr w:type="spellEnd"/>
      <w:r>
        <w:rPr>
          <w:rFonts w:ascii="Courier New" w:eastAsia="Courier New" w:hAnsi="Courier New" w:cs="Courier New"/>
          <w:spacing w:val="-1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X1,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LocRevenueSummary</w:t>
      </w:r>
      <w:proofErr w:type="spellEnd"/>
      <w:r>
        <w:rPr>
          <w:rFonts w:ascii="Courier New" w:eastAsia="Courier New" w:hAnsi="Courier New" w:cs="Courier New"/>
          <w:spacing w:val="-2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X2</w:t>
      </w:r>
    </w:p>
    <w:p w:rsidR="008C755E" w:rsidRDefault="000322F6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WHERE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</w:t>
      </w:r>
      <w:proofErr w:type="gramStart"/>
      <w:r>
        <w:rPr>
          <w:rFonts w:ascii="Courier New" w:eastAsia="Courier New" w:hAnsi="Courier New" w:cs="Courier New"/>
          <w:position w:val="1"/>
        </w:rPr>
        <w:t>1.Job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X2.Job_Id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)</w:t>
      </w:r>
    </w:p>
    <w:p w:rsidR="008C755E" w:rsidRDefault="000322F6">
      <w:pPr>
        <w:spacing w:before="1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WHERE</w:t>
      </w:r>
      <w:r>
        <w:rPr>
          <w:rFonts w:ascii="Courier New" w:eastAsia="Courier New" w:hAnsi="Courier New" w:cs="Courier New"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PercentRankProfitMargin</w:t>
      </w:r>
      <w:proofErr w:type="spellEnd"/>
      <w:r>
        <w:rPr>
          <w:rFonts w:ascii="Courier New" w:eastAsia="Courier New" w:hAnsi="Courier New" w:cs="Courier New"/>
          <w:spacing w:val="-28"/>
        </w:rPr>
        <w:t xml:space="preserve"> </w:t>
      </w:r>
      <w:r>
        <w:rPr>
          <w:rFonts w:ascii="Courier New" w:eastAsia="Courier New" w:hAnsi="Courier New" w:cs="Courier New"/>
        </w:rPr>
        <w:t>&gt;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  <w:spacing w:val="1"/>
        </w:rPr>
        <w:t>0</w:t>
      </w:r>
      <w:r>
        <w:rPr>
          <w:rFonts w:ascii="Courier New" w:eastAsia="Courier New" w:hAnsi="Courier New" w:cs="Courier New"/>
        </w:rPr>
        <w:t>.95;</w:t>
      </w:r>
    </w:p>
    <w:p w:rsidR="008C755E" w:rsidRDefault="008C755E">
      <w:pPr>
        <w:spacing w:before="9" w:line="120" w:lineRule="exact"/>
        <w:rPr>
          <w:sz w:val="13"/>
          <w:szCs w:val="13"/>
        </w:rPr>
      </w:pPr>
    </w:p>
    <w:p w:rsidR="008C755E" w:rsidRDefault="008C755E">
      <w:pPr>
        <w:spacing w:line="200" w:lineRule="exact"/>
      </w:pPr>
    </w:p>
    <w:p w:rsidR="008C755E" w:rsidRDefault="000322F6">
      <w:pPr>
        <w:ind w:left="782" w:right="611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n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l</w:t>
      </w:r>
      <w:r>
        <w:rPr>
          <w:rFonts w:ascii="Arial" w:eastAsia="Arial" w:hAnsi="Arial" w:cs="Arial"/>
          <w:b/>
          <w:spacing w:val="-4"/>
          <w:sz w:val="24"/>
          <w:szCs w:val="24"/>
        </w:rPr>
        <w:t>y</w:t>
      </w:r>
      <w:r>
        <w:rPr>
          <w:rFonts w:ascii="Arial" w:eastAsia="Arial" w:hAnsi="Arial" w:cs="Arial"/>
          <w:b/>
          <w:sz w:val="24"/>
          <w:szCs w:val="24"/>
        </w:rPr>
        <w:t>tic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Q</w:t>
      </w:r>
      <w:r>
        <w:rPr>
          <w:rFonts w:ascii="Arial" w:eastAsia="Arial" w:hAnsi="Arial" w:cs="Arial"/>
          <w:b/>
          <w:sz w:val="24"/>
          <w:szCs w:val="24"/>
        </w:rPr>
        <w:t>ue</w:t>
      </w:r>
      <w:r>
        <w:rPr>
          <w:rFonts w:ascii="Arial" w:eastAsia="Arial" w:hAnsi="Arial" w:cs="Arial"/>
          <w:b/>
          <w:spacing w:val="2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y</w:t>
      </w:r>
      <w:r>
        <w:rPr>
          <w:rFonts w:ascii="Arial" w:eastAsia="Arial" w:hAnsi="Arial" w:cs="Arial"/>
          <w:b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7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4"/>
          <w:sz w:val="24"/>
          <w:szCs w:val="24"/>
        </w:rPr>
        <w:t>(</w:t>
      </w:r>
      <w:r>
        <w:rPr>
          <w:rFonts w:ascii="Arial" w:eastAsia="Arial" w:hAnsi="Arial" w:cs="Arial"/>
          <w:b/>
          <w:spacing w:val="-8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Q</w:t>
      </w:r>
      <w:r>
        <w:rPr>
          <w:rFonts w:ascii="Arial" w:eastAsia="Arial" w:hAnsi="Arial" w:cs="Arial"/>
          <w:b/>
          <w:spacing w:val="1"/>
          <w:sz w:val="24"/>
          <w:szCs w:val="24"/>
        </w:rPr>
        <w:t>7</w:t>
      </w:r>
      <w:r>
        <w:rPr>
          <w:rFonts w:ascii="Arial" w:eastAsia="Arial" w:hAnsi="Arial" w:cs="Arial"/>
          <w:b/>
          <w:sz w:val="24"/>
          <w:szCs w:val="24"/>
        </w:rPr>
        <w:t>)</w:t>
      </w:r>
    </w:p>
    <w:p w:rsidR="008C755E" w:rsidRDefault="008C755E">
      <w:pPr>
        <w:spacing w:before="6" w:line="100" w:lineRule="exact"/>
        <w:rPr>
          <w:sz w:val="11"/>
          <w:szCs w:val="11"/>
        </w:rPr>
      </w:pPr>
    </w:p>
    <w:p w:rsidR="008C755E" w:rsidRDefault="000322F6">
      <w:pPr>
        <w:spacing w:line="480" w:lineRule="auto"/>
        <w:ind w:left="100" w:right="175" w:firstLine="720"/>
        <w:rPr>
          <w:sz w:val="24"/>
          <w:szCs w:val="24"/>
        </w:rPr>
        <w:sectPr w:rsidR="008C755E">
          <w:pgSz w:w="12240" w:h="15840"/>
          <w:pgMar w:top="980" w:right="960" w:bottom="280" w:left="1700" w:header="743" w:footer="0" w:gutter="0"/>
          <w:cols w:space="720"/>
        </w:sectPr>
      </w:pP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Q</w:t>
      </w:r>
      <w:r>
        <w:rPr>
          <w:sz w:val="24"/>
          <w:szCs w:val="24"/>
        </w:rPr>
        <w:t xml:space="preserve">6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tends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 xml:space="preserve">Q4 with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les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 sum of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turn </w:t>
      </w:r>
      <w:r>
        <w:rPr>
          <w:spacing w:val="2"/>
          <w:sz w:val="24"/>
          <w:szCs w:val="24"/>
        </w:rPr>
        <w:t>q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 The 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nking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rts on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ea</w:t>
      </w:r>
      <w:r>
        <w:rPr>
          <w:sz w:val="24"/>
          <w:szCs w:val="24"/>
        </w:rPr>
        <w:t xml:space="preserve">r.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ontains a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t quanti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shipp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is 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invo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omes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rom the </w:t>
      </w:r>
      <w:r>
        <w:rPr>
          <w:sz w:val="24"/>
          <w:szCs w:val="24"/>
        </w:rPr>
        <w:t>b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BQ4.</w:t>
      </w:r>
    </w:p>
    <w:p w:rsidR="008C755E" w:rsidRDefault="008C755E">
      <w:pPr>
        <w:spacing w:line="200" w:lineRule="exact"/>
      </w:pPr>
    </w:p>
    <w:p w:rsidR="008C755E" w:rsidRDefault="008C755E">
      <w:pPr>
        <w:spacing w:before="2" w:line="220" w:lineRule="exact"/>
        <w:rPr>
          <w:sz w:val="22"/>
          <w:szCs w:val="22"/>
        </w:rPr>
      </w:pPr>
    </w:p>
    <w:p w:rsidR="008C755E" w:rsidRDefault="000322F6">
      <w:pPr>
        <w:spacing w:before="40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Analytic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query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AQ7</w:t>
      </w:r>
    </w:p>
    <w:p w:rsidR="008C755E" w:rsidRDefault="000322F6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--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Rank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sales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class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sum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of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return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quantities</w:t>
      </w:r>
    </w:p>
    <w:p w:rsidR="008C755E" w:rsidRDefault="000322F6">
      <w:pPr>
        <w:spacing w:before="1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Partition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rank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year</w:t>
      </w:r>
    </w:p>
    <w:p w:rsidR="008C755E" w:rsidRDefault="008C755E">
      <w:pPr>
        <w:spacing w:before="7" w:line="220" w:lineRule="exact"/>
        <w:rPr>
          <w:sz w:val="22"/>
          <w:szCs w:val="22"/>
        </w:rPr>
      </w:pPr>
    </w:p>
    <w:p w:rsidR="008C755E" w:rsidRDefault="000322F6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Sales_Class_Desc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2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Time_Yea</w:t>
      </w:r>
      <w:r>
        <w:rPr>
          <w:rFonts w:ascii="Courier New" w:eastAsia="Courier New" w:hAnsi="Courier New" w:cs="Courier New"/>
          <w:spacing w:val="1"/>
        </w:rPr>
        <w:t>r</w:t>
      </w:r>
      <w:proofErr w:type="spellEnd"/>
      <w:r>
        <w:rPr>
          <w:rFonts w:ascii="Courier New" w:eastAsia="Courier New" w:hAnsi="Courier New" w:cs="Courier New"/>
        </w:rPr>
        <w:t>,</w:t>
      </w:r>
    </w:p>
    <w:p w:rsidR="008C755E" w:rsidRDefault="000322F6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SUM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gramStart"/>
      <w:r>
        <w:rPr>
          <w:rFonts w:ascii="Courier New" w:eastAsia="Courier New" w:hAnsi="Courier New" w:cs="Courier New"/>
          <w:position w:val="1"/>
        </w:rPr>
        <w:t>(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quantity</w:t>
      </w:r>
      <w:proofErr w:type="gramEnd"/>
      <w:r>
        <w:rPr>
          <w:rFonts w:ascii="Courier New" w:eastAsia="Courier New" w:hAnsi="Courier New" w:cs="Courier New"/>
          <w:position w:val="1"/>
        </w:rPr>
        <w:t>_shipped</w:t>
      </w:r>
      <w:proofErr w:type="spellEnd"/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-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invoice_quantity</w:t>
      </w:r>
      <w:proofErr w:type="spellEnd"/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as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ReturnSum</w:t>
      </w:r>
      <w:proofErr w:type="spellEnd"/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,</w:t>
      </w:r>
    </w:p>
    <w:p w:rsidR="008C755E" w:rsidRDefault="000322F6">
      <w:pPr>
        <w:spacing w:line="220" w:lineRule="exact"/>
        <w:ind w:left="3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position w:val="1"/>
        </w:rPr>
        <w:t>RANK(</w:t>
      </w:r>
      <w:proofErr w:type="gramEnd"/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over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(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PARTITION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Time_Year</w:t>
      </w:r>
      <w:proofErr w:type="spellEnd"/>
    </w:p>
    <w:p w:rsidR="008C755E" w:rsidRDefault="000322F6">
      <w:pPr>
        <w:spacing w:before="2"/>
        <w:ind w:left="700" w:right="1885" w:hanging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ORDER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SUM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quantity</w:t>
      </w:r>
      <w:proofErr w:type="gramEnd"/>
      <w:r>
        <w:rPr>
          <w:rFonts w:ascii="Courier New" w:eastAsia="Courier New" w:hAnsi="Courier New" w:cs="Courier New"/>
        </w:rPr>
        <w:t>_shipped</w:t>
      </w:r>
      <w:proofErr w:type="spellEnd"/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invoice_quantity</w:t>
      </w:r>
      <w:proofErr w:type="spellEnd"/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DESC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) 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RankReturnSum</w:t>
      </w:r>
      <w:proofErr w:type="spellEnd"/>
    </w:p>
    <w:p w:rsidR="008C755E" w:rsidRDefault="000322F6">
      <w:pPr>
        <w:spacing w:before="1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W_INVOICELINE_F</w:t>
      </w:r>
      <w:r>
        <w:rPr>
          <w:rFonts w:ascii="Courier New" w:eastAsia="Courier New" w:hAnsi="Courier New" w:cs="Courier New"/>
          <w:spacing w:val="-18"/>
        </w:rPr>
        <w:t xml:space="preserve"> </w:t>
      </w:r>
      <w:r>
        <w:rPr>
          <w:rFonts w:ascii="Courier New" w:eastAsia="Courier New" w:hAnsi="Courier New" w:cs="Courier New"/>
        </w:rPr>
        <w:t>INNER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JOIN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W_TIME_D</w:t>
      </w:r>
    </w:p>
    <w:p w:rsidR="008C755E" w:rsidRDefault="000322F6">
      <w:pPr>
        <w:spacing w:line="220" w:lineRule="exact"/>
        <w:ind w:left="665" w:right="2244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ON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W_INVOICELINE_</w:t>
      </w:r>
      <w:proofErr w:type="gramStart"/>
      <w:r>
        <w:rPr>
          <w:rFonts w:ascii="Courier New" w:eastAsia="Courier New" w:hAnsi="Courier New" w:cs="Courier New"/>
          <w:position w:val="1"/>
        </w:rPr>
        <w:t>F.INVOICE</w:t>
      </w:r>
      <w:proofErr w:type="gramEnd"/>
      <w:r>
        <w:rPr>
          <w:rFonts w:ascii="Courier New" w:eastAsia="Courier New" w:hAnsi="Courier New" w:cs="Courier New"/>
          <w:position w:val="1"/>
        </w:rPr>
        <w:t>_SENT_DATE</w:t>
      </w:r>
      <w:r>
        <w:rPr>
          <w:rFonts w:ascii="Courier New" w:eastAsia="Courier New" w:hAnsi="Courier New" w:cs="Courier New"/>
          <w:spacing w:val="-4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W_TIME_D.TIME_ID</w:t>
      </w:r>
    </w:p>
    <w:p w:rsidR="008C755E" w:rsidRDefault="000322F6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INNER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JOIN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W_Sales_Class_D</w:t>
      </w:r>
      <w:proofErr w:type="spellEnd"/>
    </w:p>
    <w:p w:rsidR="008C755E" w:rsidRDefault="000322F6">
      <w:pPr>
        <w:spacing w:before="1"/>
        <w:ind w:left="7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W_INVOICELINE_</w:t>
      </w:r>
      <w:proofErr w:type="gramStart"/>
      <w:r>
        <w:rPr>
          <w:rFonts w:ascii="Courier New" w:eastAsia="Courier New" w:hAnsi="Courier New" w:cs="Courier New"/>
        </w:rPr>
        <w:t>F.S</w:t>
      </w:r>
      <w:r>
        <w:rPr>
          <w:rFonts w:ascii="Courier New" w:eastAsia="Courier New" w:hAnsi="Courier New" w:cs="Courier New"/>
          <w:spacing w:val="1"/>
        </w:rPr>
        <w:t>a</w:t>
      </w:r>
      <w:r>
        <w:rPr>
          <w:rFonts w:ascii="Courier New" w:eastAsia="Courier New" w:hAnsi="Courier New" w:cs="Courier New"/>
        </w:rPr>
        <w:t>les</w:t>
      </w:r>
      <w:proofErr w:type="gramEnd"/>
      <w:r>
        <w:rPr>
          <w:rFonts w:ascii="Courier New" w:eastAsia="Courier New" w:hAnsi="Courier New" w:cs="Courier New"/>
        </w:rPr>
        <w:t>_Class_Id</w:t>
      </w:r>
      <w:proofErr w:type="spellEnd"/>
      <w:r>
        <w:rPr>
          <w:rFonts w:ascii="Courier New" w:eastAsia="Courier New" w:hAnsi="Courier New" w:cs="Courier New"/>
          <w:spacing w:val="-36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W_Sales_Class_D.Sales_Class_Id</w:t>
      </w:r>
      <w:proofErr w:type="spellEnd"/>
    </w:p>
    <w:p w:rsidR="008C755E" w:rsidRDefault="000322F6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WHERE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quantity_shipped</w:t>
      </w:r>
      <w:proofErr w:type="spellEnd"/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&gt;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invoice_quantity</w:t>
      </w:r>
      <w:proofErr w:type="spellEnd"/>
    </w:p>
    <w:p w:rsidR="008C755E" w:rsidRDefault="000322F6">
      <w:pPr>
        <w:spacing w:before="1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GROUP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Sales_Class_Des</w:t>
      </w:r>
      <w:r>
        <w:rPr>
          <w:rFonts w:ascii="Courier New" w:eastAsia="Courier New" w:hAnsi="Courier New" w:cs="Courier New"/>
          <w:spacing w:val="1"/>
        </w:rPr>
        <w:t>c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2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Time_Year</w:t>
      </w:r>
      <w:proofErr w:type="spellEnd"/>
      <w:r>
        <w:rPr>
          <w:rFonts w:ascii="Courier New" w:eastAsia="Courier New" w:hAnsi="Courier New" w:cs="Courier New"/>
        </w:rPr>
        <w:t>;</w:t>
      </w:r>
    </w:p>
    <w:p w:rsidR="008C755E" w:rsidRDefault="008C755E">
      <w:pPr>
        <w:spacing w:before="7" w:line="120" w:lineRule="exact"/>
        <w:rPr>
          <w:sz w:val="13"/>
          <w:szCs w:val="13"/>
        </w:rPr>
      </w:pPr>
    </w:p>
    <w:p w:rsidR="008C755E" w:rsidRDefault="008C755E">
      <w:pPr>
        <w:spacing w:line="200" w:lineRule="exact"/>
      </w:pPr>
    </w:p>
    <w:p w:rsidR="008C755E" w:rsidRDefault="000322F6">
      <w:pPr>
        <w:ind w:left="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n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l</w:t>
      </w:r>
      <w:r>
        <w:rPr>
          <w:rFonts w:ascii="Arial" w:eastAsia="Arial" w:hAnsi="Arial" w:cs="Arial"/>
          <w:b/>
          <w:spacing w:val="-4"/>
          <w:sz w:val="24"/>
          <w:szCs w:val="24"/>
        </w:rPr>
        <w:t>y</w:t>
      </w:r>
      <w:r>
        <w:rPr>
          <w:rFonts w:ascii="Arial" w:eastAsia="Arial" w:hAnsi="Arial" w:cs="Arial"/>
          <w:b/>
          <w:sz w:val="24"/>
          <w:szCs w:val="24"/>
        </w:rPr>
        <w:t>tic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Q</w:t>
      </w:r>
      <w:r>
        <w:rPr>
          <w:rFonts w:ascii="Arial" w:eastAsia="Arial" w:hAnsi="Arial" w:cs="Arial"/>
          <w:b/>
          <w:sz w:val="24"/>
          <w:szCs w:val="24"/>
        </w:rPr>
        <w:t>ue</w:t>
      </w:r>
      <w:r>
        <w:rPr>
          <w:rFonts w:ascii="Arial" w:eastAsia="Arial" w:hAnsi="Arial" w:cs="Arial"/>
          <w:b/>
          <w:spacing w:val="2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y</w:t>
      </w:r>
      <w:r>
        <w:rPr>
          <w:rFonts w:ascii="Arial" w:eastAsia="Arial" w:hAnsi="Arial" w:cs="Arial"/>
          <w:b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8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4"/>
          <w:sz w:val="24"/>
          <w:szCs w:val="24"/>
        </w:rPr>
        <w:t>(</w:t>
      </w:r>
      <w:r>
        <w:rPr>
          <w:rFonts w:ascii="Arial" w:eastAsia="Arial" w:hAnsi="Arial" w:cs="Arial"/>
          <w:b/>
          <w:spacing w:val="-8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Q</w:t>
      </w:r>
      <w:r>
        <w:rPr>
          <w:rFonts w:ascii="Arial" w:eastAsia="Arial" w:hAnsi="Arial" w:cs="Arial"/>
          <w:b/>
          <w:spacing w:val="1"/>
          <w:sz w:val="24"/>
          <w:szCs w:val="24"/>
        </w:rPr>
        <w:t>8</w:t>
      </w:r>
      <w:r>
        <w:rPr>
          <w:rFonts w:ascii="Arial" w:eastAsia="Arial" w:hAnsi="Arial" w:cs="Arial"/>
          <w:b/>
          <w:sz w:val="24"/>
          <w:szCs w:val="24"/>
        </w:rPr>
        <w:t>)</w:t>
      </w:r>
    </w:p>
    <w:p w:rsidR="008C755E" w:rsidRDefault="008C755E">
      <w:pPr>
        <w:spacing w:before="6" w:line="100" w:lineRule="exact"/>
        <w:rPr>
          <w:sz w:val="11"/>
          <w:szCs w:val="11"/>
        </w:rPr>
      </w:pPr>
    </w:p>
    <w:p w:rsidR="008C755E" w:rsidRDefault="000322F6">
      <w:pPr>
        <w:spacing w:line="480" w:lineRule="auto"/>
        <w:ind w:left="100" w:right="302" w:firstLine="720"/>
        <w:rPr>
          <w:sz w:val="24"/>
          <w:szCs w:val="24"/>
        </w:rPr>
      </w:pPr>
      <w:r>
        <w:rPr>
          <w:sz w:val="24"/>
          <w:szCs w:val="24"/>
        </w:rPr>
        <w:t xml:space="preserve">AQ8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 xml:space="preserve">tends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 xml:space="preserve">Q4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 to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port of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sses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 sum of 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urn </w:t>
      </w:r>
      <w:r>
        <w:rPr>
          <w:spacing w:val="-1"/>
          <w:sz w:val="24"/>
          <w:szCs w:val="24"/>
        </w:rPr>
        <w:t>q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nki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ts on 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r. 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lause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ontains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ion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quanti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 shipp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is 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invo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 This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 com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om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Q4.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 xml:space="preserve">e ORDER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nsu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ord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 xml:space="preserve">y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turn 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8C755E" w:rsidRDefault="000322F6">
      <w:pPr>
        <w:spacing w:before="22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Analytic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query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AQ8</w:t>
      </w:r>
    </w:p>
    <w:p w:rsidR="008C755E" w:rsidRDefault="000322F6">
      <w:pPr>
        <w:spacing w:before="1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Ratio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to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report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for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sales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classes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on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sum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return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quantity</w:t>
      </w:r>
    </w:p>
    <w:p w:rsidR="008C755E" w:rsidRDefault="000322F6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--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Partition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ratio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to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report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year</w:t>
      </w:r>
    </w:p>
    <w:p w:rsidR="008C755E" w:rsidRDefault="008C755E">
      <w:pPr>
        <w:spacing w:before="7" w:line="220" w:lineRule="exact"/>
        <w:rPr>
          <w:sz w:val="22"/>
          <w:szCs w:val="22"/>
        </w:rPr>
      </w:pPr>
    </w:p>
    <w:p w:rsidR="008C755E" w:rsidRDefault="000322F6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Time_Year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Sales_Class_Desc</w:t>
      </w:r>
      <w:proofErr w:type="spellEnd"/>
      <w:r>
        <w:rPr>
          <w:rFonts w:ascii="Courier New" w:eastAsia="Courier New" w:hAnsi="Courier New" w:cs="Courier New"/>
        </w:rPr>
        <w:t>,</w:t>
      </w:r>
    </w:p>
    <w:p w:rsidR="008C755E" w:rsidRDefault="000322F6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SUM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gramStart"/>
      <w:r>
        <w:rPr>
          <w:rFonts w:ascii="Courier New" w:eastAsia="Courier New" w:hAnsi="Courier New" w:cs="Courier New"/>
          <w:position w:val="1"/>
        </w:rPr>
        <w:t>(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quantity</w:t>
      </w:r>
      <w:proofErr w:type="gramEnd"/>
      <w:r>
        <w:rPr>
          <w:rFonts w:ascii="Courier New" w:eastAsia="Courier New" w:hAnsi="Courier New" w:cs="Courier New"/>
          <w:position w:val="1"/>
        </w:rPr>
        <w:t>_shipped</w:t>
      </w:r>
      <w:proofErr w:type="spellEnd"/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-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invoice_quantity</w:t>
      </w:r>
      <w:proofErr w:type="spellEnd"/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as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SumReturnQt</w:t>
      </w:r>
      <w:r>
        <w:rPr>
          <w:rFonts w:ascii="Courier New" w:eastAsia="Courier New" w:hAnsi="Courier New" w:cs="Courier New"/>
          <w:spacing w:val="1"/>
          <w:position w:val="1"/>
        </w:rPr>
        <w:t>y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</w:p>
    <w:p w:rsidR="008C755E" w:rsidRDefault="000322F6">
      <w:pPr>
        <w:spacing w:before="2"/>
        <w:ind w:left="580" w:right="2005" w:hanging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Ratio_To_</w:t>
      </w:r>
      <w:proofErr w:type="gramStart"/>
      <w:r>
        <w:rPr>
          <w:rFonts w:ascii="Courier New" w:eastAsia="Courier New" w:hAnsi="Courier New" w:cs="Courier New"/>
        </w:rPr>
        <w:t>Report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SUM</w:t>
      </w:r>
      <w:r>
        <w:rPr>
          <w:rFonts w:ascii="Courier New" w:eastAsia="Courier New" w:hAnsi="Courier New" w:cs="Courier New"/>
          <w:spacing w:val="-23"/>
        </w:rPr>
        <w:t xml:space="preserve"> 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quantity_shipped</w:t>
      </w:r>
      <w:proofErr w:type="spellEnd"/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invoice_quantity</w:t>
      </w:r>
      <w:proofErr w:type="spellEnd"/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 xml:space="preserve">)) </w:t>
      </w:r>
      <w:r>
        <w:rPr>
          <w:rFonts w:ascii="Courier New" w:eastAsia="Courier New" w:hAnsi="Courier New" w:cs="Courier New"/>
        </w:rPr>
        <w:t>OVER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PARTITION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Time_Year</w:t>
      </w:r>
      <w:proofErr w:type="spellEnd"/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RatioReturnSum</w:t>
      </w:r>
      <w:proofErr w:type="spellEnd"/>
    </w:p>
    <w:p w:rsidR="008C755E" w:rsidRDefault="000322F6">
      <w:pPr>
        <w:spacing w:before="1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W_INVOICELINE_F</w:t>
      </w:r>
      <w:r>
        <w:rPr>
          <w:rFonts w:ascii="Courier New" w:eastAsia="Courier New" w:hAnsi="Courier New" w:cs="Courier New"/>
          <w:spacing w:val="-18"/>
        </w:rPr>
        <w:t xml:space="preserve"> </w:t>
      </w:r>
      <w:r>
        <w:rPr>
          <w:rFonts w:ascii="Courier New" w:eastAsia="Courier New" w:hAnsi="Courier New" w:cs="Courier New"/>
        </w:rPr>
        <w:t>INNER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JOIN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W_TIME_D</w:t>
      </w:r>
    </w:p>
    <w:p w:rsidR="008C755E" w:rsidRDefault="000322F6">
      <w:pPr>
        <w:spacing w:line="220" w:lineRule="exact"/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ON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W_INVOICELINE_</w:t>
      </w:r>
      <w:proofErr w:type="gramStart"/>
      <w:r>
        <w:rPr>
          <w:rFonts w:ascii="Courier New" w:eastAsia="Courier New" w:hAnsi="Courier New" w:cs="Courier New"/>
          <w:position w:val="1"/>
        </w:rPr>
        <w:t>F.INVOICE</w:t>
      </w:r>
      <w:proofErr w:type="gramEnd"/>
      <w:r>
        <w:rPr>
          <w:rFonts w:ascii="Courier New" w:eastAsia="Courier New" w:hAnsi="Courier New" w:cs="Courier New"/>
          <w:position w:val="1"/>
        </w:rPr>
        <w:t>_SENT_DATE</w:t>
      </w:r>
      <w:r>
        <w:rPr>
          <w:rFonts w:ascii="Courier New" w:eastAsia="Courier New" w:hAnsi="Courier New" w:cs="Courier New"/>
          <w:spacing w:val="-4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W_TIME_D.TIME_ID</w:t>
      </w:r>
    </w:p>
    <w:p w:rsidR="008C755E" w:rsidRDefault="000322F6">
      <w:pPr>
        <w:spacing w:line="220" w:lineRule="exact"/>
        <w:ind w:left="4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INNER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JOIN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W_Sales_Class_D</w:t>
      </w:r>
      <w:proofErr w:type="spellEnd"/>
    </w:p>
    <w:p w:rsidR="008C755E" w:rsidRDefault="000322F6">
      <w:pPr>
        <w:spacing w:before="1"/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W_INVOICELINE_</w:t>
      </w:r>
      <w:proofErr w:type="gramStart"/>
      <w:r>
        <w:rPr>
          <w:rFonts w:ascii="Courier New" w:eastAsia="Courier New" w:hAnsi="Courier New" w:cs="Courier New"/>
        </w:rPr>
        <w:t>F.Sales</w:t>
      </w:r>
      <w:proofErr w:type="gramEnd"/>
      <w:r>
        <w:rPr>
          <w:rFonts w:ascii="Courier New" w:eastAsia="Courier New" w:hAnsi="Courier New" w:cs="Courier New"/>
        </w:rPr>
        <w:t>_Class_Id</w:t>
      </w:r>
      <w:proofErr w:type="spellEnd"/>
      <w:r>
        <w:rPr>
          <w:rFonts w:ascii="Courier New" w:eastAsia="Courier New" w:hAnsi="Courier New" w:cs="Courier New"/>
          <w:spacing w:val="-36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W_Sales</w:t>
      </w:r>
      <w:r>
        <w:rPr>
          <w:rFonts w:ascii="Courier New" w:eastAsia="Courier New" w:hAnsi="Courier New" w:cs="Courier New"/>
          <w:spacing w:val="1"/>
        </w:rPr>
        <w:t>_</w:t>
      </w:r>
      <w:r>
        <w:rPr>
          <w:rFonts w:ascii="Courier New" w:eastAsia="Courier New" w:hAnsi="Courier New" w:cs="Courier New"/>
        </w:rPr>
        <w:t>Class_D.Sales_Class_Id</w:t>
      </w:r>
      <w:proofErr w:type="spellEnd"/>
    </w:p>
    <w:p w:rsidR="008C755E" w:rsidRDefault="000322F6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WHERE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quantity_shipped</w:t>
      </w:r>
      <w:proofErr w:type="spellEnd"/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&gt;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invoice_quantity</w:t>
      </w:r>
      <w:proofErr w:type="spellEnd"/>
    </w:p>
    <w:p w:rsidR="008C755E" w:rsidRDefault="000322F6">
      <w:pPr>
        <w:spacing w:before="1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GROUP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Sales_Class_Desc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2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Time_Year</w:t>
      </w:r>
      <w:proofErr w:type="spellEnd"/>
    </w:p>
    <w:p w:rsidR="008C755E" w:rsidRDefault="000322F6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ORDER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Time_Year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12"/>
          <w:position w:val="1"/>
        </w:rPr>
        <w:t xml:space="preserve"> </w:t>
      </w:r>
      <w:proofErr w:type="gramStart"/>
      <w:r>
        <w:rPr>
          <w:rFonts w:ascii="Courier New" w:eastAsia="Courier New" w:hAnsi="Courier New" w:cs="Courier New"/>
          <w:position w:val="1"/>
        </w:rPr>
        <w:t>SUM(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quantity</w:t>
      </w:r>
      <w:proofErr w:type="gramEnd"/>
      <w:r>
        <w:rPr>
          <w:rFonts w:ascii="Courier New" w:eastAsia="Courier New" w:hAnsi="Courier New" w:cs="Courier New"/>
          <w:position w:val="1"/>
        </w:rPr>
        <w:t>_shipped</w:t>
      </w:r>
      <w:proofErr w:type="spellEnd"/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-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invoice_quantity</w:t>
      </w:r>
      <w:proofErr w:type="spellEnd"/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);</w:t>
      </w:r>
    </w:p>
    <w:p w:rsidR="008C755E" w:rsidRDefault="008C755E">
      <w:pPr>
        <w:spacing w:before="9" w:line="120" w:lineRule="exact"/>
        <w:rPr>
          <w:sz w:val="13"/>
          <w:szCs w:val="13"/>
        </w:rPr>
      </w:pPr>
    </w:p>
    <w:p w:rsidR="008C755E" w:rsidRDefault="008C755E">
      <w:pPr>
        <w:spacing w:line="200" w:lineRule="exact"/>
      </w:pPr>
    </w:p>
    <w:p w:rsidR="008C755E" w:rsidRDefault="000322F6">
      <w:pPr>
        <w:ind w:left="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n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l</w:t>
      </w:r>
      <w:r>
        <w:rPr>
          <w:rFonts w:ascii="Arial" w:eastAsia="Arial" w:hAnsi="Arial" w:cs="Arial"/>
          <w:b/>
          <w:spacing w:val="-4"/>
          <w:sz w:val="24"/>
          <w:szCs w:val="24"/>
        </w:rPr>
        <w:t>y</w:t>
      </w:r>
      <w:r>
        <w:rPr>
          <w:rFonts w:ascii="Arial" w:eastAsia="Arial" w:hAnsi="Arial" w:cs="Arial"/>
          <w:b/>
          <w:sz w:val="24"/>
          <w:szCs w:val="24"/>
        </w:rPr>
        <w:t>tic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Q</w:t>
      </w:r>
      <w:r>
        <w:rPr>
          <w:rFonts w:ascii="Arial" w:eastAsia="Arial" w:hAnsi="Arial" w:cs="Arial"/>
          <w:b/>
          <w:sz w:val="24"/>
          <w:szCs w:val="24"/>
        </w:rPr>
        <w:t>ue</w:t>
      </w:r>
      <w:r>
        <w:rPr>
          <w:rFonts w:ascii="Arial" w:eastAsia="Arial" w:hAnsi="Arial" w:cs="Arial"/>
          <w:b/>
          <w:spacing w:val="2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y</w:t>
      </w:r>
      <w:r>
        <w:rPr>
          <w:rFonts w:ascii="Arial" w:eastAsia="Arial" w:hAnsi="Arial" w:cs="Arial"/>
          <w:b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9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4"/>
          <w:sz w:val="24"/>
          <w:szCs w:val="24"/>
        </w:rPr>
        <w:t>(</w:t>
      </w:r>
      <w:r>
        <w:rPr>
          <w:rFonts w:ascii="Arial" w:eastAsia="Arial" w:hAnsi="Arial" w:cs="Arial"/>
          <w:b/>
          <w:spacing w:val="-8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Q</w:t>
      </w:r>
      <w:r>
        <w:rPr>
          <w:rFonts w:ascii="Arial" w:eastAsia="Arial" w:hAnsi="Arial" w:cs="Arial"/>
          <w:b/>
          <w:spacing w:val="1"/>
          <w:sz w:val="24"/>
          <w:szCs w:val="24"/>
        </w:rPr>
        <w:t>9</w:t>
      </w:r>
      <w:r>
        <w:rPr>
          <w:rFonts w:ascii="Arial" w:eastAsia="Arial" w:hAnsi="Arial" w:cs="Arial"/>
          <w:b/>
          <w:sz w:val="24"/>
          <w:szCs w:val="24"/>
        </w:rPr>
        <w:t>)</w:t>
      </w:r>
    </w:p>
    <w:p w:rsidR="008C755E" w:rsidRDefault="008C755E">
      <w:pPr>
        <w:spacing w:before="6" w:line="100" w:lineRule="exact"/>
        <w:rPr>
          <w:sz w:val="11"/>
          <w:szCs w:val="11"/>
        </w:rPr>
      </w:pPr>
    </w:p>
    <w:p w:rsidR="008C755E" w:rsidRDefault="000322F6">
      <w:pPr>
        <w:spacing w:line="480" w:lineRule="auto"/>
        <w:ind w:left="100" w:right="218" w:firstLine="720"/>
        <w:rPr>
          <w:sz w:val="24"/>
          <w:szCs w:val="24"/>
        </w:rPr>
        <w:sectPr w:rsidR="008C755E">
          <w:pgSz w:w="12240" w:h="15840"/>
          <w:pgMar w:top="980" w:right="960" w:bottom="280" w:left="1700" w:header="743" w:footer="0" w:gutter="0"/>
          <w:cols w:space="720"/>
        </w:sectPr>
      </w:pP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Q</w:t>
      </w:r>
      <w:r>
        <w:rPr>
          <w:sz w:val="24"/>
          <w:szCs w:val="24"/>
        </w:rPr>
        <w:t xml:space="preserve">9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 xml:space="preserve">tends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 xml:space="preserve">Q6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loc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 on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sum of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4"/>
          <w:sz w:val="24"/>
          <w:szCs w:val="24"/>
        </w:rPr>
        <w:t>s</w:t>
      </w:r>
      <w:r>
        <w:rPr>
          <w:sz w:val="24"/>
          <w:szCs w:val="24"/>
        </w:rPr>
        <w:t>iness d</w:t>
      </w:r>
      <w:r>
        <w:rPr>
          <w:spacing w:val="1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d.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Q6 invo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s on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st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hip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date</w:t>
      </w:r>
      <w:r>
        <w:rPr>
          <w:spacing w:val="-1"/>
          <w:sz w:val="24"/>
          <w:szCs w:val="24"/>
        </w:rPr>
        <w:t xml:space="preserve"> 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mpa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 xml:space="preserve">d to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ship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job.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oth 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nking fun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 shou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d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d. The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rts on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d.  The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ROM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lause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the vi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w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Q6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irs</w:t>
      </w:r>
      <w:r>
        <w:rPr>
          <w:spacing w:val="1"/>
          <w:sz w:val="24"/>
          <w:szCs w:val="24"/>
        </w:rPr>
        <w:t>tS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ip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7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)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me dimension 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ble.</w:t>
      </w:r>
    </w:p>
    <w:p w:rsidR="008C755E" w:rsidRDefault="008C755E">
      <w:pPr>
        <w:spacing w:line="200" w:lineRule="exact"/>
      </w:pPr>
    </w:p>
    <w:p w:rsidR="008C755E" w:rsidRDefault="008C755E">
      <w:pPr>
        <w:spacing w:line="220" w:lineRule="exact"/>
        <w:rPr>
          <w:sz w:val="22"/>
          <w:szCs w:val="22"/>
        </w:rPr>
      </w:pPr>
    </w:p>
    <w:p w:rsidR="008C755E" w:rsidRDefault="000322F6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lause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ins a join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ion on </w:t>
      </w:r>
      <w:proofErr w:type="spellStart"/>
      <w:r>
        <w:rPr>
          <w:sz w:val="24"/>
          <w:szCs w:val="24"/>
        </w:rPr>
        <w:t>Time</w:t>
      </w:r>
      <w:r>
        <w:rPr>
          <w:spacing w:val="2"/>
          <w:sz w:val="24"/>
          <w:szCs w:val="24"/>
        </w:rPr>
        <w:t>_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 dimension 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ble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 the</w:t>
      </w:r>
    </w:p>
    <w:p w:rsidR="008C755E" w:rsidRDefault="008C755E">
      <w:pPr>
        <w:spacing w:before="16" w:line="260" w:lineRule="exact"/>
        <w:rPr>
          <w:sz w:val="26"/>
          <w:szCs w:val="26"/>
        </w:rPr>
      </w:pPr>
    </w:p>
    <w:p w:rsidR="008C755E" w:rsidRDefault="000322F6">
      <w:pPr>
        <w:ind w:left="100"/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te_Promis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 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om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vie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.</w:t>
      </w:r>
    </w:p>
    <w:p w:rsidR="008C755E" w:rsidRDefault="008C755E">
      <w:pPr>
        <w:spacing w:before="8" w:line="280" w:lineRule="exact"/>
        <w:rPr>
          <w:sz w:val="28"/>
          <w:szCs w:val="28"/>
        </w:rPr>
      </w:pPr>
    </w:p>
    <w:p w:rsidR="008C755E" w:rsidRDefault="000322F6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Analytic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query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AQ9</w:t>
      </w:r>
    </w:p>
    <w:p w:rsidR="008C755E" w:rsidRDefault="000322F6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--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Rank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locations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sum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of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business</w:t>
      </w:r>
      <w:r>
        <w:rPr>
          <w:rFonts w:ascii="Courier New" w:eastAsia="Courier New" w:hAnsi="Courier New" w:cs="Courier New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days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delayed</w:t>
      </w:r>
    </w:p>
    <w:p w:rsidR="008C755E" w:rsidRDefault="000322F6">
      <w:pPr>
        <w:spacing w:before="1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Partition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ran</w:t>
      </w:r>
      <w:r>
        <w:rPr>
          <w:rFonts w:ascii="Courier New" w:eastAsia="Courier New" w:hAnsi="Courier New" w:cs="Courier New"/>
          <w:spacing w:val="1"/>
        </w:rPr>
        <w:t>k</w:t>
      </w:r>
      <w:r>
        <w:rPr>
          <w:rFonts w:ascii="Courier New" w:eastAsia="Courier New" w:hAnsi="Courier New" w:cs="Courier New"/>
        </w:rPr>
        <w:t>ing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year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date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promised</w:t>
      </w:r>
    </w:p>
    <w:p w:rsidR="008C755E" w:rsidRDefault="000322F6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--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Use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both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rank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dense_rank</w:t>
      </w:r>
      <w:proofErr w:type="spellEnd"/>
      <w:r>
        <w:rPr>
          <w:rFonts w:ascii="Courier New" w:eastAsia="Courier New" w:hAnsi="Courier New" w:cs="Courier New"/>
          <w:spacing w:val="-1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functions</w:t>
      </w:r>
    </w:p>
    <w:p w:rsidR="008C755E" w:rsidRDefault="000322F6">
      <w:pPr>
        <w:spacing w:before="1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Uses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FirstShipmentDelays</w:t>
      </w:r>
      <w:proofErr w:type="spellEnd"/>
      <w:r>
        <w:rPr>
          <w:rFonts w:ascii="Courier New" w:eastAsia="Courier New" w:hAnsi="Courier New" w:cs="Courier New"/>
          <w:spacing w:val="-23"/>
        </w:rPr>
        <w:t xml:space="preserve"> </w:t>
      </w:r>
      <w:r>
        <w:rPr>
          <w:rFonts w:ascii="Courier New" w:eastAsia="Courier New" w:hAnsi="Courier New" w:cs="Courier New"/>
        </w:rPr>
        <w:t>view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(based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on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BQ6)</w:t>
      </w:r>
    </w:p>
    <w:p w:rsidR="008C755E" w:rsidRDefault="008C755E">
      <w:pPr>
        <w:spacing w:before="5" w:line="220" w:lineRule="exact"/>
        <w:rPr>
          <w:sz w:val="22"/>
          <w:szCs w:val="22"/>
        </w:rPr>
      </w:pPr>
    </w:p>
    <w:p w:rsidR="008C755E" w:rsidRDefault="000322F6">
      <w:pPr>
        <w:ind w:left="940" w:right="4525" w:hanging="8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Location_Name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W_Time_</w:t>
      </w:r>
      <w:proofErr w:type="gramStart"/>
      <w:r>
        <w:rPr>
          <w:rFonts w:ascii="Courier New" w:eastAsia="Courier New" w:hAnsi="Courier New" w:cs="Courier New"/>
        </w:rPr>
        <w:t>D.Time</w:t>
      </w:r>
      <w:proofErr w:type="gramEnd"/>
      <w:r>
        <w:rPr>
          <w:rFonts w:ascii="Courier New" w:eastAsia="Courier New" w:hAnsi="Courier New" w:cs="Courier New"/>
        </w:rPr>
        <w:t>_Year</w:t>
      </w:r>
      <w:proofErr w:type="spellEnd"/>
      <w:r>
        <w:rPr>
          <w:rFonts w:ascii="Courier New" w:eastAsia="Courier New" w:hAnsi="Courier New" w:cs="Courier New"/>
        </w:rPr>
        <w:t>, SUM(</w:t>
      </w:r>
      <w:proofErr w:type="spellStart"/>
      <w:r>
        <w:rPr>
          <w:rFonts w:ascii="Courier New" w:eastAsia="Courier New" w:hAnsi="Courier New" w:cs="Courier New"/>
        </w:rPr>
        <w:t>BusDaysDiff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SumDelayDays</w:t>
      </w:r>
      <w:proofErr w:type="spellEnd"/>
      <w:r>
        <w:rPr>
          <w:rFonts w:ascii="Courier New" w:eastAsia="Courier New" w:hAnsi="Courier New" w:cs="Courier New"/>
        </w:rPr>
        <w:t>,</w:t>
      </w:r>
    </w:p>
    <w:p w:rsidR="008C755E" w:rsidRDefault="000322F6">
      <w:pPr>
        <w:spacing w:line="220" w:lineRule="exact"/>
        <w:ind w:left="305" w:right="3804"/>
        <w:jc w:val="center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position w:val="2"/>
        </w:rPr>
        <w:t>RANK(</w:t>
      </w:r>
      <w:proofErr w:type="gramEnd"/>
      <w:r>
        <w:rPr>
          <w:rFonts w:ascii="Courier New" w:eastAsia="Courier New" w:hAnsi="Courier New" w:cs="Courier New"/>
          <w:position w:val="2"/>
        </w:rPr>
        <w:t>)</w:t>
      </w:r>
      <w:r>
        <w:rPr>
          <w:rFonts w:ascii="Courier New" w:eastAsia="Courier New" w:hAnsi="Courier New" w:cs="Courier New"/>
          <w:spacing w:val="-7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OVER</w:t>
      </w:r>
      <w:r>
        <w:rPr>
          <w:rFonts w:ascii="Courier New" w:eastAsia="Courier New" w:hAnsi="Courier New" w:cs="Courier New"/>
          <w:spacing w:val="-5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(</w:t>
      </w:r>
      <w:r>
        <w:rPr>
          <w:rFonts w:ascii="Courier New" w:eastAsia="Courier New" w:hAnsi="Courier New" w:cs="Courier New"/>
          <w:spacing w:val="-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PARTITION</w:t>
      </w:r>
      <w:r>
        <w:rPr>
          <w:rFonts w:ascii="Courier New" w:eastAsia="Courier New" w:hAnsi="Courier New" w:cs="Courier New"/>
          <w:spacing w:val="-1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BY</w:t>
      </w:r>
      <w:r>
        <w:rPr>
          <w:rFonts w:ascii="Courier New" w:eastAsia="Courier New" w:hAnsi="Courier New" w:cs="Courier New"/>
          <w:spacing w:val="-2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2"/>
        </w:rPr>
        <w:t>W_Time_D.Time_Year</w:t>
      </w:r>
      <w:proofErr w:type="spellEnd"/>
    </w:p>
    <w:p w:rsidR="008C755E" w:rsidRDefault="000322F6">
      <w:pPr>
        <w:spacing w:before="1"/>
        <w:ind w:left="340" w:right="2725" w:firstLin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ORDER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SUM(</w:t>
      </w:r>
      <w:proofErr w:type="spellStart"/>
      <w:r>
        <w:rPr>
          <w:rFonts w:ascii="Courier New" w:eastAsia="Courier New" w:hAnsi="Courier New" w:cs="Courier New"/>
        </w:rPr>
        <w:t>BusDaysDiff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DESC)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RankSumDelayDays</w:t>
      </w:r>
      <w:proofErr w:type="spellEnd"/>
      <w:r>
        <w:rPr>
          <w:rFonts w:ascii="Courier New" w:eastAsia="Courier New" w:hAnsi="Courier New" w:cs="Courier New"/>
        </w:rPr>
        <w:t>, DENSE_</w:t>
      </w:r>
      <w:proofErr w:type="gramStart"/>
      <w:r>
        <w:rPr>
          <w:rFonts w:ascii="Courier New" w:eastAsia="Courier New" w:hAnsi="Courier New" w:cs="Courier New"/>
        </w:rPr>
        <w:t>RANK(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4"/>
        </w:rPr>
        <w:t xml:space="preserve"> </w:t>
      </w:r>
      <w:r>
        <w:rPr>
          <w:rFonts w:ascii="Courier New" w:eastAsia="Courier New" w:hAnsi="Courier New" w:cs="Courier New"/>
        </w:rPr>
        <w:t>OVER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PARTITION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W_Time_D.Time_Year</w:t>
      </w:r>
      <w:proofErr w:type="spellEnd"/>
    </w:p>
    <w:p w:rsidR="008C755E" w:rsidRDefault="000322F6">
      <w:pPr>
        <w:spacing w:line="220" w:lineRule="exact"/>
        <w:ind w:left="545" w:right="2844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ORDER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SUM(</w:t>
      </w:r>
      <w:proofErr w:type="spellStart"/>
      <w:r>
        <w:rPr>
          <w:rFonts w:ascii="Courier New" w:eastAsia="Courier New" w:hAnsi="Courier New" w:cs="Courier New"/>
          <w:position w:val="1"/>
        </w:rPr>
        <w:t>BusDaysDiff</w:t>
      </w:r>
      <w:proofErr w:type="spellEnd"/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DESC)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AS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</w:rPr>
        <w:t>RankSumDelayDays</w:t>
      </w:r>
      <w:proofErr w:type="spellEnd"/>
    </w:p>
    <w:p w:rsidR="008C755E" w:rsidRDefault="000322F6">
      <w:pPr>
        <w:spacing w:before="1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FirstShipmentDelays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2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W_Time_D</w:t>
      </w:r>
      <w:proofErr w:type="spellEnd"/>
    </w:p>
    <w:p w:rsidR="008C755E" w:rsidRDefault="000322F6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WHERE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W_Time_</w:t>
      </w:r>
      <w:proofErr w:type="gramStart"/>
      <w:r>
        <w:rPr>
          <w:rFonts w:ascii="Courier New" w:eastAsia="Courier New" w:hAnsi="Courier New" w:cs="Courier New"/>
          <w:position w:val="1"/>
        </w:rPr>
        <w:t>D.Time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FirstShipmentDelays.Date_Shi</w:t>
      </w:r>
      <w:r>
        <w:rPr>
          <w:rFonts w:ascii="Courier New" w:eastAsia="Courier New" w:hAnsi="Courier New" w:cs="Courier New"/>
          <w:spacing w:val="1"/>
          <w:position w:val="1"/>
        </w:rPr>
        <w:t>p</w:t>
      </w:r>
      <w:r>
        <w:rPr>
          <w:rFonts w:ascii="Courier New" w:eastAsia="Courier New" w:hAnsi="Courier New" w:cs="Courier New"/>
          <w:position w:val="1"/>
        </w:rPr>
        <w:t>_By</w:t>
      </w:r>
      <w:proofErr w:type="spellEnd"/>
    </w:p>
    <w:p w:rsidR="008C755E" w:rsidRDefault="000322F6">
      <w:pPr>
        <w:spacing w:before="1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GROUP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Location_Name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W_Time_</w:t>
      </w:r>
      <w:proofErr w:type="gramStart"/>
      <w:r>
        <w:rPr>
          <w:rFonts w:ascii="Courier New" w:eastAsia="Courier New" w:hAnsi="Courier New" w:cs="Courier New"/>
        </w:rPr>
        <w:t>D.Time</w:t>
      </w:r>
      <w:proofErr w:type="gramEnd"/>
      <w:r>
        <w:rPr>
          <w:rFonts w:ascii="Courier New" w:eastAsia="Courier New" w:hAnsi="Courier New" w:cs="Courier New"/>
        </w:rPr>
        <w:t>_Year</w:t>
      </w:r>
      <w:proofErr w:type="spellEnd"/>
      <w:r>
        <w:rPr>
          <w:rFonts w:ascii="Courier New" w:eastAsia="Courier New" w:hAnsi="Courier New" w:cs="Courier New"/>
        </w:rPr>
        <w:t>;</w:t>
      </w:r>
    </w:p>
    <w:p w:rsidR="008C755E" w:rsidRDefault="008C755E">
      <w:pPr>
        <w:spacing w:before="6" w:line="120" w:lineRule="exact"/>
        <w:rPr>
          <w:sz w:val="13"/>
          <w:szCs w:val="13"/>
        </w:rPr>
      </w:pPr>
    </w:p>
    <w:p w:rsidR="008C755E" w:rsidRDefault="008C755E">
      <w:pPr>
        <w:spacing w:line="200" w:lineRule="exact"/>
      </w:pPr>
    </w:p>
    <w:p w:rsidR="008C755E" w:rsidRDefault="000322F6">
      <w:pPr>
        <w:ind w:left="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n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l</w:t>
      </w:r>
      <w:r>
        <w:rPr>
          <w:rFonts w:ascii="Arial" w:eastAsia="Arial" w:hAnsi="Arial" w:cs="Arial"/>
          <w:b/>
          <w:spacing w:val="-4"/>
          <w:sz w:val="24"/>
          <w:szCs w:val="24"/>
        </w:rPr>
        <w:t>y</w:t>
      </w:r>
      <w:r>
        <w:rPr>
          <w:rFonts w:ascii="Arial" w:eastAsia="Arial" w:hAnsi="Arial" w:cs="Arial"/>
          <w:b/>
          <w:sz w:val="24"/>
          <w:szCs w:val="24"/>
        </w:rPr>
        <w:t>tic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Q</w:t>
      </w:r>
      <w:r>
        <w:rPr>
          <w:rFonts w:ascii="Arial" w:eastAsia="Arial" w:hAnsi="Arial" w:cs="Arial"/>
          <w:b/>
          <w:sz w:val="24"/>
          <w:szCs w:val="24"/>
        </w:rPr>
        <w:t>ue</w:t>
      </w:r>
      <w:r>
        <w:rPr>
          <w:rFonts w:ascii="Arial" w:eastAsia="Arial" w:hAnsi="Arial" w:cs="Arial"/>
          <w:b/>
          <w:spacing w:val="2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y</w:t>
      </w:r>
      <w:r>
        <w:rPr>
          <w:rFonts w:ascii="Arial" w:eastAsia="Arial" w:hAnsi="Arial" w:cs="Arial"/>
          <w:b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9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4"/>
          <w:sz w:val="24"/>
          <w:szCs w:val="24"/>
        </w:rPr>
        <w:t>(</w:t>
      </w:r>
      <w:r>
        <w:rPr>
          <w:rFonts w:ascii="Arial" w:eastAsia="Arial" w:hAnsi="Arial" w:cs="Arial"/>
          <w:b/>
          <w:spacing w:val="-8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Q</w:t>
      </w:r>
      <w:r>
        <w:rPr>
          <w:rFonts w:ascii="Arial" w:eastAsia="Arial" w:hAnsi="Arial" w:cs="Arial"/>
          <w:b/>
          <w:spacing w:val="4"/>
          <w:sz w:val="24"/>
          <w:szCs w:val="24"/>
        </w:rPr>
        <w:t>9</w:t>
      </w:r>
      <w:r>
        <w:rPr>
          <w:rFonts w:ascii="Arial" w:eastAsia="Arial" w:hAnsi="Arial" w:cs="Arial"/>
          <w:b/>
          <w:sz w:val="24"/>
          <w:szCs w:val="24"/>
        </w:rPr>
        <w:t>)</w:t>
      </w:r>
    </w:p>
    <w:p w:rsidR="008C755E" w:rsidRDefault="008C755E">
      <w:pPr>
        <w:spacing w:before="6" w:line="100" w:lineRule="exact"/>
        <w:rPr>
          <w:sz w:val="11"/>
          <w:szCs w:val="11"/>
        </w:rPr>
      </w:pPr>
    </w:p>
    <w:p w:rsidR="008C755E" w:rsidRDefault="000322F6">
      <w:pPr>
        <w:spacing w:line="480" w:lineRule="auto"/>
        <w:ind w:left="100" w:right="119" w:firstLine="720"/>
        <w:rPr>
          <w:sz w:val="24"/>
          <w:szCs w:val="24"/>
        </w:rPr>
      </w:pPr>
      <w:r>
        <w:rPr>
          <w:sz w:val="24"/>
          <w:szCs w:val="24"/>
        </w:rPr>
        <w:t xml:space="preserve">AQ9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 xml:space="preserve">tends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 xml:space="preserve">Q6 with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loc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 on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sum of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busin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 d</w:t>
      </w:r>
      <w:r>
        <w:rPr>
          <w:spacing w:val="2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 for loc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ons. 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Q5 involves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s 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ship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date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omp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d to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shipp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he job.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oth 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fun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ns shou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d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d. The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ra</w:t>
      </w:r>
      <w:r>
        <w:rPr>
          <w:sz w:val="24"/>
          <w:szCs w:val="24"/>
        </w:rPr>
        <w:t>nking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rts on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promised.  The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ROM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lause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the vi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w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 xml:space="preserve">or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Q6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proofErr w:type="spellStart"/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hip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7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)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nd 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 di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nsion tabl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 The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lause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ins a join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ion on </w:t>
      </w:r>
      <w:proofErr w:type="spellStart"/>
      <w:r>
        <w:rPr>
          <w:sz w:val="24"/>
          <w:szCs w:val="24"/>
        </w:rPr>
        <w:t>Time</w:t>
      </w:r>
      <w:r>
        <w:rPr>
          <w:spacing w:val="2"/>
          <w:sz w:val="24"/>
          <w:szCs w:val="24"/>
        </w:rPr>
        <w:t>_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 of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</w:t>
      </w:r>
    </w:p>
    <w:p w:rsidR="008C755E" w:rsidRDefault="000322F6">
      <w:pPr>
        <w:spacing w:before="10"/>
        <w:ind w:left="100"/>
        <w:rPr>
          <w:sz w:val="24"/>
          <w:szCs w:val="24"/>
        </w:rPr>
      </w:pPr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nsion table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te_Sh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p_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y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v</w:t>
      </w:r>
      <w:r>
        <w:rPr>
          <w:spacing w:val="2"/>
          <w:sz w:val="24"/>
          <w:szCs w:val="24"/>
        </w:rPr>
        <w:t>i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w.</w:t>
      </w:r>
    </w:p>
    <w:p w:rsidR="008C755E" w:rsidRDefault="008C755E">
      <w:pPr>
        <w:spacing w:before="8" w:line="280" w:lineRule="exact"/>
        <w:rPr>
          <w:sz w:val="28"/>
          <w:szCs w:val="28"/>
        </w:rPr>
      </w:pPr>
    </w:p>
    <w:p w:rsidR="008C755E" w:rsidRDefault="000322F6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Analytic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query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AQ9</w:t>
      </w:r>
    </w:p>
    <w:p w:rsidR="008C755E" w:rsidRDefault="000322F6">
      <w:pPr>
        <w:spacing w:before="1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Rank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locations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sum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business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days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delayed</w:t>
      </w:r>
    </w:p>
    <w:p w:rsidR="008C755E" w:rsidRDefault="000322F6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--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Partition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ranking</w:t>
      </w:r>
      <w:r>
        <w:rPr>
          <w:rFonts w:ascii="Courier New" w:eastAsia="Courier New" w:hAnsi="Courier New" w:cs="Courier New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year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of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shipped</w:t>
      </w:r>
      <w:r>
        <w:rPr>
          <w:rFonts w:ascii="Courier New" w:eastAsia="Courier New" w:hAnsi="Courier New" w:cs="Courier New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date</w:t>
      </w:r>
    </w:p>
    <w:p w:rsidR="008C755E" w:rsidRDefault="000322F6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--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Use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both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rank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dense_rank</w:t>
      </w:r>
      <w:proofErr w:type="spellEnd"/>
      <w:r>
        <w:rPr>
          <w:rFonts w:ascii="Courier New" w:eastAsia="Courier New" w:hAnsi="Courier New" w:cs="Courier New"/>
          <w:spacing w:val="-1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functions</w:t>
      </w:r>
    </w:p>
    <w:p w:rsidR="008C755E" w:rsidRDefault="000322F6">
      <w:pPr>
        <w:spacing w:before="1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Uses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FirstShipmentDelays</w:t>
      </w:r>
      <w:proofErr w:type="spellEnd"/>
      <w:r>
        <w:rPr>
          <w:rFonts w:ascii="Courier New" w:eastAsia="Courier New" w:hAnsi="Courier New" w:cs="Courier New"/>
          <w:spacing w:val="-23"/>
        </w:rPr>
        <w:t xml:space="preserve"> </w:t>
      </w:r>
      <w:r>
        <w:rPr>
          <w:rFonts w:ascii="Courier New" w:eastAsia="Courier New" w:hAnsi="Courier New" w:cs="Courier New"/>
        </w:rPr>
        <w:t>view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(based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  <w:spacing w:val="1"/>
        </w:rPr>
        <w:t>o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BQ6)</w:t>
      </w:r>
    </w:p>
    <w:p w:rsidR="008C755E" w:rsidRDefault="008C755E">
      <w:pPr>
        <w:spacing w:before="13" w:line="200" w:lineRule="exact"/>
      </w:pPr>
    </w:p>
    <w:p w:rsidR="008C755E" w:rsidRDefault="000322F6">
      <w:pPr>
        <w:spacing w:line="220" w:lineRule="exact"/>
        <w:ind w:left="940" w:right="4525" w:hanging="8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Location_Name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W_Time_</w:t>
      </w:r>
      <w:proofErr w:type="gramStart"/>
      <w:r>
        <w:rPr>
          <w:rFonts w:ascii="Courier New" w:eastAsia="Courier New" w:hAnsi="Courier New" w:cs="Courier New"/>
        </w:rPr>
        <w:t>D.Time</w:t>
      </w:r>
      <w:proofErr w:type="gramEnd"/>
      <w:r>
        <w:rPr>
          <w:rFonts w:ascii="Courier New" w:eastAsia="Courier New" w:hAnsi="Courier New" w:cs="Courier New"/>
        </w:rPr>
        <w:t>_Year</w:t>
      </w:r>
      <w:proofErr w:type="spellEnd"/>
      <w:r>
        <w:rPr>
          <w:rFonts w:ascii="Courier New" w:eastAsia="Courier New" w:hAnsi="Courier New" w:cs="Courier New"/>
        </w:rPr>
        <w:t>, SUM(</w:t>
      </w:r>
      <w:proofErr w:type="spellStart"/>
      <w:r>
        <w:rPr>
          <w:rFonts w:ascii="Courier New" w:eastAsia="Courier New" w:hAnsi="Courier New" w:cs="Courier New"/>
        </w:rPr>
        <w:t>BusDaysDiff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SumDelayDays</w:t>
      </w:r>
      <w:proofErr w:type="spellEnd"/>
      <w:r>
        <w:rPr>
          <w:rFonts w:ascii="Courier New" w:eastAsia="Courier New" w:hAnsi="Courier New" w:cs="Courier New"/>
        </w:rPr>
        <w:t>,</w:t>
      </w:r>
    </w:p>
    <w:p w:rsidR="008C755E" w:rsidRDefault="000322F6">
      <w:pPr>
        <w:spacing w:before="14"/>
        <w:ind w:left="305" w:right="3804"/>
        <w:jc w:val="center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RANK(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OVER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PARTITION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</w:rPr>
        <w:t>W_Time_D.Time_Year</w:t>
      </w:r>
      <w:proofErr w:type="spellEnd"/>
    </w:p>
    <w:p w:rsidR="008C755E" w:rsidRDefault="000322F6">
      <w:pPr>
        <w:spacing w:before="2"/>
        <w:ind w:left="340" w:right="2725" w:firstLin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ORDER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SUM(</w:t>
      </w:r>
      <w:proofErr w:type="spellStart"/>
      <w:r>
        <w:rPr>
          <w:rFonts w:ascii="Courier New" w:eastAsia="Courier New" w:hAnsi="Courier New" w:cs="Courier New"/>
        </w:rPr>
        <w:t>BusDaysDiff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DESC)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RankSumDelayDays</w:t>
      </w:r>
      <w:proofErr w:type="spellEnd"/>
      <w:r>
        <w:rPr>
          <w:rFonts w:ascii="Courier New" w:eastAsia="Courier New" w:hAnsi="Courier New" w:cs="Courier New"/>
        </w:rPr>
        <w:t>, DENSE_</w:t>
      </w:r>
      <w:proofErr w:type="gramStart"/>
      <w:r>
        <w:rPr>
          <w:rFonts w:ascii="Courier New" w:eastAsia="Courier New" w:hAnsi="Courier New" w:cs="Courier New"/>
        </w:rPr>
        <w:t>RANK(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4"/>
        </w:rPr>
        <w:t xml:space="preserve"> </w:t>
      </w:r>
      <w:r>
        <w:rPr>
          <w:rFonts w:ascii="Courier New" w:eastAsia="Courier New" w:hAnsi="Courier New" w:cs="Courier New"/>
        </w:rPr>
        <w:t>OVER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PARTITION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W_Time_D.Time_Year</w:t>
      </w:r>
      <w:proofErr w:type="spellEnd"/>
    </w:p>
    <w:p w:rsidR="008C755E" w:rsidRDefault="000322F6">
      <w:pPr>
        <w:spacing w:before="1"/>
        <w:ind w:left="543" w:right="2842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ORDER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SUM(</w:t>
      </w:r>
      <w:proofErr w:type="spellStart"/>
      <w:r>
        <w:rPr>
          <w:rFonts w:ascii="Courier New" w:eastAsia="Courier New" w:hAnsi="Courier New" w:cs="Courier New"/>
        </w:rPr>
        <w:t>BusDaysDiff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DESC)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</w:rPr>
        <w:t>RankSumDelayDays</w:t>
      </w:r>
      <w:proofErr w:type="spellEnd"/>
    </w:p>
    <w:p w:rsidR="008C755E" w:rsidRDefault="000322F6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FROM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FirstShipmentDelays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2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W_Time_D</w:t>
      </w:r>
      <w:proofErr w:type="spellEnd"/>
    </w:p>
    <w:p w:rsidR="008C755E" w:rsidRDefault="000322F6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WHERE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W_Time_</w:t>
      </w:r>
      <w:proofErr w:type="gramStart"/>
      <w:r>
        <w:rPr>
          <w:rFonts w:ascii="Courier New" w:eastAsia="Courier New" w:hAnsi="Courier New" w:cs="Courier New"/>
          <w:position w:val="1"/>
        </w:rPr>
        <w:t>D.Time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FirstShipmentDelays.Date_Ship_By</w:t>
      </w:r>
      <w:proofErr w:type="spellEnd"/>
    </w:p>
    <w:p w:rsidR="008C755E" w:rsidRDefault="000322F6">
      <w:pPr>
        <w:spacing w:before="1"/>
        <w:ind w:left="220"/>
        <w:rPr>
          <w:rFonts w:ascii="Courier New" w:eastAsia="Courier New" w:hAnsi="Courier New" w:cs="Courier New"/>
        </w:rPr>
        <w:sectPr w:rsidR="008C755E">
          <w:pgSz w:w="12240" w:h="15840"/>
          <w:pgMar w:top="980" w:right="960" w:bottom="280" w:left="1700" w:header="743" w:footer="0" w:gutter="0"/>
          <w:cols w:space="720"/>
        </w:sectPr>
      </w:pPr>
      <w:r>
        <w:rPr>
          <w:rFonts w:ascii="Courier New" w:eastAsia="Courier New" w:hAnsi="Courier New" w:cs="Courier New"/>
        </w:rPr>
        <w:t>GROUP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Location_Name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W_Time_</w:t>
      </w:r>
      <w:proofErr w:type="gramStart"/>
      <w:r>
        <w:rPr>
          <w:rFonts w:ascii="Courier New" w:eastAsia="Courier New" w:hAnsi="Courier New" w:cs="Courier New"/>
        </w:rPr>
        <w:t>D.Time</w:t>
      </w:r>
      <w:proofErr w:type="gramEnd"/>
      <w:r>
        <w:rPr>
          <w:rFonts w:ascii="Courier New" w:eastAsia="Courier New" w:hAnsi="Courier New" w:cs="Courier New"/>
        </w:rPr>
        <w:t>_Year</w:t>
      </w:r>
      <w:proofErr w:type="spellEnd"/>
      <w:r>
        <w:rPr>
          <w:rFonts w:ascii="Courier New" w:eastAsia="Courier New" w:hAnsi="Courier New" w:cs="Courier New"/>
        </w:rPr>
        <w:t>;</w:t>
      </w:r>
    </w:p>
    <w:p w:rsidR="008C755E" w:rsidRDefault="008C755E">
      <w:pPr>
        <w:spacing w:line="200" w:lineRule="exact"/>
      </w:pPr>
    </w:p>
    <w:p w:rsidR="008C755E" w:rsidRDefault="008C755E">
      <w:pPr>
        <w:spacing w:before="4" w:line="220" w:lineRule="exact"/>
        <w:rPr>
          <w:sz w:val="22"/>
          <w:szCs w:val="22"/>
        </w:rPr>
      </w:pPr>
    </w:p>
    <w:p w:rsidR="008C755E" w:rsidRDefault="000322F6">
      <w:pPr>
        <w:spacing w:before="29"/>
        <w:ind w:left="782" w:right="584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n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l</w:t>
      </w:r>
      <w:r>
        <w:rPr>
          <w:rFonts w:ascii="Arial" w:eastAsia="Arial" w:hAnsi="Arial" w:cs="Arial"/>
          <w:b/>
          <w:spacing w:val="-4"/>
          <w:sz w:val="24"/>
          <w:szCs w:val="24"/>
        </w:rPr>
        <w:t>y</w:t>
      </w:r>
      <w:r>
        <w:rPr>
          <w:rFonts w:ascii="Arial" w:eastAsia="Arial" w:hAnsi="Arial" w:cs="Arial"/>
          <w:b/>
          <w:sz w:val="24"/>
          <w:szCs w:val="24"/>
        </w:rPr>
        <w:t>tic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Q</w:t>
      </w:r>
      <w:r>
        <w:rPr>
          <w:rFonts w:ascii="Arial" w:eastAsia="Arial" w:hAnsi="Arial" w:cs="Arial"/>
          <w:b/>
          <w:sz w:val="24"/>
          <w:szCs w:val="24"/>
        </w:rPr>
        <w:t>ue</w:t>
      </w:r>
      <w:r>
        <w:rPr>
          <w:rFonts w:ascii="Arial" w:eastAsia="Arial" w:hAnsi="Arial" w:cs="Arial"/>
          <w:b/>
          <w:spacing w:val="2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y</w:t>
      </w:r>
      <w:r>
        <w:rPr>
          <w:rFonts w:ascii="Arial" w:eastAsia="Arial" w:hAnsi="Arial" w:cs="Arial"/>
          <w:b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1</w:t>
      </w:r>
      <w:r>
        <w:rPr>
          <w:rFonts w:ascii="Arial" w:eastAsia="Arial" w:hAnsi="Arial" w:cs="Arial"/>
          <w:b/>
          <w:sz w:val="24"/>
          <w:szCs w:val="24"/>
        </w:rPr>
        <w:t>0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2"/>
          <w:sz w:val="24"/>
          <w:szCs w:val="24"/>
        </w:rPr>
        <w:t>(</w:t>
      </w:r>
      <w:r>
        <w:rPr>
          <w:rFonts w:ascii="Arial" w:eastAsia="Arial" w:hAnsi="Arial" w:cs="Arial"/>
          <w:b/>
          <w:spacing w:val="-3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Q</w:t>
      </w:r>
      <w:r>
        <w:rPr>
          <w:rFonts w:ascii="Arial" w:eastAsia="Arial" w:hAnsi="Arial" w:cs="Arial"/>
          <w:b/>
          <w:spacing w:val="1"/>
          <w:sz w:val="24"/>
          <w:szCs w:val="24"/>
        </w:rPr>
        <w:t>10</w:t>
      </w:r>
      <w:r>
        <w:rPr>
          <w:rFonts w:ascii="Arial" w:eastAsia="Arial" w:hAnsi="Arial" w:cs="Arial"/>
          <w:b/>
          <w:sz w:val="24"/>
          <w:szCs w:val="24"/>
        </w:rPr>
        <w:t>)</w:t>
      </w:r>
    </w:p>
    <w:p w:rsidR="008C755E" w:rsidRDefault="008C755E">
      <w:pPr>
        <w:spacing w:before="6" w:line="100" w:lineRule="exact"/>
        <w:rPr>
          <w:sz w:val="11"/>
          <w:szCs w:val="11"/>
        </w:rPr>
      </w:pPr>
    </w:p>
    <w:p w:rsidR="008C755E" w:rsidRDefault="000322F6">
      <w:pPr>
        <w:spacing w:line="480" w:lineRule="auto"/>
        <w:ind w:left="100" w:right="228" w:firstLine="72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Q</w:t>
      </w:r>
      <w:r>
        <w:rPr>
          <w:sz w:val="24"/>
          <w:szCs w:val="24"/>
        </w:rPr>
        <w:t xml:space="preserve">10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 xml:space="preserve">tends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 xml:space="preserve">Q5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nking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 lo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ons on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te.</w:t>
      </w:r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Q5 involves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 on the 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st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hip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date</w:t>
      </w:r>
      <w:r>
        <w:rPr>
          <w:spacing w:val="-1"/>
          <w:sz w:val="24"/>
          <w:szCs w:val="24"/>
        </w:rPr>
        <w:t xml:space="preserve"> 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mpa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 xml:space="preserve">d to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romised in the job.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nki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ts on 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</w:p>
    <w:p w:rsidR="008C755E" w:rsidRDefault="000322F6">
      <w:pPr>
        <w:spacing w:before="10" w:line="480" w:lineRule="auto"/>
        <w:ind w:left="100" w:right="117"/>
        <w:rPr>
          <w:sz w:val="24"/>
          <w:szCs w:val="24"/>
        </w:rPr>
      </w:pP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ea</w:t>
      </w:r>
      <w:r>
        <w:rPr>
          <w:sz w:val="24"/>
          <w:szCs w:val="24"/>
        </w:rPr>
        <w:t>r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.  The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 xml:space="preserve">ROM 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use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bines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view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Q5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proofErr w:type="spellStart"/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hip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)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the 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 dimension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tabl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 The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ontains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jo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ion on </w:t>
      </w:r>
      <w:proofErr w:type="spellStart"/>
      <w:r>
        <w:rPr>
          <w:sz w:val="24"/>
          <w:szCs w:val="24"/>
        </w:rPr>
        <w:t>Time</w:t>
      </w:r>
      <w:r>
        <w:rPr>
          <w:spacing w:val="2"/>
          <w:sz w:val="24"/>
          <w:szCs w:val="24"/>
        </w:rPr>
        <w:t>_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 the 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 dimension 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ble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 the </w:t>
      </w:r>
      <w:proofErr w:type="spellStart"/>
      <w:r>
        <w:rPr>
          <w:spacing w:val="-1"/>
          <w:sz w:val="24"/>
          <w:szCs w:val="24"/>
        </w:rPr>
        <w:t>Da</w:t>
      </w:r>
      <w:r>
        <w:rPr>
          <w:sz w:val="24"/>
          <w:szCs w:val="24"/>
        </w:rPr>
        <w:t>te_Promis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vie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.</w:t>
      </w:r>
    </w:p>
    <w:p w:rsidR="008C755E" w:rsidRDefault="000322F6">
      <w:pPr>
        <w:spacing w:before="22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Analytic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query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AQ9</w:t>
      </w:r>
    </w:p>
    <w:p w:rsidR="008C755E" w:rsidRDefault="000322F6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--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Rank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locations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delay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rate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for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the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contract</w:t>
      </w:r>
      <w:r>
        <w:rPr>
          <w:rFonts w:ascii="Courier New" w:eastAsia="Courier New" w:hAnsi="Courier New" w:cs="Courier New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promised</w:t>
      </w:r>
      <w:r>
        <w:rPr>
          <w:rFonts w:ascii="Courier New" w:eastAsia="Courier New" w:hAnsi="Courier New" w:cs="Courier New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date</w:t>
      </w:r>
    </w:p>
    <w:p w:rsidR="008C755E" w:rsidRDefault="000322F6">
      <w:pPr>
        <w:spacing w:before="1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Partition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ranking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year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date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promised</w:t>
      </w:r>
    </w:p>
    <w:p w:rsidR="008C755E" w:rsidRDefault="000322F6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--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Delay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rate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calculated</w:t>
      </w:r>
      <w:r>
        <w:rPr>
          <w:rFonts w:ascii="Courier New" w:eastAsia="Courier New" w:hAnsi="Courier New" w:cs="Courier New"/>
          <w:spacing w:val="-1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as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gramStart"/>
      <w:r>
        <w:rPr>
          <w:rFonts w:ascii="Courier New" w:eastAsia="Courier New" w:hAnsi="Courier New" w:cs="Courier New"/>
          <w:position w:val="1"/>
        </w:rPr>
        <w:t>SUM(</w:t>
      </w:r>
      <w:proofErr w:type="spellStart"/>
      <w:proofErr w:type="gramEnd"/>
      <w:r>
        <w:rPr>
          <w:rFonts w:ascii="Courier New" w:eastAsia="Courier New" w:hAnsi="Courier New" w:cs="Courier New"/>
          <w:position w:val="1"/>
        </w:rPr>
        <w:t>Quantity_Ordered</w:t>
      </w:r>
      <w:proofErr w:type="spellEnd"/>
      <w:r>
        <w:rPr>
          <w:rFonts w:ascii="Courier New" w:eastAsia="Courier New" w:hAnsi="Courier New" w:cs="Courier New"/>
          <w:spacing w:val="-2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-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SumDelayShipQty</w:t>
      </w:r>
      <w:proofErr w:type="spellEnd"/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/</w:t>
      </w:r>
    </w:p>
    <w:p w:rsidR="008C755E" w:rsidRDefault="000322F6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 xml:space="preserve">--                        </w:t>
      </w:r>
      <w:r>
        <w:rPr>
          <w:rFonts w:ascii="Courier New" w:eastAsia="Courier New" w:hAnsi="Courier New" w:cs="Courier New"/>
          <w:spacing w:val="11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SUM(</w:t>
      </w:r>
      <w:proofErr w:type="spellStart"/>
      <w:r>
        <w:rPr>
          <w:rFonts w:ascii="Courier New" w:eastAsia="Courier New" w:hAnsi="Courier New" w:cs="Courier New"/>
          <w:position w:val="1"/>
        </w:rPr>
        <w:t>Quantity_Ordered</w:t>
      </w:r>
      <w:proofErr w:type="spellEnd"/>
      <w:r>
        <w:rPr>
          <w:rFonts w:ascii="Courier New" w:eastAsia="Courier New" w:hAnsi="Courier New" w:cs="Courier New"/>
          <w:position w:val="1"/>
        </w:rPr>
        <w:t>)</w:t>
      </w:r>
    </w:p>
    <w:p w:rsidR="008C755E" w:rsidRDefault="000322F6">
      <w:pPr>
        <w:spacing w:before="1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Uses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LastShipmentDelays</w:t>
      </w:r>
      <w:proofErr w:type="spellEnd"/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rFonts w:ascii="Courier New" w:eastAsia="Courier New" w:hAnsi="Courier New" w:cs="Courier New"/>
        </w:rPr>
        <w:t>view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(based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on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BQ5)</w:t>
      </w:r>
    </w:p>
    <w:p w:rsidR="008C755E" w:rsidRDefault="008C755E">
      <w:pPr>
        <w:spacing w:before="7" w:line="220" w:lineRule="exact"/>
        <w:rPr>
          <w:sz w:val="22"/>
          <w:szCs w:val="22"/>
        </w:rPr>
      </w:pPr>
    </w:p>
    <w:p w:rsidR="008C755E" w:rsidRDefault="000322F6">
      <w:pPr>
        <w:ind w:left="940" w:right="4525" w:hanging="8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Location_Name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W_Time_</w:t>
      </w:r>
      <w:proofErr w:type="gramStart"/>
      <w:r>
        <w:rPr>
          <w:rFonts w:ascii="Courier New" w:eastAsia="Courier New" w:hAnsi="Courier New" w:cs="Courier New"/>
        </w:rPr>
        <w:t>D.Time</w:t>
      </w:r>
      <w:proofErr w:type="gramEnd"/>
      <w:r>
        <w:rPr>
          <w:rFonts w:ascii="Courier New" w:eastAsia="Courier New" w:hAnsi="Courier New" w:cs="Courier New"/>
        </w:rPr>
        <w:t>_Year</w:t>
      </w:r>
      <w:proofErr w:type="spellEnd"/>
      <w:r>
        <w:rPr>
          <w:rFonts w:ascii="Courier New" w:eastAsia="Courier New" w:hAnsi="Courier New" w:cs="Courier New"/>
        </w:rPr>
        <w:t>, COUNT(*)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NumJobs</w:t>
      </w:r>
      <w:proofErr w:type="spellEnd"/>
      <w:r>
        <w:rPr>
          <w:rFonts w:ascii="Courier New" w:eastAsia="Courier New" w:hAnsi="Courier New" w:cs="Courier New"/>
        </w:rPr>
        <w:t>, SUM(</w:t>
      </w:r>
      <w:proofErr w:type="spellStart"/>
      <w:r>
        <w:rPr>
          <w:rFonts w:ascii="Courier New" w:eastAsia="Courier New" w:hAnsi="Courier New" w:cs="Courier New"/>
        </w:rPr>
        <w:t>BusDaysDiff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SumDelayDays</w:t>
      </w:r>
      <w:proofErr w:type="spellEnd"/>
      <w:r>
        <w:rPr>
          <w:rFonts w:ascii="Courier New" w:eastAsia="Courier New" w:hAnsi="Courier New" w:cs="Courier New"/>
        </w:rPr>
        <w:t>,</w:t>
      </w:r>
    </w:p>
    <w:p w:rsidR="008C755E" w:rsidRDefault="000322F6">
      <w:pPr>
        <w:spacing w:line="220" w:lineRule="exact"/>
        <w:ind w:left="9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position w:val="2"/>
        </w:rPr>
        <w:t>SUM(</w:t>
      </w:r>
      <w:proofErr w:type="spellStart"/>
      <w:proofErr w:type="gramEnd"/>
      <w:r>
        <w:rPr>
          <w:rFonts w:ascii="Courier New" w:eastAsia="Courier New" w:hAnsi="Courier New" w:cs="Courier New"/>
          <w:position w:val="2"/>
        </w:rPr>
        <w:t>Quantity_Ordered</w:t>
      </w:r>
      <w:proofErr w:type="spellEnd"/>
      <w:r>
        <w:rPr>
          <w:rFonts w:ascii="Courier New" w:eastAsia="Courier New" w:hAnsi="Courier New" w:cs="Courier New"/>
          <w:spacing w:val="-24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1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</w:rPr>
        <w:t>SumDelayShipQty</w:t>
      </w:r>
      <w:proofErr w:type="spellEnd"/>
      <w:r>
        <w:rPr>
          <w:rFonts w:ascii="Courier New" w:eastAsia="Courier New" w:hAnsi="Courier New" w:cs="Courier New"/>
          <w:position w:val="2"/>
        </w:rPr>
        <w:t>)</w:t>
      </w:r>
      <w:r>
        <w:rPr>
          <w:rFonts w:ascii="Courier New" w:eastAsia="Courier New" w:hAnsi="Courier New" w:cs="Courier New"/>
          <w:spacing w:val="-1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/</w:t>
      </w:r>
      <w:r>
        <w:rPr>
          <w:rFonts w:ascii="Courier New" w:eastAsia="Courier New" w:hAnsi="Courier New" w:cs="Courier New"/>
          <w:spacing w:val="-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SUM(</w:t>
      </w:r>
      <w:proofErr w:type="spellStart"/>
      <w:r>
        <w:rPr>
          <w:rFonts w:ascii="Courier New" w:eastAsia="Courier New" w:hAnsi="Courier New" w:cs="Courier New"/>
          <w:position w:val="2"/>
        </w:rPr>
        <w:t>Quantity_Ordered</w:t>
      </w:r>
      <w:proofErr w:type="spellEnd"/>
      <w:r>
        <w:rPr>
          <w:rFonts w:ascii="Courier New" w:eastAsia="Courier New" w:hAnsi="Courier New" w:cs="Courier New"/>
          <w:position w:val="2"/>
        </w:rPr>
        <w:t>)</w:t>
      </w:r>
    </w:p>
    <w:p w:rsidR="008C755E" w:rsidRDefault="000322F6">
      <w:pPr>
        <w:spacing w:line="220" w:lineRule="exact"/>
        <w:ind w:left="1025" w:right="5964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AS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</w:rPr>
        <w:t>PromisedDelayRate</w:t>
      </w:r>
      <w:proofErr w:type="spellEnd"/>
      <w:r>
        <w:rPr>
          <w:rFonts w:ascii="Courier New" w:eastAsia="Courier New" w:hAnsi="Courier New" w:cs="Courier New"/>
          <w:w w:val="99"/>
          <w:position w:val="1"/>
        </w:rPr>
        <w:t>,</w:t>
      </w:r>
    </w:p>
    <w:p w:rsidR="008C755E" w:rsidRDefault="000322F6">
      <w:pPr>
        <w:spacing w:before="1"/>
        <w:ind w:left="305" w:right="3804"/>
        <w:jc w:val="center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RANK(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OVER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PARTITION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</w:rPr>
        <w:t>W_Time_D.Time_Year</w:t>
      </w:r>
      <w:proofErr w:type="spellEnd"/>
    </w:p>
    <w:p w:rsidR="008C755E" w:rsidRDefault="000322F6">
      <w:pPr>
        <w:spacing w:line="220" w:lineRule="exact"/>
        <w:ind w:left="545" w:right="2965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ORDER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gramStart"/>
      <w:r>
        <w:rPr>
          <w:rFonts w:ascii="Courier New" w:eastAsia="Courier New" w:hAnsi="Courier New" w:cs="Courier New"/>
          <w:position w:val="1"/>
        </w:rPr>
        <w:t>SUM(</w:t>
      </w:r>
      <w:proofErr w:type="spellStart"/>
      <w:proofErr w:type="gramEnd"/>
      <w:r>
        <w:rPr>
          <w:rFonts w:ascii="Courier New" w:eastAsia="Courier New" w:hAnsi="Courier New" w:cs="Courier New"/>
          <w:position w:val="1"/>
        </w:rPr>
        <w:t>Quantity_Ordered</w:t>
      </w:r>
      <w:proofErr w:type="spellEnd"/>
      <w:r>
        <w:rPr>
          <w:rFonts w:ascii="Courier New" w:eastAsia="Courier New" w:hAnsi="Courier New" w:cs="Courier New"/>
          <w:spacing w:val="-2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-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SumDelayShipQty</w:t>
      </w:r>
      <w:proofErr w:type="spellEnd"/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/</w:t>
      </w:r>
    </w:p>
    <w:p w:rsidR="008C755E" w:rsidRDefault="000322F6">
      <w:pPr>
        <w:spacing w:before="1"/>
        <w:ind w:left="1623" w:right="2602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SUM(</w:t>
      </w:r>
      <w:proofErr w:type="spellStart"/>
      <w:r>
        <w:rPr>
          <w:rFonts w:ascii="Courier New" w:eastAsia="Courier New" w:hAnsi="Courier New" w:cs="Courier New"/>
        </w:rPr>
        <w:t>Quant</w:t>
      </w:r>
      <w:r>
        <w:rPr>
          <w:rFonts w:ascii="Courier New" w:eastAsia="Courier New" w:hAnsi="Courier New" w:cs="Courier New"/>
          <w:spacing w:val="1"/>
        </w:rPr>
        <w:t>i</w:t>
      </w:r>
      <w:r>
        <w:rPr>
          <w:rFonts w:ascii="Courier New" w:eastAsia="Courier New" w:hAnsi="Courier New" w:cs="Courier New"/>
        </w:rPr>
        <w:t>ty_Ordered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25"/>
        </w:rPr>
        <w:t xml:space="preserve"> </w:t>
      </w:r>
      <w:r>
        <w:rPr>
          <w:rFonts w:ascii="Courier New" w:eastAsia="Courier New" w:hAnsi="Courier New" w:cs="Courier New"/>
        </w:rPr>
        <w:t>DESC)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</w:rPr>
        <w:t>RankDelayRate</w:t>
      </w:r>
      <w:proofErr w:type="spellEnd"/>
    </w:p>
    <w:p w:rsidR="008C755E" w:rsidRDefault="000322F6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FROM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LastShipmentDelays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23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W_Time_D</w:t>
      </w:r>
      <w:proofErr w:type="spellEnd"/>
    </w:p>
    <w:p w:rsidR="008C755E" w:rsidRDefault="000322F6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WHERE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W_Time_</w:t>
      </w:r>
      <w:proofErr w:type="gramStart"/>
      <w:r>
        <w:rPr>
          <w:rFonts w:ascii="Courier New" w:eastAsia="Courier New" w:hAnsi="Courier New" w:cs="Courier New"/>
          <w:position w:val="1"/>
        </w:rPr>
        <w:t>D.Time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LastShipmentDelays.Date_Promised</w:t>
      </w:r>
      <w:proofErr w:type="spellEnd"/>
    </w:p>
    <w:p w:rsidR="008C755E" w:rsidRDefault="000322F6">
      <w:pPr>
        <w:spacing w:before="1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GROUP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Location_Name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W_Time_</w:t>
      </w:r>
      <w:proofErr w:type="gramStart"/>
      <w:r>
        <w:rPr>
          <w:rFonts w:ascii="Courier New" w:eastAsia="Courier New" w:hAnsi="Courier New" w:cs="Courier New"/>
        </w:rPr>
        <w:t>D.Time</w:t>
      </w:r>
      <w:proofErr w:type="gramEnd"/>
      <w:r>
        <w:rPr>
          <w:rFonts w:ascii="Courier New" w:eastAsia="Courier New" w:hAnsi="Courier New" w:cs="Courier New"/>
        </w:rPr>
        <w:t>_Year</w:t>
      </w:r>
      <w:proofErr w:type="spellEnd"/>
      <w:r>
        <w:rPr>
          <w:rFonts w:ascii="Courier New" w:eastAsia="Courier New" w:hAnsi="Courier New" w:cs="Courier New"/>
        </w:rPr>
        <w:t>;</w:t>
      </w:r>
    </w:p>
    <w:sectPr w:rsidR="008C755E">
      <w:pgSz w:w="12240" w:h="15840"/>
      <w:pgMar w:top="980" w:right="960" w:bottom="280" w:left="1700" w:header="74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2F6" w:rsidRDefault="000322F6">
      <w:r>
        <w:separator/>
      </w:r>
    </w:p>
  </w:endnote>
  <w:endnote w:type="continuationSeparator" w:id="0">
    <w:p w:rsidR="000322F6" w:rsidRDefault="00032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2F6" w:rsidRDefault="000322F6">
      <w:r>
        <w:separator/>
      </w:r>
    </w:p>
  </w:footnote>
  <w:footnote w:type="continuationSeparator" w:id="0">
    <w:p w:rsidR="000322F6" w:rsidRDefault="00032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55E" w:rsidRDefault="000322F6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9pt;margin-top:36.15pt;width:56.7pt;height:14pt;z-index:-251659776;mso-position-horizontal-relative:page;mso-position-vertical-relative:page" filled="f" stroked="f">
          <v:textbox inset="0,0,0,0">
            <w:txbxContent>
              <w:p w:rsidR="008C755E" w:rsidRDefault="008C755E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47.95pt;margin-top:36.15pt;width:152.45pt;height:14pt;z-index:-251658752;mso-position-horizontal-relative:page;mso-position-vertical-relative:page" filled="f" stroked="f">
          <v:textbox inset="0,0,0,0">
            <w:txbxContent>
              <w:p w:rsidR="008C755E" w:rsidRDefault="008C755E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0.4pt;margin-top:36.15pt;width:39.7pt;height:14pt;z-index:-251657728;mso-position-horizontal-relative:page;mso-position-vertical-relative:page" filled="f" stroked="f">
          <v:textbox inset="0,0,0,0">
            <w:txbxContent>
              <w:p w:rsidR="008C755E" w:rsidRDefault="008C755E">
                <w:pPr>
                  <w:spacing w:line="260" w:lineRule="exact"/>
                  <w:ind w:left="20"/>
                  <w:rPr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B5571"/>
    <w:multiLevelType w:val="multilevel"/>
    <w:tmpl w:val="42C857C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5E"/>
    <w:rsid w:val="000322F6"/>
    <w:rsid w:val="00197551"/>
    <w:rsid w:val="00380501"/>
    <w:rsid w:val="00703DDE"/>
    <w:rsid w:val="008C755E"/>
    <w:rsid w:val="00B5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39B26EA"/>
  <w15:docId w15:val="{51CD3568-1ED2-4365-9AD4-2AB7F74F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03D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3DDE"/>
  </w:style>
  <w:style w:type="paragraph" w:styleId="Footer">
    <w:name w:val="footer"/>
    <w:basedOn w:val="Normal"/>
    <w:link w:val="FooterChar"/>
    <w:uiPriority w:val="99"/>
    <w:unhideWhenUsed/>
    <w:rsid w:val="00703D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2570</Words>
  <Characters>14653</Characters>
  <Application>Microsoft Office Word</Application>
  <DocSecurity>0</DocSecurity>
  <Lines>122</Lines>
  <Paragraphs>34</Paragraphs>
  <ScaleCrop>false</ScaleCrop>
  <Company/>
  <LinksUpToDate>false</LinksUpToDate>
  <CharactersWithSpaces>17189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Pallavi Kumari (MAQ LLC)</cp:lastModifiedBy>
  <cp:revision>9</cp:revision>
  <dcterms:created xsi:type="dcterms:W3CDTF">2017-08-31T06:52:00Z</dcterms:created>
  <dcterms:modified xsi:type="dcterms:W3CDTF">2017-08-31T06:53:00Z</dcterms:modified>
</cp:coreProperties>
</file>